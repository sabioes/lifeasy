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Python via .NET 23.9.0 -->
  <w:body>
    <w:p>
      <w:r>
        <w:rPr>
          <w:b/>
          <w:color w:val="FF0000"/>
          <w:sz w:val="24"/>
        </w:rPr>
        <w:t>Evaluation Only. Created with Aspose.Words. Copyright 2003-2023 Aspose Pty Ltd.</w:t>
      </w:r>
    </w:p>
    <w:p>
      <w:pPr>
        <w:bidi w:val="0"/>
        <w:spacing w:before="1323" w:after="0" w:line="245" w:lineRule="atLeast"/>
        <w:ind w:left="0" w:right="-200" w:firstLine="0"/>
        <w:jc w:val="both"/>
        <w:outlineLvl w:val="9"/>
        <w:rPr>
          <w:rFonts w:ascii="Arial" w:eastAsia="Arial" w:hAnsi="Arial" w:cs="Arial"/>
          <w:sz w:val="22"/>
          <w:szCs w:val="22"/>
        </w:rPr>
      </w:pPr>
      <w:r>
        <w:rPr>
          <w:rFonts w:ascii="Arial" w:eastAsia="Arial" w:hAnsi="Arial" w:cs="Arial"/>
          <w:b/>
          <w:bCs/>
          <w:i w:val="0"/>
          <w:iCs w:val="0"/>
          <w:strike w:val="0"/>
          <w:color w:val="FFFFFF"/>
          <w:spacing w:val="0"/>
          <w:sz w:val="22"/>
          <w:szCs w:val="22"/>
          <w:u w:val="none"/>
          <w:rtl w:val="0"/>
        </w:rPr>
        <w:t>PAS-X MES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athGroup" o:spid="_x0000_s1025" type="#_x0000_t75" style="width:595.28pt;height:841.89pt;margin-top:-32pt;margin-left:0;mso-position-horizontal-relative:page;position:absolute;z-index:-251658240" o:allowincell="f">
            <v:imagedata r:id="rId4" o:title=""/>
            <w10:anchorlock/>
          </v:shape>
        </w:pict>
      </w:r>
    </w:p>
    <w:p>
      <w:pPr>
        <w:bidi w:val="0"/>
        <w:spacing w:before="364" w:after="0" w:line="1176" w:lineRule="atLeast"/>
        <w:ind w:left="0" w:right="1917" w:firstLine="0"/>
        <w:jc w:val="left"/>
        <w:outlineLvl w:val="9"/>
        <w:rPr>
          <w:rFonts w:ascii="Arial" w:eastAsia="Arial" w:hAnsi="Arial" w:cs="Arial"/>
          <w:sz w:val="90"/>
          <w:szCs w:val="90"/>
        </w:rPr>
      </w:pPr>
      <w:r>
        <w:rPr>
          <w:rFonts w:ascii="Arial" w:eastAsia="Arial" w:hAnsi="Arial" w:cs="Arial"/>
          <w:b/>
          <w:bCs/>
          <w:i w:val="0"/>
          <w:iCs w:val="0"/>
          <w:strike w:val="0"/>
          <w:color w:val="FFFFFF"/>
          <w:spacing w:val="0"/>
          <w:sz w:val="90"/>
          <w:szCs w:val="90"/>
          <w:u w:val="none"/>
          <w:rtl w:val="0"/>
        </w:rPr>
        <w:t>System Requirements</w:t>
      </w:r>
    </w:p>
    <w:p>
      <w:pPr>
        <w:bidi w:val="0"/>
        <w:spacing w:before="341" w:after="0" w:line="357" w:lineRule="atLeast"/>
        <w:ind w:left="0" w:right="-200" w:firstLine="0"/>
        <w:jc w:val="both"/>
        <w:outlineLvl w:val="9"/>
        <w:rPr>
          <w:rFonts w:ascii="Arial" w:eastAsia="Arial" w:hAnsi="Arial" w:cs="Arial"/>
          <w:sz w:val="32"/>
          <w:szCs w:val="32"/>
        </w:rPr>
      </w:pPr>
      <w:r>
        <w:rPr>
          <w:rFonts w:ascii="Arial" w:eastAsia="Arial" w:hAnsi="Arial" w:cs="Arial"/>
          <w:b/>
          <w:bCs/>
          <w:i w:val="0"/>
          <w:iCs w:val="0"/>
          <w:strike w:val="0"/>
          <w:color w:val="FFFFFF"/>
          <w:spacing w:val="0"/>
          <w:sz w:val="32"/>
          <w:szCs w:val="32"/>
          <w:u w:val="none"/>
          <w:rtl w:val="0"/>
        </w:rPr>
        <w:t>System manual</w:t>
      </w:r>
    </w:p>
    <w:p>
      <w:pPr>
        <w:sectPr>
          <w:headerReference w:type="default" r:id="rId5"/>
          <w:footerReference w:type="default" r:id="rId6"/>
          <w:pgSz w:w="11906" w:h="16838"/>
          <w:pgMar w:top="640" w:right="2880" w:bottom="640" w:left="907" w:header="708" w:footer="708"/>
          <w:cols w:space="708"/>
          <w:titlePg w:val="0"/>
        </w:sectPr>
      </w:pPr>
    </w:p>
    <w:p>
      <w:pPr>
        <w:bidi w:val="0"/>
        <w:spacing w:before="6252" w:after="0" w:line="260" w:lineRule="atLeast"/>
        <w:ind w:left="0" w:right="7946" w:firstLine="0"/>
        <w:jc w:val="left"/>
        <w:outlineLvl w:val="9"/>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PAS-X MES System manual</w:t>
      </w:r>
    </w:p>
    <w:p>
      <w:pPr>
        <w:bidi w:val="0"/>
        <w:spacing w:before="295" w:after="0" w:line="223" w:lineRule="atLeast"/>
        <w:ind w:left="0" w:right="-200" w:firstLine="0"/>
        <w:jc w:val="both"/>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Körber Pharma Software</w:t>
      </w:r>
    </w:p>
    <w:p>
      <w:pPr>
        <w:bidi w:val="0"/>
        <w:spacing w:before="37" w:after="0" w:line="223" w:lineRule="atLeast"/>
        <w:ind w:left="0" w:right="-200" w:firstLine="0"/>
        <w:jc w:val="both"/>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PAS-X MES Standard</w:t>
      </w:r>
    </w:p>
    <w:p>
      <w:pPr>
        <w:bidi w:val="0"/>
        <w:spacing w:before="0" w:after="0" w:line="260" w:lineRule="atLeast"/>
        <w:ind w:left="0" w:right="6071" w:firstLine="0"/>
        <w:jc w:val="left"/>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Valid as of software version V3.3.2/00 Document version 1.3</w:t>
      </w:r>
    </w:p>
    <w:p>
      <w:pPr>
        <w:bidi w:val="0"/>
        <w:spacing w:before="37" w:after="0" w:line="223" w:lineRule="atLeast"/>
        <w:ind w:left="0" w:right="-200" w:firstLine="0"/>
        <w:jc w:val="both"/>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Modification date: 25 May 2023</w:t>
      </w:r>
    </w:p>
    <w:p>
      <w:pPr>
        <w:bidi w:val="0"/>
        <w:spacing w:before="2795" w:after="0" w:line="223" w:lineRule="atLeast"/>
        <w:ind w:left="0" w:right="-200" w:firstLine="0"/>
        <w:jc w:val="both"/>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Company,productandservicenamesmaybetrademarksorservicemarksoftheirrespectiveowners.</w:t>
      </w:r>
    </w:p>
    <w:p>
      <w:pPr>
        <w:bidi w:val="0"/>
        <w:spacing w:before="455" w:after="0" w:line="223" w:lineRule="atLeast"/>
        <w:ind w:left="0" w:right="-200" w:firstLine="0"/>
        <w:jc w:val="both"/>
        <w:outlineLvl w:val="9"/>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Körber Pharma Software GmbH</w:t>
      </w:r>
    </w:p>
    <w:p>
      <w:pPr>
        <w:bidi w:val="0"/>
        <w:spacing w:before="0" w:after="0" w:line="260" w:lineRule="atLeast"/>
        <w:ind w:left="0" w:right="3751" w:firstLine="0"/>
        <w:jc w:val="left"/>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Wulf-Werum-Str. 3 · 21337 Lüneburg · Germany T+49413189000·</w:t>
      </w:r>
      <w:hyperlink r:id="rId7" w:history="1">
        <w:r>
          <w:rPr>
            <w:rFonts w:ascii="Arial" w:eastAsia="Arial" w:hAnsi="Arial" w:cs="Arial"/>
            <w:b w:val="0"/>
            <w:bCs w:val="0"/>
            <w:i w:val="0"/>
            <w:iCs w:val="0"/>
            <w:strike w:val="0"/>
            <w:color w:val="3572B0"/>
            <w:spacing w:val="0"/>
            <w:sz w:val="20"/>
            <w:szCs w:val="20"/>
            <w:u w:val="none"/>
            <w:rtl w:val="0"/>
          </w:rPr>
          <w:t>info.pasx@koerber.com</w:t>
        </w:r>
        <w:r>
          <w:rPr>
            <w:rFonts w:ascii="Arial" w:eastAsia="Arial" w:hAnsi="Arial" w:cs="Arial"/>
            <w:b w:val="0"/>
            <w:bCs w:val="0"/>
            <w:i w:val="0"/>
            <w:iCs w:val="0"/>
            <w:strike w:val="0"/>
            <w:color w:val="auto"/>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 xml:space="preserve">· </w:t>
        </w:r>
      </w:hyperlink>
      <w:hyperlink r:id="rId8" w:history="1">
        <w:r>
          <w:rPr>
            <w:rFonts w:ascii="Arial" w:eastAsia="Arial" w:hAnsi="Arial" w:cs="Arial"/>
            <w:b w:val="0"/>
            <w:bCs w:val="0"/>
            <w:i w:val="0"/>
            <w:iCs w:val="0"/>
            <w:strike w:val="0"/>
            <w:color w:val="3572B0"/>
            <w:spacing w:val="0"/>
            <w:sz w:val="20"/>
            <w:szCs w:val="20"/>
            <w:u w:val="none"/>
            <w:rtl w:val="0"/>
          </w:rPr>
          <w:t>koerber-pharma.com</w:t>
        </w:r>
      </w:hyperlink>
    </w:p>
    <w:p>
      <w:pPr>
        <w:bidi w:val="0"/>
        <w:spacing w:before="919" w:after="0" w:line="223" w:lineRule="atLeast"/>
        <w:ind w:left="0" w:right="-200" w:firstLine="0"/>
        <w:jc w:val="both"/>
        <w:outlineLvl w:val="9"/>
        <w:rPr>
          <w:rFonts w:ascii="Arial" w:eastAsia="Arial" w:hAnsi="Arial" w:cs="Arial"/>
          <w:sz w:val="20"/>
          <w:szCs w:val="20"/>
        </w:rPr>
      </w:pPr>
      <w:r>
        <w:rPr>
          <w:rFonts w:ascii="Arial" w:eastAsia="Arial" w:hAnsi="Arial" w:cs="Arial"/>
          <w:b w:val="0"/>
          <w:bCs w:val="0"/>
          <w:i w:val="0"/>
          <w:iCs w:val="0"/>
          <w:strike w:val="0"/>
          <w:color w:val="000000"/>
          <w:spacing w:val="0"/>
          <w:sz w:val="2"/>
          <w:szCs w:val="2"/>
          <w:u w:val="none"/>
          <w:rtl w:val="0"/>
        </w:rPr>
        <w:br w:type="page"/>
      </w:r>
      <w:r>
        <w:rPr>
          <w:rFonts w:ascii="Arial" w:eastAsia="Arial" w:hAnsi="Arial" w:cs="Arial"/>
          <w:b/>
          <w:bCs/>
          <w:i w:val="0"/>
          <w:iCs w:val="0"/>
          <w:strike w:val="0"/>
          <w:color w:val="000000"/>
          <w:spacing w:val="0"/>
          <w:sz w:val="20"/>
          <w:szCs w:val="20"/>
          <w:u w:val="none"/>
          <w:rtl w:val="0"/>
        </w:rPr>
        <w:t>Table of contents</w:t>
      </w:r>
    </w:p>
    <w:p>
      <w:pPr>
        <w:numPr>
          <w:ilvl w:val="0"/>
          <w:numId w:val="1"/>
        </w:numPr>
        <w:bidi w:val="0"/>
        <w:spacing w:before="305" w:after="0" w:line="223" w:lineRule="atLeast"/>
        <w:ind w:right="-200"/>
        <w:jc w:val="both"/>
        <w:rPr>
          <w:rFonts w:ascii="Arial" w:eastAsia="Arial" w:hAnsi="Arial" w:cs="Arial"/>
          <w:sz w:val="20"/>
          <w:szCs w:val="20"/>
        </w:rPr>
      </w:pPr>
      <w:hyperlink w:anchor="_page6_x64,87_y98,88" w:history="1">
        <w:r>
          <w:rPr>
            <w:rFonts w:ascii="Arial" w:eastAsia="Arial" w:hAnsi="Arial" w:cs="Arial"/>
            <w:b w:val="0"/>
            <w:bCs w:val="0"/>
            <w:i w:val="0"/>
            <w:iCs w:val="0"/>
            <w:strike w:val="0"/>
            <w:color w:val="000000"/>
            <w:spacing w:val="0"/>
            <w:sz w:val="20"/>
            <w:szCs w:val="20"/>
            <w:u w:val="none"/>
            <w:rtl w:val="0"/>
          </w:rPr>
          <w:t>General....................................................................................................................................................7</w:t>
        </w:r>
      </w:hyperlink>
    </w:p>
    <w:p>
      <w:pPr>
        <w:numPr>
          <w:ilvl w:val="0"/>
          <w:numId w:val="2"/>
        </w:numPr>
        <w:bidi w:val="0"/>
        <w:spacing w:before="77" w:after="0" w:line="223" w:lineRule="atLeast"/>
        <w:ind w:right="-200"/>
        <w:jc w:val="both"/>
        <w:rPr>
          <w:rFonts w:ascii="Arial" w:eastAsia="Arial" w:hAnsi="Arial" w:cs="Arial"/>
          <w:sz w:val="20"/>
          <w:szCs w:val="20"/>
        </w:rPr>
      </w:pPr>
      <w:hyperlink w:anchor="_page6_x64,87_y128,88" w:history="1">
        <w:r>
          <w:rPr>
            <w:rFonts w:ascii="Arial" w:eastAsia="Arial" w:hAnsi="Arial" w:cs="Arial"/>
            <w:b w:val="0"/>
            <w:bCs w:val="0"/>
            <w:i w:val="0"/>
            <w:iCs w:val="0"/>
            <w:strike w:val="0"/>
            <w:color w:val="000000"/>
            <w:spacing w:val="0"/>
            <w:sz w:val="20"/>
            <w:szCs w:val="20"/>
            <w:u w:val="none"/>
            <w:rtl w:val="0"/>
          </w:rPr>
          <w:t>Purpose.................................................................................................................................................7</w:t>
        </w:r>
      </w:hyperlink>
    </w:p>
    <w:p>
      <w:pPr>
        <w:numPr>
          <w:ilvl w:val="0"/>
          <w:numId w:val="3"/>
        </w:numPr>
        <w:bidi w:val="0"/>
        <w:spacing w:before="137" w:after="0" w:line="223" w:lineRule="atLeast"/>
        <w:ind w:right="-200"/>
        <w:jc w:val="both"/>
        <w:rPr>
          <w:rFonts w:ascii="Arial" w:eastAsia="Arial" w:hAnsi="Arial" w:cs="Arial"/>
          <w:sz w:val="20"/>
          <w:szCs w:val="20"/>
        </w:rPr>
      </w:pPr>
      <w:hyperlink w:anchor="_page6_x64,87_y398,88" w:history="1">
        <w:r>
          <w:rPr>
            <w:rFonts w:ascii="Arial" w:eastAsia="Arial" w:hAnsi="Arial" w:cs="Arial"/>
            <w:b w:val="0"/>
            <w:bCs w:val="0"/>
            <w:i w:val="0"/>
            <w:iCs w:val="0"/>
            <w:strike w:val="0"/>
            <w:color w:val="000000"/>
            <w:spacing w:val="0"/>
            <w:sz w:val="20"/>
            <w:szCs w:val="20"/>
            <w:u w:val="none"/>
            <w:rtl w:val="0"/>
          </w:rPr>
          <w:t>Target audience.....................................................................................................................................7</w:t>
        </w:r>
      </w:hyperlink>
    </w:p>
    <w:p>
      <w:pPr>
        <w:numPr>
          <w:ilvl w:val="0"/>
          <w:numId w:val="3"/>
        </w:numPr>
        <w:bidi w:val="0"/>
        <w:spacing w:before="137" w:after="0" w:line="223" w:lineRule="atLeast"/>
        <w:ind w:right="-200"/>
        <w:jc w:val="both"/>
        <w:rPr>
          <w:rFonts w:ascii="Arial" w:eastAsia="Arial" w:hAnsi="Arial" w:cs="Arial"/>
          <w:sz w:val="20"/>
          <w:szCs w:val="20"/>
        </w:rPr>
      </w:pPr>
      <w:hyperlink w:anchor="_page6_x64,87_y493,88" w:history="1">
        <w:r>
          <w:rPr>
            <w:rFonts w:ascii="Arial" w:eastAsia="Arial" w:hAnsi="Arial" w:cs="Arial"/>
            <w:b w:val="0"/>
            <w:bCs w:val="0"/>
            <w:i w:val="0"/>
            <w:iCs w:val="0"/>
            <w:strike w:val="0"/>
            <w:color w:val="000000"/>
            <w:spacing w:val="0"/>
            <w:sz w:val="20"/>
            <w:szCs w:val="20"/>
            <w:u w:val="none"/>
            <w:rtl w:val="0"/>
          </w:rPr>
          <w:t>Symbols and typographical conventions...............................................................................................7</w:t>
        </w:r>
      </w:hyperlink>
    </w:p>
    <w:p>
      <w:pPr>
        <w:numPr>
          <w:ilvl w:val="0"/>
          <w:numId w:val="3"/>
        </w:numPr>
        <w:bidi w:val="0"/>
        <w:spacing w:before="137" w:after="157" w:line="223" w:lineRule="atLeast"/>
        <w:ind w:right="-200"/>
        <w:jc w:val="both"/>
        <w:rPr>
          <w:rFonts w:ascii="Arial" w:eastAsia="Arial" w:hAnsi="Arial" w:cs="Arial"/>
          <w:sz w:val="20"/>
          <w:szCs w:val="20"/>
        </w:rPr>
      </w:pPr>
      <w:hyperlink w:anchor="_page8_x64,87_y430,38" w:history="1">
        <w:r>
          <w:rPr>
            <w:rFonts w:ascii="Arial" w:eastAsia="Arial" w:hAnsi="Arial" w:cs="Arial"/>
            <w:b w:val="0"/>
            <w:bCs w:val="0"/>
            <w:i w:val="0"/>
            <w:iCs w:val="0"/>
            <w:strike w:val="0"/>
            <w:color w:val="000000"/>
            <w:spacing w:val="0"/>
            <w:sz w:val="20"/>
            <w:szCs w:val="20"/>
            <w:u w:val="none"/>
            <w:rtl w:val="0"/>
          </w:rPr>
          <w:t>Miscellaneous........................................................................................................................................9</w:t>
        </w:r>
      </w:hyperlink>
    </w:p>
    <w:p>
      <w:pPr>
        <w:numPr>
          <w:ilvl w:val="0"/>
          <w:numId w:val="4"/>
        </w:numPr>
        <w:bidi w:val="0"/>
        <w:spacing w:before="97" w:after="0" w:line="223" w:lineRule="atLeast"/>
        <w:ind w:right="-200"/>
        <w:jc w:val="both"/>
        <w:rPr>
          <w:rFonts w:ascii="Arial" w:eastAsia="Arial" w:hAnsi="Arial" w:cs="Arial"/>
          <w:sz w:val="20"/>
          <w:szCs w:val="20"/>
        </w:rPr>
      </w:pPr>
      <w:hyperlink w:anchor="_page9_x64,87_y98,88" w:history="1">
        <w:r>
          <w:rPr>
            <w:rFonts w:ascii="Arial" w:eastAsia="Arial" w:hAnsi="Arial" w:cs="Arial"/>
            <w:b w:val="0"/>
            <w:bCs w:val="0"/>
            <w:i w:val="0"/>
            <w:iCs w:val="0"/>
            <w:strike w:val="0"/>
            <w:color w:val="000000"/>
            <w:spacing w:val="0"/>
            <w:sz w:val="20"/>
            <w:szCs w:val="20"/>
            <w:u w:val="none"/>
            <w:rtl w:val="0"/>
          </w:rPr>
          <w:t>Abbreviations / Definition of Terms........................................................................................................10</w:t>
        </w:r>
      </w:hyperlink>
    </w:p>
    <w:p>
      <w:pPr>
        <w:numPr>
          <w:ilvl w:val="0"/>
          <w:numId w:val="4"/>
        </w:numPr>
        <w:bidi w:val="0"/>
        <w:spacing w:before="97" w:after="0" w:line="223" w:lineRule="atLeast"/>
        <w:ind w:right="-200"/>
        <w:jc w:val="both"/>
        <w:rPr>
          <w:rFonts w:ascii="Arial" w:eastAsia="Arial" w:hAnsi="Arial" w:cs="Arial"/>
          <w:sz w:val="20"/>
          <w:szCs w:val="20"/>
        </w:rPr>
      </w:pPr>
      <w:hyperlink w:anchor="_page13_x64,87_y98,88" w:history="1">
        <w:r>
          <w:rPr>
            <w:rFonts w:ascii="Arial" w:eastAsia="Arial" w:hAnsi="Arial" w:cs="Arial"/>
            <w:b w:val="0"/>
            <w:bCs w:val="0"/>
            <w:i w:val="0"/>
            <w:iCs w:val="0"/>
            <w:strike w:val="0"/>
            <w:color w:val="000000"/>
            <w:spacing w:val="0"/>
            <w:sz w:val="20"/>
            <w:szCs w:val="20"/>
            <w:u w:val="none"/>
            <w:rtl w:val="0"/>
          </w:rPr>
          <w:t>Introduction to the MES Infrastructure...................................................................................................14</w:t>
        </w:r>
      </w:hyperlink>
    </w:p>
    <w:p>
      <w:pPr>
        <w:numPr>
          <w:ilvl w:val="0"/>
          <w:numId w:val="5"/>
        </w:numPr>
        <w:bidi w:val="0"/>
        <w:spacing w:before="77" w:after="137" w:line="223" w:lineRule="atLeast"/>
        <w:ind w:right="-200"/>
        <w:jc w:val="both"/>
        <w:rPr>
          <w:rFonts w:ascii="Arial" w:eastAsia="Arial" w:hAnsi="Arial" w:cs="Arial"/>
          <w:sz w:val="20"/>
          <w:szCs w:val="20"/>
        </w:rPr>
      </w:pPr>
      <w:hyperlink w:anchor="_page13_x64,87_y145,88" w:history="1">
        <w:r>
          <w:rPr>
            <w:rFonts w:ascii="Arial" w:eastAsia="Arial" w:hAnsi="Arial" w:cs="Arial"/>
            <w:b w:val="0"/>
            <w:bCs w:val="0"/>
            <w:i w:val="0"/>
            <w:iCs w:val="0"/>
            <w:strike w:val="0"/>
            <w:color w:val="000000"/>
            <w:spacing w:val="0"/>
            <w:sz w:val="20"/>
            <w:szCs w:val="20"/>
            <w:u w:val="none"/>
            <w:rtl w:val="0"/>
          </w:rPr>
          <w:t>Typical PAS-X MES Infrastructure.......................................................................................................14</w:t>
        </w:r>
      </w:hyperlink>
    </w:p>
    <w:p>
      <w:pPr>
        <w:numPr>
          <w:ilvl w:val="0"/>
          <w:numId w:val="6"/>
        </w:numPr>
        <w:bidi w:val="0"/>
        <w:spacing w:before="137" w:after="0" w:line="223" w:lineRule="atLeast"/>
        <w:ind w:right="-200"/>
        <w:jc w:val="both"/>
        <w:rPr>
          <w:rFonts w:ascii="Arial" w:eastAsia="Arial" w:hAnsi="Arial" w:cs="Arial"/>
          <w:sz w:val="20"/>
          <w:szCs w:val="20"/>
        </w:rPr>
      </w:pPr>
      <w:hyperlink w:anchor="_page13_x64,87_y653,71" w:history="1">
        <w:r>
          <w:rPr>
            <w:rFonts w:ascii="Arial" w:eastAsia="Arial" w:hAnsi="Arial" w:cs="Arial"/>
            <w:b w:val="0"/>
            <w:bCs w:val="0"/>
            <w:i w:val="0"/>
            <w:iCs w:val="0"/>
            <w:strike w:val="0"/>
            <w:color w:val="000000"/>
            <w:spacing w:val="0"/>
            <w:sz w:val="20"/>
            <w:szCs w:val="20"/>
            <w:u w:val="none"/>
            <w:rtl w:val="0"/>
          </w:rPr>
          <w:t>DMZ 3/4 (Interfacing Zone)...............................................................................................................14</w:t>
        </w:r>
      </w:hyperlink>
    </w:p>
    <w:p>
      <w:pPr>
        <w:numPr>
          <w:ilvl w:val="0"/>
          <w:numId w:val="6"/>
        </w:numPr>
        <w:bidi w:val="0"/>
        <w:spacing w:before="137" w:after="0" w:line="223" w:lineRule="atLeast"/>
        <w:ind w:right="-200"/>
        <w:jc w:val="both"/>
        <w:rPr>
          <w:rFonts w:ascii="Arial" w:eastAsia="Arial" w:hAnsi="Arial" w:cs="Arial"/>
          <w:sz w:val="20"/>
          <w:szCs w:val="20"/>
        </w:rPr>
      </w:pPr>
      <w:hyperlink w:anchor="_page14_x64,87_y215,88" w:history="1">
        <w:r>
          <w:rPr>
            <w:rFonts w:ascii="Arial" w:eastAsia="Arial" w:hAnsi="Arial" w:cs="Arial"/>
            <w:b w:val="0"/>
            <w:bCs w:val="0"/>
            <w:i w:val="0"/>
            <w:iCs w:val="0"/>
            <w:strike w:val="0"/>
            <w:color w:val="000000"/>
            <w:spacing w:val="0"/>
            <w:sz w:val="20"/>
            <w:szCs w:val="20"/>
            <w:u w:val="none"/>
            <w:rtl w:val="0"/>
          </w:rPr>
          <w:t>Level 3 (Manufacturing Operations Management)............................................................................15</w:t>
        </w:r>
      </w:hyperlink>
    </w:p>
    <w:p>
      <w:pPr>
        <w:numPr>
          <w:ilvl w:val="0"/>
          <w:numId w:val="6"/>
        </w:numPr>
        <w:bidi w:val="0"/>
        <w:spacing w:before="137" w:after="0" w:line="223" w:lineRule="atLeast"/>
        <w:ind w:right="-200"/>
        <w:jc w:val="both"/>
        <w:rPr>
          <w:rFonts w:ascii="Arial" w:eastAsia="Arial" w:hAnsi="Arial" w:cs="Arial"/>
          <w:sz w:val="20"/>
          <w:szCs w:val="20"/>
        </w:rPr>
      </w:pPr>
      <w:hyperlink w:anchor="_page15_x64,87_y206,88" w:history="1">
        <w:r>
          <w:rPr>
            <w:rFonts w:ascii="Arial" w:eastAsia="Arial" w:hAnsi="Arial" w:cs="Arial"/>
            <w:b w:val="0"/>
            <w:bCs w:val="0"/>
            <w:i w:val="0"/>
            <w:iCs w:val="0"/>
            <w:strike w:val="0"/>
            <w:color w:val="000000"/>
            <w:spacing w:val="0"/>
            <w:sz w:val="20"/>
            <w:szCs w:val="20"/>
            <w:u w:val="none"/>
            <w:rtl w:val="0"/>
          </w:rPr>
          <w:t>DMZ 2/3 (Interfacing Zone)...............................................................................................................16</w:t>
        </w:r>
      </w:hyperlink>
    </w:p>
    <w:p>
      <w:pPr>
        <w:numPr>
          <w:ilvl w:val="0"/>
          <w:numId w:val="6"/>
        </w:numPr>
        <w:bidi w:val="0"/>
        <w:spacing w:before="137" w:after="0" w:line="223" w:lineRule="atLeast"/>
        <w:ind w:right="-200"/>
        <w:jc w:val="both"/>
        <w:rPr>
          <w:rFonts w:ascii="Arial" w:eastAsia="Arial" w:hAnsi="Arial" w:cs="Arial"/>
          <w:sz w:val="20"/>
          <w:szCs w:val="20"/>
        </w:rPr>
      </w:pPr>
      <w:hyperlink w:anchor="_page15_x64,87_y496,88" w:history="1">
        <w:r>
          <w:rPr>
            <w:rFonts w:ascii="Arial" w:eastAsia="Arial" w:hAnsi="Arial" w:cs="Arial"/>
            <w:b w:val="0"/>
            <w:bCs w:val="0"/>
            <w:i w:val="0"/>
            <w:iCs w:val="0"/>
            <w:strike w:val="0"/>
            <w:color w:val="000000"/>
            <w:spacing w:val="0"/>
            <w:sz w:val="20"/>
            <w:szCs w:val="20"/>
            <w:u w:val="none"/>
            <w:rtl w:val="0"/>
          </w:rPr>
          <w:t>Corporate Level.................................................................................................................................16</w:t>
        </w:r>
      </w:hyperlink>
    </w:p>
    <w:p>
      <w:pPr>
        <w:numPr>
          <w:ilvl w:val="0"/>
          <w:numId w:val="6"/>
        </w:numPr>
        <w:bidi w:val="0"/>
        <w:spacing w:before="137" w:after="0" w:line="223" w:lineRule="atLeast"/>
        <w:ind w:right="-200"/>
        <w:jc w:val="both"/>
        <w:rPr>
          <w:rFonts w:ascii="Arial" w:eastAsia="Arial" w:hAnsi="Arial" w:cs="Arial"/>
          <w:sz w:val="20"/>
          <w:szCs w:val="20"/>
        </w:rPr>
      </w:pPr>
      <w:hyperlink w:anchor="_page16_x64,87_y330,88" w:history="1">
        <w:r>
          <w:rPr>
            <w:rFonts w:ascii="Arial" w:eastAsia="Arial" w:hAnsi="Arial" w:cs="Arial"/>
            <w:b w:val="0"/>
            <w:bCs w:val="0"/>
            <w:i w:val="0"/>
            <w:iCs w:val="0"/>
            <w:strike w:val="0"/>
            <w:color w:val="000000"/>
            <w:spacing w:val="0"/>
            <w:sz w:val="20"/>
            <w:szCs w:val="20"/>
            <w:u w:val="none"/>
            <w:rtl w:val="0"/>
          </w:rPr>
          <w:t>PAS-X Client Options........................................................................................................................17</w:t>
        </w:r>
      </w:hyperlink>
    </w:p>
    <w:p>
      <w:pPr>
        <w:numPr>
          <w:ilvl w:val="0"/>
          <w:numId w:val="7"/>
        </w:numPr>
        <w:bidi w:val="0"/>
        <w:spacing w:before="137" w:after="0" w:line="223" w:lineRule="atLeast"/>
        <w:ind w:right="-200"/>
        <w:jc w:val="both"/>
        <w:rPr>
          <w:rFonts w:ascii="Arial" w:eastAsia="Arial" w:hAnsi="Arial" w:cs="Arial"/>
          <w:sz w:val="20"/>
          <w:szCs w:val="20"/>
        </w:rPr>
      </w:pPr>
      <w:hyperlink w:anchor="_page16_x64,87_y440,88" w:history="1">
        <w:r>
          <w:rPr>
            <w:rFonts w:ascii="Arial" w:eastAsia="Arial" w:hAnsi="Arial" w:cs="Arial"/>
            <w:b w:val="0"/>
            <w:bCs w:val="0"/>
            <w:i w:val="0"/>
            <w:iCs w:val="0"/>
            <w:strike w:val="0"/>
            <w:color w:val="000000"/>
            <w:spacing w:val="0"/>
            <w:sz w:val="20"/>
            <w:szCs w:val="20"/>
            <w:u w:val="none"/>
            <w:rtl w:val="0"/>
          </w:rPr>
          <w:t>PAS-X Optional Components..............................................................................................................17</w:t>
        </w:r>
      </w:hyperlink>
    </w:p>
    <w:p>
      <w:pPr>
        <w:numPr>
          <w:ilvl w:val="0"/>
          <w:numId w:val="8"/>
        </w:numPr>
        <w:bidi w:val="0"/>
        <w:spacing w:before="137" w:after="0" w:line="223" w:lineRule="atLeast"/>
        <w:ind w:right="-200"/>
        <w:jc w:val="both"/>
        <w:rPr>
          <w:rFonts w:ascii="Arial" w:eastAsia="Arial" w:hAnsi="Arial" w:cs="Arial"/>
          <w:sz w:val="20"/>
          <w:szCs w:val="20"/>
        </w:rPr>
      </w:pPr>
      <w:hyperlink w:anchor="_page16_x64,87_y501,88" w:history="1">
        <w:r>
          <w:rPr>
            <w:rFonts w:ascii="Arial" w:eastAsia="Arial" w:hAnsi="Arial" w:cs="Arial"/>
            <w:b w:val="0"/>
            <w:bCs w:val="0"/>
            <w:i w:val="0"/>
            <w:iCs w:val="0"/>
            <w:strike w:val="0"/>
            <w:color w:val="000000"/>
            <w:spacing w:val="0"/>
            <w:sz w:val="20"/>
            <w:szCs w:val="20"/>
            <w:u w:val="none"/>
            <w:rtl w:val="0"/>
          </w:rPr>
          <w:t>PDF/A conversion..............................................................................................................................17</w:t>
        </w:r>
      </w:hyperlink>
    </w:p>
    <w:p>
      <w:pPr>
        <w:numPr>
          <w:ilvl w:val="0"/>
          <w:numId w:val="8"/>
        </w:numPr>
        <w:bidi w:val="0"/>
        <w:spacing w:before="137" w:after="0" w:line="223" w:lineRule="atLeast"/>
        <w:ind w:right="-200"/>
        <w:jc w:val="both"/>
        <w:rPr>
          <w:rFonts w:ascii="Arial" w:eastAsia="Arial" w:hAnsi="Arial" w:cs="Arial"/>
          <w:sz w:val="20"/>
          <w:szCs w:val="20"/>
        </w:rPr>
      </w:pPr>
      <w:hyperlink w:anchor="_page16_x64,87_y631,88" w:history="1">
        <w:r>
          <w:rPr>
            <w:rFonts w:ascii="Arial" w:eastAsia="Arial" w:hAnsi="Arial" w:cs="Arial"/>
            <w:b w:val="0"/>
            <w:bCs w:val="0"/>
            <w:i w:val="0"/>
            <w:iCs w:val="0"/>
            <w:strike w:val="0"/>
            <w:color w:val="000000"/>
            <w:spacing w:val="0"/>
            <w:sz w:val="20"/>
            <w:szCs w:val="20"/>
            <w:u w:val="none"/>
            <w:rtl w:val="0"/>
          </w:rPr>
          <w:t>PAS-X Monitoring Service.................................................................................................................17</w:t>
        </w:r>
      </w:hyperlink>
    </w:p>
    <w:p>
      <w:pPr>
        <w:numPr>
          <w:ilvl w:val="0"/>
          <w:numId w:val="8"/>
        </w:numPr>
        <w:bidi w:val="0"/>
        <w:spacing w:before="137" w:after="0" w:line="223" w:lineRule="atLeast"/>
        <w:ind w:right="-200"/>
        <w:jc w:val="both"/>
        <w:rPr>
          <w:rFonts w:ascii="Arial" w:eastAsia="Arial" w:hAnsi="Arial" w:cs="Arial"/>
          <w:sz w:val="20"/>
          <w:szCs w:val="20"/>
        </w:rPr>
      </w:pPr>
      <w:hyperlink w:anchor="_page17_x64,87_y98,88" w:history="1">
        <w:r>
          <w:rPr>
            <w:rFonts w:ascii="Arial" w:eastAsia="Arial" w:hAnsi="Arial" w:cs="Arial"/>
            <w:b w:val="0"/>
            <w:bCs w:val="0"/>
            <w:i w:val="0"/>
            <w:iCs w:val="0"/>
            <w:strike w:val="0"/>
            <w:color w:val="000000"/>
            <w:spacing w:val="0"/>
            <w:sz w:val="20"/>
            <w:szCs w:val="20"/>
            <w:u w:val="none"/>
            <w:rtl w:val="0"/>
          </w:rPr>
          <w:t>PAS-X Authentication Adapter...........................................................................................................18</w:t>
        </w:r>
      </w:hyperlink>
    </w:p>
    <w:p>
      <w:pPr>
        <w:numPr>
          <w:ilvl w:val="0"/>
          <w:numId w:val="8"/>
        </w:numPr>
        <w:bidi w:val="0"/>
        <w:spacing w:before="137" w:after="0" w:line="223" w:lineRule="atLeast"/>
        <w:ind w:right="-200"/>
        <w:jc w:val="both"/>
        <w:rPr>
          <w:rFonts w:ascii="Arial" w:eastAsia="Arial" w:hAnsi="Arial" w:cs="Arial"/>
          <w:sz w:val="20"/>
          <w:szCs w:val="20"/>
        </w:rPr>
      </w:pPr>
      <w:hyperlink w:anchor="_page17_x64,87_y183,88" w:history="1">
        <w:r>
          <w:rPr>
            <w:rFonts w:ascii="Arial" w:eastAsia="Arial" w:hAnsi="Arial" w:cs="Arial"/>
            <w:b w:val="0"/>
            <w:bCs w:val="0"/>
            <w:i w:val="0"/>
            <w:iCs w:val="0"/>
            <w:strike w:val="0"/>
            <w:color w:val="000000"/>
            <w:spacing w:val="0"/>
            <w:sz w:val="20"/>
            <w:szCs w:val="20"/>
            <w:u w:val="none"/>
            <w:rtl w:val="0"/>
          </w:rPr>
          <w:t>Deployment registry ..........................................................................................................................18</w:t>
        </w:r>
      </w:hyperlink>
    </w:p>
    <w:p>
      <w:pPr>
        <w:numPr>
          <w:ilvl w:val="0"/>
          <w:numId w:val="9"/>
        </w:numPr>
        <w:bidi w:val="0"/>
        <w:spacing w:before="157" w:after="0" w:line="223" w:lineRule="atLeast"/>
        <w:ind w:right="-200"/>
        <w:jc w:val="both"/>
        <w:rPr>
          <w:rFonts w:ascii="Arial" w:eastAsia="Arial" w:hAnsi="Arial" w:cs="Arial"/>
          <w:sz w:val="20"/>
          <w:szCs w:val="20"/>
        </w:rPr>
      </w:pPr>
      <w:hyperlink w:anchor="_page18_x64,87_y98,88" w:history="1">
        <w:r>
          <w:rPr>
            <w:rFonts w:ascii="Arial" w:eastAsia="Arial" w:hAnsi="Arial" w:cs="Arial"/>
            <w:b w:val="0"/>
            <w:bCs w:val="0"/>
            <w:i w:val="0"/>
            <w:iCs w:val="0"/>
            <w:strike w:val="0"/>
            <w:color w:val="000000"/>
            <w:spacing w:val="0"/>
            <w:sz w:val="20"/>
            <w:szCs w:val="20"/>
            <w:u w:val="none"/>
            <w:rtl w:val="0"/>
          </w:rPr>
          <w:t>Requirements........................................................................................................................................19</w:t>
        </w:r>
      </w:hyperlink>
    </w:p>
    <w:p>
      <w:pPr>
        <w:numPr>
          <w:ilvl w:val="0"/>
          <w:numId w:val="10"/>
        </w:numPr>
        <w:bidi w:val="0"/>
        <w:spacing w:before="77" w:after="137" w:line="223" w:lineRule="atLeast"/>
        <w:ind w:right="-200"/>
        <w:jc w:val="both"/>
        <w:rPr>
          <w:rFonts w:ascii="Arial" w:eastAsia="Arial" w:hAnsi="Arial" w:cs="Arial"/>
          <w:sz w:val="20"/>
          <w:szCs w:val="20"/>
        </w:rPr>
      </w:pPr>
      <w:hyperlink w:anchor="_page18_x64,87_y128,88" w:history="1">
        <w:r>
          <w:rPr>
            <w:rFonts w:ascii="Arial" w:eastAsia="Arial" w:hAnsi="Arial" w:cs="Arial"/>
            <w:b w:val="0"/>
            <w:bCs w:val="0"/>
            <w:i w:val="0"/>
            <w:iCs w:val="0"/>
            <w:strike w:val="0"/>
            <w:color w:val="000000"/>
            <w:spacing w:val="0"/>
            <w:sz w:val="20"/>
            <w:szCs w:val="20"/>
            <w:u w:val="none"/>
            <w:rtl w:val="0"/>
          </w:rPr>
          <w:t>Container Orchestration Platform........................................................................................................19</w:t>
        </w:r>
      </w:hyperlink>
    </w:p>
    <w:p>
      <w:pPr>
        <w:numPr>
          <w:ilvl w:val="0"/>
          <w:numId w:val="11"/>
        </w:numPr>
        <w:bidi w:val="0"/>
        <w:spacing w:before="137" w:after="0" w:line="223" w:lineRule="atLeast"/>
        <w:ind w:right="-200"/>
        <w:jc w:val="both"/>
        <w:rPr>
          <w:rFonts w:ascii="Arial" w:eastAsia="Arial" w:hAnsi="Arial" w:cs="Arial"/>
          <w:sz w:val="20"/>
          <w:szCs w:val="20"/>
        </w:rPr>
      </w:pPr>
      <w:hyperlink w:anchor="_page18_x64,87_y343,88" w:history="1">
        <w:r>
          <w:rPr>
            <w:rFonts w:ascii="Arial" w:eastAsia="Arial" w:hAnsi="Arial" w:cs="Arial"/>
            <w:b w:val="0"/>
            <w:bCs w:val="0"/>
            <w:i w:val="0"/>
            <w:iCs w:val="0"/>
            <w:strike w:val="0"/>
            <w:color w:val="000000"/>
            <w:spacing w:val="0"/>
            <w:sz w:val="20"/>
            <w:szCs w:val="20"/>
            <w:u w:val="none"/>
            <w:rtl w:val="0"/>
          </w:rPr>
          <w:t>Docker Swarm...................................................................................................................................19</w:t>
        </w:r>
      </w:hyperlink>
    </w:p>
    <w:p>
      <w:pPr>
        <w:numPr>
          <w:ilvl w:val="0"/>
          <w:numId w:val="11"/>
        </w:numPr>
        <w:bidi w:val="0"/>
        <w:spacing w:before="137" w:after="0" w:line="223" w:lineRule="atLeast"/>
        <w:ind w:right="-200"/>
        <w:jc w:val="both"/>
        <w:rPr>
          <w:rFonts w:ascii="Arial" w:eastAsia="Arial" w:hAnsi="Arial" w:cs="Arial"/>
          <w:sz w:val="20"/>
          <w:szCs w:val="20"/>
        </w:rPr>
      </w:pPr>
      <w:hyperlink w:anchor="_page30_x64,87_y164,22" w:history="1">
        <w:r>
          <w:rPr>
            <w:rFonts w:ascii="Arial" w:eastAsia="Arial" w:hAnsi="Arial" w:cs="Arial"/>
            <w:b w:val="0"/>
            <w:bCs w:val="0"/>
            <w:i w:val="0"/>
            <w:iCs w:val="0"/>
            <w:strike w:val="0"/>
            <w:color w:val="000000"/>
            <w:spacing w:val="0"/>
            <w:sz w:val="20"/>
            <w:szCs w:val="20"/>
            <w:u w:val="none"/>
            <w:rtl w:val="0"/>
          </w:rPr>
          <w:t>Kubernetes........................................................................................................................................31</w:t>
        </w:r>
      </w:hyperlink>
    </w:p>
    <w:p>
      <w:pPr>
        <w:numPr>
          <w:ilvl w:val="0"/>
          <w:numId w:val="11"/>
        </w:numPr>
        <w:bidi w:val="0"/>
        <w:spacing w:before="137" w:after="0" w:line="223" w:lineRule="atLeast"/>
        <w:ind w:right="-200"/>
        <w:jc w:val="both"/>
        <w:rPr>
          <w:rFonts w:ascii="Arial" w:eastAsia="Arial" w:hAnsi="Arial" w:cs="Arial"/>
          <w:sz w:val="20"/>
          <w:szCs w:val="20"/>
        </w:rPr>
      </w:pPr>
      <w:hyperlink w:anchor="_page38_x64,87_y98,88" w:history="1">
        <w:r>
          <w:rPr>
            <w:rFonts w:ascii="Arial" w:eastAsia="Arial" w:hAnsi="Arial" w:cs="Arial"/>
            <w:b w:val="0"/>
            <w:bCs w:val="0"/>
            <w:i w:val="0"/>
            <w:iCs w:val="0"/>
            <w:strike w:val="0"/>
            <w:color w:val="000000"/>
            <w:spacing w:val="0"/>
            <w:sz w:val="20"/>
            <w:szCs w:val="20"/>
            <w:u w:val="none"/>
            <w:rtl w:val="0"/>
          </w:rPr>
          <w:t>PAS-X System Services....................................................................................................................39</w:t>
        </w:r>
      </w:hyperlink>
    </w:p>
    <w:p>
      <w:pPr>
        <w:numPr>
          <w:ilvl w:val="0"/>
          <w:numId w:val="12"/>
        </w:numPr>
        <w:bidi w:val="0"/>
        <w:spacing w:before="137" w:after="0" w:line="223" w:lineRule="atLeast"/>
        <w:ind w:right="-200"/>
        <w:jc w:val="both"/>
        <w:rPr>
          <w:rFonts w:ascii="Arial" w:eastAsia="Arial" w:hAnsi="Arial" w:cs="Arial"/>
          <w:sz w:val="20"/>
          <w:szCs w:val="20"/>
        </w:rPr>
      </w:pPr>
      <w:hyperlink w:anchor="_page48_x64,87_y98,88" w:history="1">
        <w:r>
          <w:rPr>
            <w:rFonts w:ascii="Arial" w:eastAsia="Arial" w:hAnsi="Arial" w:cs="Arial"/>
            <w:b w:val="0"/>
            <w:bCs w:val="0"/>
            <w:i w:val="0"/>
            <w:iCs w:val="0"/>
            <w:strike w:val="0"/>
            <w:color w:val="000000"/>
            <w:spacing w:val="0"/>
            <w:sz w:val="20"/>
            <w:szCs w:val="20"/>
            <w:u w:val="none"/>
            <w:rtl w:val="0"/>
          </w:rPr>
          <w:t>Client Peripherals................................................................................................................................49</w:t>
        </w:r>
      </w:hyperlink>
    </w:p>
    <w:p>
      <w:pPr>
        <w:numPr>
          <w:ilvl w:val="0"/>
          <w:numId w:val="13"/>
        </w:numPr>
        <w:bidi w:val="0"/>
        <w:spacing w:before="137" w:after="0" w:line="223" w:lineRule="atLeast"/>
        <w:ind w:right="-200"/>
        <w:jc w:val="both"/>
        <w:rPr>
          <w:rFonts w:ascii="Arial" w:eastAsia="Arial" w:hAnsi="Arial" w:cs="Arial"/>
          <w:sz w:val="20"/>
          <w:szCs w:val="20"/>
        </w:rPr>
      </w:pPr>
      <w:hyperlink w:anchor="_page48_x64,87_y142,88" w:history="1">
        <w:r>
          <w:rPr>
            <w:rFonts w:ascii="Arial" w:eastAsia="Arial" w:hAnsi="Arial" w:cs="Arial"/>
            <w:b w:val="0"/>
            <w:bCs w:val="0"/>
            <w:i w:val="0"/>
            <w:iCs w:val="0"/>
            <w:strike w:val="0"/>
            <w:color w:val="000000"/>
            <w:spacing w:val="0"/>
            <w:sz w:val="20"/>
            <w:szCs w:val="20"/>
            <w:u w:val="none"/>
            <w:rtl w:val="0"/>
          </w:rPr>
          <w:t>Client Screen Size.............................................................................................................................49</w:t>
        </w:r>
      </w:hyperlink>
    </w:p>
    <w:p>
      <w:pPr>
        <w:numPr>
          <w:ilvl w:val="0"/>
          <w:numId w:val="13"/>
        </w:numPr>
        <w:bidi w:val="0"/>
        <w:spacing w:before="137" w:after="0" w:line="223" w:lineRule="atLeast"/>
        <w:ind w:right="-200"/>
        <w:jc w:val="both"/>
        <w:rPr>
          <w:rFonts w:ascii="Arial" w:eastAsia="Arial" w:hAnsi="Arial" w:cs="Arial"/>
          <w:sz w:val="20"/>
          <w:szCs w:val="20"/>
        </w:rPr>
      </w:pPr>
      <w:hyperlink w:anchor="_page48_x64,87_y201,88" w:history="1">
        <w:r>
          <w:rPr>
            <w:rFonts w:ascii="Arial" w:eastAsia="Arial" w:hAnsi="Arial" w:cs="Arial"/>
            <w:b w:val="0"/>
            <w:bCs w:val="0"/>
            <w:i w:val="0"/>
            <w:iCs w:val="0"/>
            <w:strike w:val="0"/>
            <w:color w:val="000000"/>
            <w:spacing w:val="0"/>
            <w:sz w:val="20"/>
            <w:szCs w:val="20"/>
            <w:u w:val="none"/>
            <w:rtl w:val="0"/>
          </w:rPr>
          <w:t>Barcode Scanners.............................................................................................................................49</w:t>
        </w:r>
      </w:hyperlink>
    </w:p>
    <w:p>
      <w:pPr>
        <w:numPr>
          <w:ilvl w:val="1"/>
          <w:numId w:val="13"/>
        </w:numPr>
        <w:bidi w:val="0"/>
        <w:spacing w:before="137" w:after="0" w:line="223" w:lineRule="atLeast"/>
        <w:ind w:right="-200"/>
        <w:jc w:val="both"/>
        <w:rPr>
          <w:rFonts w:ascii="Arial" w:eastAsia="Arial" w:hAnsi="Arial" w:cs="Arial"/>
          <w:sz w:val="20"/>
          <w:szCs w:val="20"/>
        </w:rPr>
      </w:pPr>
      <w:hyperlink w:anchor="_page48_x64,87_y290,88" w:history="1">
        <w:r>
          <w:rPr>
            <w:rFonts w:ascii="Arial" w:eastAsia="Arial" w:hAnsi="Arial" w:cs="Arial"/>
            <w:b w:val="0"/>
            <w:bCs w:val="0"/>
            <w:i w:val="0"/>
            <w:iCs w:val="0"/>
            <w:strike w:val="0"/>
            <w:color w:val="000000"/>
            <w:spacing w:val="0"/>
            <w:sz w:val="20"/>
            <w:szCs w:val="20"/>
            <w:u w:val="none"/>
            <w:rtl w:val="0"/>
          </w:rPr>
          <w:t>Common Unix Printing System (CUPS)..............................................................................................49</w:t>
        </w:r>
      </w:hyperlink>
    </w:p>
    <w:p>
      <w:pPr>
        <w:numPr>
          <w:ilvl w:val="0"/>
          <w:numId w:val="14"/>
        </w:numPr>
        <w:bidi w:val="0"/>
        <w:spacing w:before="137" w:after="0" w:line="223" w:lineRule="atLeast"/>
        <w:ind w:right="-200"/>
        <w:jc w:val="both"/>
        <w:rPr>
          <w:rFonts w:ascii="Arial" w:eastAsia="Arial" w:hAnsi="Arial" w:cs="Arial"/>
          <w:sz w:val="20"/>
          <w:szCs w:val="20"/>
        </w:rPr>
      </w:pPr>
      <w:hyperlink w:anchor="_page48_x64,87_y480,38" w:history="1">
        <w:r>
          <w:rPr>
            <w:rFonts w:ascii="Arial" w:eastAsia="Arial" w:hAnsi="Arial" w:cs="Arial"/>
            <w:b w:val="0"/>
            <w:bCs w:val="0"/>
            <w:i w:val="0"/>
            <w:iCs w:val="0"/>
            <w:strike w:val="0"/>
            <w:color w:val="000000"/>
            <w:spacing w:val="0"/>
            <w:sz w:val="20"/>
            <w:szCs w:val="20"/>
            <w:u w:val="none"/>
            <w:rtl w:val="0"/>
          </w:rPr>
          <w:t>Supported printers.............................................................................................................................49</w:t>
        </w:r>
      </w:hyperlink>
    </w:p>
    <w:p>
      <w:pPr>
        <w:numPr>
          <w:ilvl w:val="0"/>
          <w:numId w:val="14"/>
        </w:numPr>
        <w:bidi w:val="0"/>
        <w:spacing w:before="137" w:after="0" w:line="223" w:lineRule="atLeast"/>
        <w:ind w:right="-200"/>
        <w:jc w:val="both"/>
        <w:rPr>
          <w:rFonts w:ascii="Arial" w:eastAsia="Arial" w:hAnsi="Arial" w:cs="Arial"/>
          <w:sz w:val="20"/>
          <w:szCs w:val="20"/>
        </w:rPr>
      </w:pPr>
      <w:hyperlink w:anchor="_page49_x64,87_y430,88" w:history="1">
        <w:r>
          <w:rPr>
            <w:rFonts w:ascii="Arial" w:eastAsia="Arial" w:hAnsi="Arial" w:cs="Arial"/>
            <w:b w:val="0"/>
            <w:bCs w:val="0"/>
            <w:i w:val="0"/>
            <w:iCs w:val="0"/>
            <w:strike w:val="0"/>
            <w:color w:val="000000"/>
            <w:spacing w:val="0"/>
            <w:sz w:val="20"/>
            <w:szCs w:val="20"/>
            <w:u w:val="none"/>
            <w:rtl w:val="0"/>
          </w:rPr>
          <w:t>Adding Printers to CUPS...................................................................................................................50</w:t>
        </w:r>
      </w:hyperlink>
    </w:p>
    <w:p>
      <w:pPr>
        <w:numPr>
          <w:ilvl w:val="0"/>
          <w:numId w:val="14"/>
        </w:numPr>
        <w:bidi w:val="0"/>
        <w:spacing w:before="137" w:after="0" w:line="223" w:lineRule="atLeast"/>
        <w:ind w:right="-200"/>
        <w:jc w:val="both"/>
        <w:rPr>
          <w:rFonts w:ascii="Arial" w:eastAsia="Arial" w:hAnsi="Arial" w:cs="Arial"/>
          <w:sz w:val="20"/>
          <w:szCs w:val="20"/>
        </w:rPr>
      </w:pPr>
      <w:hyperlink w:anchor="_page50_x64,87_y98,88" w:history="1">
        <w:r>
          <w:rPr>
            <w:rFonts w:ascii="Arial" w:eastAsia="Arial" w:hAnsi="Arial" w:cs="Arial"/>
            <w:b w:val="0"/>
            <w:bCs w:val="0"/>
            <w:i w:val="0"/>
            <w:iCs w:val="0"/>
            <w:strike w:val="0"/>
            <w:color w:val="000000"/>
            <w:spacing w:val="0"/>
            <w:sz w:val="20"/>
            <w:szCs w:val="20"/>
            <w:u w:val="none"/>
            <w:rtl w:val="0"/>
          </w:rPr>
          <w:t>Configure PAS-X Printing Service to use CUPS...............................................................................51</w:t>
        </w:r>
      </w:hyperlink>
    </w:p>
    <w:p>
      <w:pPr>
        <w:numPr>
          <w:ilvl w:val="0"/>
          <w:numId w:val="14"/>
        </w:numPr>
        <w:bidi w:val="0"/>
        <w:spacing w:before="137" w:after="0" w:line="223" w:lineRule="atLeast"/>
        <w:ind w:right="-200"/>
        <w:jc w:val="both"/>
        <w:rPr>
          <w:rFonts w:ascii="Arial" w:eastAsia="Arial" w:hAnsi="Arial" w:cs="Arial"/>
          <w:sz w:val="20"/>
          <w:szCs w:val="20"/>
        </w:rPr>
      </w:pPr>
      <w:hyperlink w:anchor="_page50_x64,87_y339,88" w:history="1">
        <w:r>
          <w:rPr>
            <w:rFonts w:ascii="Arial" w:eastAsia="Arial" w:hAnsi="Arial" w:cs="Arial"/>
            <w:b w:val="0"/>
            <w:bCs w:val="0"/>
            <w:i w:val="0"/>
            <w:iCs w:val="0"/>
            <w:strike w:val="0"/>
            <w:color w:val="000000"/>
            <w:spacing w:val="0"/>
            <w:sz w:val="20"/>
            <w:szCs w:val="20"/>
            <w:u w:val="none"/>
            <w:rtl w:val="0"/>
          </w:rPr>
          <w:t>Configure PAS-X Printing Service.....................................................................................................51</w:t>
        </w:r>
      </w:hyperlink>
    </w:p>
    <w:p>
      <w:pPr>
        <w:numPr>
          <w:ilvl w:val="0"/>
          <w:numId w:val="14"/>
        </w:numPr>
        <w:bidi w:val="0"/>
        <w:spacing w:before="137" w:after="0" w:line="223" w:lineRule="atLeast"/>
        <w:ind w:right="-200"/>
        <w:jc w:val="both"/>
        <w:rPr>
          <w:rFonts w:ascii="Arial" w:eastAsia="Arial" w:hAnsi="Arial" w:cs="Arial"/>
          <w:sz w:val="20"/>
          <w:szCs w:val="20"/>
        </w:rPr>
      </w:pPr>
      <w:hyperlink w:anchor="_page50_x64,87_y428,88" w:history="1">
        <w:r>
          <w:rPr>
            <w:rFonts w:ascii="Arial" w:eastAsia="Arial" w:hAnsi="Arial" w:cs="Arial"/>
            <w:b w:val="0"/>
            <w:bCs w:val="0"/>
            <w:i w:val="0"/>
            <w:iCs w:val="0"/>
            <w:strike w:val="0"/>
            <w:color w:val="000000"/>
            <w:spacing w:val="0"/>
            <w:sz w:val="20"/>
            <w:szCs w:val="20"/>
            <w:u w:val="none"/>
            <w:rtl w:val="0"/>
          </w:rPr>
          <w:t>CUPS Security ..................................................................................................................................51</w:t>
        </w:r>
      </w:hyperlink>
    </w:p>
    <w:p>
      <w:pPr>
        <w:numPr>
          <w:ilvl w:val="0"/>
          <w:numId w:val="15"/>
        </w:numPr>
        <w:bidi w:val="0"/>
        <w:spacing w:before="137" w:after="0" w:line="223" w:lineRule="atLeast"/>
        <w:ind w:right="-200"/>
        <w:jc w:val="both"/>
        <w:rPr>
          <w:rFonts w:ascii="Arial" w:eastAsia="Arial" w:hAnsi="Arial" w:cs="Arial"/>
          <w:sz w:val="20"/>
          <w:szCs w:val="20"/>
        </w:rPr>
      </w:pPr>
      <w:hyperlink w:anchor="_page50_x64,87_y623,88" w:history="1">
        <w:r>
          <w:rPr>
            <w:rFonts w:ascii="Arial" w:eastAsia="Arial" w:hAnsi="Arial" w:cs="Arial"/>
            <w:b w:val="0"/>
            <w:bCs w:val="0"/>
            <w:i w:val="0"/>
            <w:iCs w:val="0"/>
            <w:strike w:val="0"/>
            <w:color w:val="000000"/>
            <w:spacing w:val="0"/>
            <w:sz w:val="20"/>
            <w:szCs w:val="20"/>
            <w:u w:val="none"/>
            <w:rtl w:val="0"/>
          </w:rPr>
          <w:t>Database.............................................................................................................................................51</w:t>
        </w:r>
      </w:hyperlink>
    </w:p>
    <w:p>
      <w:pPr>
        <w:numPr>
          <w:ilvl w:val="0"/>
          <w:numId w:val="16"/>
        </w:numPr>
        <w:bidi w:val="0"/>
        <w:spacing w:before="137" w:after="0" w:line="223" w:lineRule="atLeast"/>
        <w:ind w:right="-200"/>
        <w:jc w:val="both"/>
        <w:rPr>
          <w:rFonts w:ascii="Arial" w:eastAsia="Arial" w:hAnsi="Arial" w:cs="Arial"/>
          <w:sz w:val="20"/>
          <w:szCs w:val="20"/>
        </w:rPr>
      </w:pPr>
      <w:hyperlink w:anchor="_page51_x64,87_y98,88" w:history="1">
        <w:r>
          <w:rPr>
            <w:rFonts w:ascii="Arial" w:eastAsia="Arial" w:hAnsi="Arial" w:cs="Arial"/>
            <w:b w:val="0"/>
            <w:bCs w:val="0"/>
            <w:i w:val="0"/>
            <w:iCs w:val="0"/>
            <w:strike w:val="0"/>
            <w:color w:val="000000"/>
            <w:spacing w:val="0"/>
            <w:sz w:val="20"/>
            <w:szCs w:val="20"/>
            <w:u w:val="none"/>
            <w:rtl w:val="0"/>
          </w:rPr>
          <w:t>Oracle software requirements...........................................................................................................52</w:t>
        </w:r>
      </w:hyperlink>
    </w:p>
    <w:p>
      <w:pPr>
        <w:numPr>
          <w:ilvl w:val="0"/>
          <w:numId w:val="16"/>
        </w:numPr>
        <w:bidi w:val="0"/>
        <w:spacing w:before="137" w:after="0" w:line="223" w:lineRule="atLeast"/>
        <w:ind w:right="-200"/>
        <w:jc w:val="both"/>
        <w:rPr>
          <w:rFonts w:ascii="Arial" w:eastAsia="Arial" w:hAnsi="Arial" w:cs="Arial"/>
          <w:sz w:val="20"/>
          <w:szCs w:val="20"/>
        </w:rPr>
      </w:pPr>
      <w:hyperlink w:anchor="_page51_x64,87_y338,88" w:history="1">
        <w:r>
          <w:rPr>
            <w:rFonts w:ascii="Arial" w:eastAsia="Arial" w:hAnsi="Arial" w:cs="Arial"/>
            <w:b w:val="0"/>
            <w:bCs w:val="0"/>
            <w:i w:val="0"/>
            <w:iCs w:val="0"/>
            <w:strike w:val="0"/>
            <w:color w:val="000000"/>
            <w:spacing w:val="0"/>
            <w:sz w:val="20"/>
            <w:szCs w:val="20"/>
            <w:u w:val="none"/>
            <w:rtl w:val="0"/>
          </w:rPr>
          <w:t>Oracle database requirements..........................................................................................................52</w:t>
        </w:r>
      </w:hyperlink>
    </w:p>
    <w:p>
      <w:pPr>
        <w:numPr>
          <w:ilvl w:val="0"/>
          <w:numId w:val="17"/>
        </w:numPr>
        <w:bidi w:val="0"/>
        <w:spacing w:before="864" w:after="0" w:line="223" w:lineRule="atLeast"/>
        <w:ind w:right="-200"/>
        <w:jc w:val="both"/>
        <w:rPr>
          <w:rFonts w:ascii="Arial" w:eastAsia="Arial" w:hAnsi="Arial" w:cs="Arial"/>
          <w:sz w:val="20"/>
          <w:szCs w:val="20"/>
        </w:rPr>
      </w:pPr>
      <w:hyperlink w:anchor="_page54_x64,87_y300,88" w:history="1">
        <w:r>
          <w:rPr>
            <w:rFonts w:ascii="Arial" w:eastAsia="Arial" w:hAnsi="Arial" w:cs="Arial"/>
            <w:b w:val="0"/>
            <w:bCs w:val="0"/>
            <w:i w:val="0"/>
            <w:iCs w:val="0"/>
            <w:strike w:val="0"/>
            <w:color w:val="000000"/>
            <w:spacing w:val="0"/>
            <w:sz w:val="20"/>
            <w:szCs w:val="20"/>
            <w:u w:val="none"/>
            <w:rtl w:val="0"/>
          </w:rPr>
          <w:t>Oracle user requirements..................................................................................................................55</w:t>
        </w:r>
      </w:hyperlink>
    </w:p>
    <w:p>
      <w:pPr>
        <w:numPr>
          <w:ilvl w:val="0"/>
          <w:numId w:val="17"/>
        </w:numPr>
        <w:bidi w:val="0"/>
        <w:spacing w:before="137" w:after="0" w:line="223" w:lineRule="atLeast"/>
        <w:ind w:right="-200"/>
        <w:jc w:val="both"/>
        <w:rPr>
          <w:rFonts w:ascii="Arial" w:eastAsia="Arial" w:hAnsi="Arial" w:cs="Arial"/>
          <w:sz w:val="20"/>
          <w:szCs w:val="20"/>
        </w:rPr>
      </w:pPr>
      <w:hyperlink w:anchor="_page55_x64,87_y412,88" w:history="1">
        <w:r>
          <w:rPr>
            <w:rFonts w:ascii="Arial" w:eastAsia="Arial" w:hAnsi="Arial" w:cs="Arial"/>
            <w:b w:val="0"/>
            <w:bCs w:val="0"/>
            <w:i w:val="0"/>
            <w:iCs w:val="0"/>
            <w:strike w:val="0"/>
            <w:color w:val="000000"/>
            <w:spacing w:val="0"/>
            <w:sz w:val="20"/>
            <w:szCs w:val="20"/>
            <w:u w:val="none"/>
            <w:rtl w:val="0"/>
          </w:rPr>
          <w:t>PostgreSQL software requirements..................................................................................................56</w:t>
        </w:r>
      </w:hyperlink>
    </w:p>
    <w:p>
      <w:pPr>
        <w:numPr>
          <w:ilvl w:val="0"/>
          <w:numId w:val="17"/>
        </w:numPr>
        <w:bidi w:val="0"/>
        <w:spacing w:before="137" w:after="0" w:line="223" w:lineRule="atLeast"/>
        <w:ind w:right="-200"/>
        <w:jc w:val="both"/>
        <w:rPr>
          <w:rFonts w:ascii="Arial" w:eastAsia="Arial" w:hAnsi="Arial" w:cs="Arial"/>
          <w:sz w:val="20"/>
          <w:szCs w:val="20"/>
        </w:rPr>
      </w:pPr>
      <w:hyperlink w:anchor="_page55_x64,87_y581,88" w:history="1">
        <w:r>
          <w:rPr>
            <w:rFonts w:ascii="Arial" w:eastAsia="Arial" w:hAnsi="Arial" w:cs="Arial"/>
            <w:b w:val="0"/>
            <w:bCs w:val="0"/>
            <w:i w:val="0"/>
            <w:iCs w:val="0"/>
            <w:strike w:val="0"/>
            <w:color w:val="000000"/>
            <w:spacing w:val="0"/>
            <w:sz w:val="20"/>
            <w:szCs w:val="20"/>
            <w:u w:val="none"/>
            <w:rtl w:val="0"/>
          </w:rPr>
          <w:t>PostgreSQL database requirements.................................................................................................56</w:t>
        </w:r>
      </w:hyperlink>
    </w:p>
    <w:p>
      <w:pPr>
        <w:numPr>
          <w:ilvl w:val="0"/>
          <w:numId w:val="17"/>
        </w:numPr>
        <w:bidi w:val="0"/>
        <w:spacing w:before="137" w:after="0" w:line="223" w:lineRule="atLeast"/>
        <w:ind w:right="-200"/>
        <w:jc w:val="both"/>
        <w:rPr>
          <w:rFonts w:ascii="Arial" w:eastAsia="Arial" w:hAnsi="Arial" w:cs="Arial"/>
          <w:sz w:val="20"/>
          <w:szCs w:val="20"/>
        </w:rPr>
      </w:pPr>
      <w:hyperlink w:anchor="_page58_x64,87_y255,88" w:history="1">
        <w:r>
          <w:rPr>
            <w:rFonts w:ascii="Arial" w:eastAsia="Arial" w:hAnsi="Arial" w:cs="Arial"/>
            <w:b w:val="0"/>
            <w:bCs w:val="0"/>
            <w:i w:val="0"/>
            <w:iCs w:val="0"/>
            <w:strike w:val="0"/>
            <w:color w:val="000000"/>
            <w:spacing w:val="0"/>
            <w:sz w:val="20"/>
            <w:szCs w:val="20"/>
            <w:u w:val="none"/>
            <w:rtl w:val="0"/>
          </w:rPr>
          <w:t>PostgreSQL database prerequisites .................................................................................................59</w:t>
        </w:r>
      </w:hyperlink>
    </w:p>
    <w:p>
      <w:pPr>
        <w:numPr>
          <w:ilvl w:val="0"/>
          <w:numId w:val="18"/>
        </w:numPr>
        <w:bidi w:val="0"/>
        <w:spacing w:before="137" w:after="0" w:line="223" w:lineRule="atLeast"/>
        <w:ind w:right="-200"/>
        <w:jc w:val="both"/>
        <w:rPr>
          <w:rFonts w:ascii="Arial" w:eastAsia="Arial" w:hAnsi="Arial" w:cs="Arial"/>
          <w:sz w:val="20"/>
          <w:szCs w:val="20"/>
        </w:rPr>
      </w:pPr>
      <w:hyperlink w:anchor="_page60_x64,87_y98,88" w:history="1">
        <w:r>
          <w:rPr>
            <w:rFonts w:ascii="Arial" w:eastAsia="Arial" w:hAnsi="Arial" w:cs="Arial"/>
            <w:b w:val="0"/>
            <w:bCs w:val="0"/>
            <w:i w:val="0"/>
            <w:iCs w:val="0"/>
            <w:strike w:val="0"/>
            <w:color w:val="000000"/>
            <w:spacing w:val="0"/>
            <w:sz w:val="20"/>
            <w:szCs w:val="20"/>
            <w:u w:val="none"/>
            <w:rtl w:val="0"/>
          </w:rPr>
          <w:t>ERP Integration...................................................................................................................................61</w:t>
        </w:r>
      </w:hyperlink>
    </w:p>
    <w:p>
      <w:pPr>
        <w:numPr>
          <w:ilvl w:val="0"/>
          <w:numId w:val="19"/>
        </w:numPr>
        <w:bidi w:val="0"/>
        <w:spacing w:before="137" w:after="0" w:line="223" w:lineRule="atLeast"/>
        <w:ind w:right="-200"/>
        <w:jc w:val="both"/>
        <w:rPr>
          <w:rFonts w:ascii="Arial" w:eastAsia="Arial" w:hAnsi="Arial" w:cs="Arial"/>
          <w:sz w:val="20"/>
          <w:szCs w:val="20"/>
        </w:rPr>
      </w:pPr>
      <w:hyperlink w:anchor="_page60_x64,87_y221,88" w:history="1">
        <w:r>
          <w:rPr>
            <w:rFonts w:ascii="Arial" w:eastAsia="Arial" w:hAnsi="Arial" w:cs="Arial"/>
            <w:b w:val="0"/>
            <w:bCs w:val="0"/>
            <w:i w:val="0"/>
            <w:iCs w:val="0"/>
            <w:strike w:val="0"/>
            <w:color w:val="000000"/>
            <w:spacing w:val="0"/>
            <w:sz w:val="20"/>
            <w:szCs w:val="20"/>
            <w:u w:val="none"/>
            <w:rtl w:val="0"/>
          </w:rPr>
          <w:t>XML IDoc...........................................................................................................................................61</w:t>
        </w:r>
      </w:hyperlink>
    </w:p>
    <w:p>
      <w:pPr>
        <w:numPr>
          <w:ilvl w:val="0"/>
          <w:numId w:val="19"/>
        </w:numPr>
        <w:bidi w:val="0"/>
        <w:spacing w:before="137" w:after="0" w:line="223" w:lineRule="atLeast"/>
        <w:ind w:right="-200"/>
        <w:jc w:val="both"/>
        <w:rPr>
          <w:rFonts w:ascii="Arial" w:eastAsia="Arial" w:hAnsi="Arial" w:cs="Arial"/>
          <w:sz w:val="20"/>
          <w:szCs w:val="20"/>
        </w:rPr>
      </w:pPr>
      <w:hyperlink w:anchor="_page60_x64,87_y327,88" w:history="1">
        <w:r>
          <w:rPr>
            <w:rFonts w:ascii="Arial" w:eastAsia="Arial" w:hAnsi="Arial" w:cs="Arial"/>
            <w:b w:val="0"/>
            <w:bCs w:val="0"/>
            <w:i w:val="0"/>
            <w:iCs w:val="0"/>
            <w:strike w:val="0"/>
            <w:color w:val="000000"/>
            <w:spacing w:val="0"/>
            <w:sz w:val="20"/>
            <w:szCs w:val="20"/>
            <w:u w:val="none"/>
            <w:rtl w:val="0"/>
          </w:rPr>
          <w:t>SAP RFC...........................................................................................................................................61</w:t>
        </w:r>
      </w:hyperlink>
    </w:p>
    <w:p>
      <w:pPr>
        <w:numPr>
          <w:ilvl w:val="0"/>
          <w:numId w:val="20"/>
        </w:numPr>
        <w:bidi w:val="0"/>
        <w:spacing w:before="137" w:after="0" w:line="223" w:lineRule="atLeast"/>
        <w:ind w:right="-200"/>
        <w:jc w:val="both"/>
        <w:rPr>
          <w:rFonts w:ascii="Arial" w:eastAsia="Arial" w:hAnsi="Arial" w:cs="Arial"/>
          <w:sz w:val="20"/>
          <w:szCs w:val="20"/>
        </w:rPr>
      </w:pPr>
      <w:hyperlink w:anchor="_page60_x64,87_y467,88" w:history="1">
        <w:r>
          <w:rPr>
            <w:rFonts w:ascii="Arial" w:eastAsia="Arial" w:hAnsi="Arial" w:cs="Arial"/>
            <w:b w:val="0"/>
            <w:bCs w:val="0"/>
            <w:i w:val="0"/>
            <w:iCs w:val="0"/>
            <w:strike w:val="0"/>
            <w:color w:val="000000"/>
            <w:spacing w:val="0"/>
            <w:sz w:val="20"/>
            <w:szCs w:val="20"/>
            <w:u w:val="none"/>
            <w:rtl w:val="0"/>
          </w:rPr>
          <w:t>Fonts ...................................................................................................................................................61</w:t>
        </w:r>
      </w:hyperlink>
    </w:p>
    <w:p>
      <w:pPr>
        <w:numPr>
          <w:ilvl w:val="0"/>
          <w:numId w:val="20"/>
        </w:numPr>
        <w:bidi w:val="0"/>
        <w:spacing w:before="137" w:after="0" w:line="223" w:lineRule="atLeast"/>
        <w:ind w:right="-200"/>
        <w:jc w:val="both"/>
        <w:rPr>
          <w:rFonts w:ascii="Arial" w:eastAsia="Arial" w:hAnsi="Arial" w:cs="Arial"/>
          <w:sz w:val="20"/>
          <w:szCs w:val="20"/>
        </w:rPr>
      </w:pPr>
      <w:hyperlink w:anchor="_page60_x64,87_y654,88" w:history="1">
        <w:r>
          <w:rPr>
            <w:rFonts w:ascii="Arial" w:eastAsia="Arial" w:hAnsi="Arial" w:cs="Arial"/>
            <w:b w:val="0"/>
            <w:bCs w:val="0"/>
            <w:i w:val="0"/>
            <w:iCs w:val="0"/>
            <w:strike w:val="0"/>
            <w:color w:val="000000"/>
            <w:spacing w:val="0"/>
            <w:sz w:val="20"/>
            <w:szCs w:val="20"/>
            <w:u w:val="none"/>
            <w:rtl w:val="0"/>
          </w:rPr>
          <w:t>Operating System................................................................................................................................61</w:t>
        </w:r>
      </w:hyperlink>
    </w:p>
    <w:p>
      <w:pPr>
        <w:numPr>
          <w:ilvl w:val="0"/>
          <w:numId w:val="20"/>
        </w:numPr>
        <w:bidi w:val="0"/>
        <w:spacing w:before="137" w:after="0" w:line="223" w:lineRule="atLeast"/>
        <w:ind w:right="-200"/>
        <w:jc w:val="both"/>
        <w:rPr>
          <w:rFonts w:ascii="Arial" w:eastAsia="Arial" w:hAnsi="Arial" w:cs="Arial"/>
          <w:sz w:val="20"/>
          <w:szCs w:val="20"/>
        </w:rPr>
      </w:pPr>
      <w:hyperlink w:anchor="_page61_x64,87_y361,88" w:history="1">
        <w:r>
          <w:rPr>
            <w:rFonts w:ascii="Arial" w:eastAsia="Arial" w:hAnsi="Arial" w:cs="Arial"/>
            <w:b w:val="0"/>
            <w:bCs w:val="0"/>
            <w:i w:val="0"/>
            <w:iCs w:val="0"/>
            <w:strike w:val="0"/>
            <w:color w:val="000000"/>
            <w:spacing w:val="0"/>
            <w:sz w:val="20"/>
            <w:szCs w:val="20"/>
            <w:u w:val="none"/>
            <w:rtl w:val="0"/>
          </w:rPr>
          <w:t>Password Encryption...........................................................................................................................62</w:t>
        </w:r>
      </w:hyperlink>
    </w:p>
    <w:p>
      <w:pPr>
        <w:bidi w:val="0"/>
        <w:spacing w:before="137" w:after="0" w:line="223" w:lineRule="atLeast"/>
        <w:ind w:left="0" w:right="-200" w:firstLine="0"/>
        <w:jc w:val="both"/>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4.8.1</w:t>
      </w:r>
      <w:r>
        <w:rPr>
          <w:rFonts w:ascii="Arial" w:eastAsia="Arial" w:hAnsi="Arial" w:cs="Arial"/>
          <w:b w:val="0"/>
          <w:bCs w:val="0"/>
          <w:i w:val="0"/>
          <w:iCs w:val="0"/>
          <w:strike w:val="0"/>
          <w:color w:val="000000"/>
          <w:spacing w:val="234"/>
          <w:sz w:val="20"/>
          <w:szCs w:val="20"/>
          <w:u w:val="none"/>
          <w:rtl w:val="0"/>
        </w:rPr>
        <w:t xml:space="preserve"> </w:t>
      </w:r>
      <w:hyperlink w:anchor="_page61_x64,87_y465,88" w:history="1">
        <w:r>
          <w:rPr>
            <w:rFonts w:ascii="Arial" w:eastAsia="Arial" w:hAnsi="Arial" w:cs="Arial"/>
            <w:b w:val="0"/>
            <w:bCs w:val="0"/>
            <w:i w:val="0"/>
            <w:iCs w:val="0"/>
            <w:strike w:val="0"/>
            <w:color w:val="000000"/>
            <w:spacing w:val="0"/>
            <w:sz w:val="20"/>
            <w:szCs w:val="20"/>
            <w:u w:val="none"/>
            <w:rtl w:val="0"/>
          </w:rPr>
          <w:t>Restricted characters for configuration property values....................................................................62</w:t>
        </w:r>
      </w:hyperlink>
    </w:p>
    <w:p>
      <w:pPr>
        <w:numPr>
          <w:ilvl w:val="0"/>
          <w:numId w:val="21"/>
        </w:numPr>
        <w:bidi w:val="0"/>
        <w:spacing w:before="137" w:after="0" w:line="223" w:lineRule="atLeast"/>
        <w:ind w:right="-200"/>
        <w:jc w:val="both"/>
        <w:rPr>
          <w:rFonts w:ascii="Arial" w:eastAsia="Arial" w:hAnsi="Arial" w:cs="Arial"/>
          <w:sz w:val="20"/>
          <w:szCs w:val="20"/>
        </w:rPr>
      </w:pPr>
      <w:hyperlink w:anchor="_page61_x64,87_y555,88" w:history="1">
        <w:r>
          <w:rPr>
            <w:rFonts w:ascii="Arial" w:eastAsia="Arial" w:hAnsi="Arial" w:cs="Arial"/>
            <w:b w:val="0"/>
            <w:bCs w:val="0"/>
            <w:i w:val="0"/>
            <w:iCs w:val="0"/>
            <w:strike w:val="0"/>
            <w:color w:val="000000"/>
            <w:spacing w:val="0"/>
            <w:sz w:val="20"/>
            <w:szCs w:val="20"/>
            <w:u w:val="none"/>
            <w:rtl w:val="0"/>
          </w:rPr>
          <w:t>PAS-X Client........................................................................................................................................62</w:t>
        </w:r>
      </w:hyperlink>
    </w:p>
    <w:p>
      <w:pPr>
        <w:numPr>
          <w:ilvl w:val="0"/>
          <w:numId w:val="22"/>
        </w:numPr>
        <w:bidi w:val="0"/>
        <w:spacing w:before="137" w:after="0" w:line="223" w:lineRule="atLeast"/>
        <w:ind w:right="-200"/>
        <w:jc w:val="both"/>
        <w:rPr>
          <w:rFonts w:ascii="Arial" w:eastAsia="Arial" w:hAnsi="Arial" w:cs="Arial"/>
          <w:sz w:val="20"/>
          <w:szCs w:val="20"/>
        </w:rPr>
      </w:pPr>
      <w:hyperlink w:anchor="_page62_x64,87_y98,88" w:history="1">
        <w:r>
          <w:rPr>
            <w:rFonts w:ascii="Arial" w:eastAsia="Arial" w:hAnsi="Arial" w:cs="Arial"/>
            <w:b w:val="0"/>
            <w:bCs w:val="0"/>
            <w:i w:val="0"/>
            <w:iCs w:val="0"/>
            <w:strike w:val="0"/>
            <w:color w:val="000000"/>
            <w:spacing w:val="0"/>
            <w:sz w:val="20"/>
            <w:szCs w:val="20"/>
            <w:u w:val="none"/>
            <w:rtl w:val="0"/>
          </w:rPr>
          <w:t>Java Runtime Environment (JRE).....................................................................................................63</w:t>
        </w:r>
      </w:hyperlink>
    </w:p>
    <w:p>
      <w:pPr>
        <w:numPr>
          <w:ilvl w:val="0"/>
          <w:numId w:val="22"/>
        </w:numPr>
        <w:bidi w:val="0"/>
        <w:spacing w:before="137" w:after="0" w:line="223" w:lineRule="atLeast"/>
        <w:ind w:right="-200"/>
        <w:jc w:val="both"/>
        <w:rPr>
          <w:rFonts w:ascii="Arial" w:eastAsia="Arial" w:hAnsi="Arial" w:cs="Arial"/>
          <w:sz w:val="20"/>
          <w:szCs w:val="20"/>
        </w:rPr>
      </w:pPr>
      <w:hyperlink w:anchor="_page62_x64,87_y631,41" w:history="1">
        <w:r>
          <w:rPr>
            <w:rFonts w:ascii="Arial" w:eastAsia="Arial" w:hAnsi="Arial" w:cs="Arial"/>
            <w:b w:val="0"/>
            <w:bCs w:val="0"/>
            <w:i w:val="0"/>
            <w:iCs w:val="0"/>
            <w:strike w:val="0"/>
            <w:color w:val="000000"/>
            <w:spacing w:val="0"/>
            <w:sz w:val="20"/>
            <w:szCs w:val="20"/>
            <w:u w:val="none"/>
            <w:rtl w:val="0"/>
          </w:rPr>
          <w:t>Web Start (IcedTea-Web)..................................................................................................................63</w:t>
        </w:r>
      </w:hyperlink>
    </w:p>
    <w:p>
      <w:pPr>
        <w:numPr>
          <w:ilvl w:val="0"/>
          <w:numId w:val="22"/>
        </w:numPr>
        <w:bidi w:val="0"/>
        <w:spacing w:before="137" w:after="0" w:line="223" w:lineRule="atLeast"/>
        <w:ind w:right="-200"/>
        <w:jc w:val="both"/>
        <w:rPr>
          <w:rFonts w:ascii="Arial" w:eastAsia="Arial" w:hAnsi="Arial" w:cs="Arial"/>
          <w:sz w:val="20"/>
          <w:szCs w:val="20"/>
        </w:rPr>
      </w:pPr>
      <w:hyperlink w:anchor="_page66_x64,87_y98,88" w:history="1">
        <w:r>
          <w:rPr>
            <w:rFonts w:ascii="Arial" w:eastAsia="Arial" w:hAnsi="Arial" w:cs="Arial"/>
            <w:b w:val="0"/>
            <w:bCs w:val="0"/>
            <w:i w:val="0"/>
            <w:iCs w:val="0"/>
            <w:strike w:val="0"/>
            <w:color w:val="000000"/>
            <w:spacing w:val="0"/>
            <w:sz w:val="20"/>
            <w:szCs w:val="20"/>
            <w:u w:val="none"/>
            <w:rtl w:val="0"/>
          </w:rPr>
          <w:t>Web Browser.....................................................................................................................................67</w:t>
        </w:r>
      </w:hyperlink>
    </w:p>
    <w:p>
      <w:pPr>
        <w:numPr>
          <w:ilvl w:val="0"/>
          <w:numId w:val="22"/>
        </w:numPr>
        <w:bidi w:val="0"/>
        <w:spacing w:before="137" w:after="0" w:line="223" w:lineRule="atLeast"/>
        <w:ind w:right="-200"/>
        <w:jc w:val="both"/>
        <w:rPr>
          <w:rFonts w:ascii="Arial" w:eastAsia="Arial" w:hAnsi="Arial" w:cs="Arial"/>
          <w:sz w:val="20"/>
          <w:szCs w:val="20"/>
        </w:rPr>
      </w:pPr>
      <w:hyperlink w:anchor="_page71_x64,87_y200,88" w:history="1">
        <w:r>
          <w:rPr>
            <w:rFonts w:ascii="Arial" w:eastAsia="Arial" w:hAnsi="Arial" w:cs="Arial"/>
            <w:b w:val="0"/>
            <w:bCs w:val="0"/>
            <w:i w:val="0"/>
            <w:iCs w:val="0"/>
            <w:strike w:val="0"/>
            <w:color w:val="000000"/>
            <w:spacing w:val="0"/>
            <w:sz w:val="20"/>
            <w:szCs w:val="20"/>
            <w:u w:val="none"/>
            <w:rtl w:val="0"/>
          </w:rPr>
          <w:t>Citrix Terminal....................................................................................................................................72</w:t>
        </w:r>
      </w:hyperlink>
    </w:p>
    <w:p>
      <w:pPr>
        <w:numPr>
          <w:ilvl w:val="0"/>
          <w:numId w:val="22"/>
        </w:numPr>
        <w:bidi w:val="0"/>
        <w:spacing w:before="137" w:after="0" w:line="223" w:lineRule="atLeast"/>
        <w:ind w:right="-200"/>
        <w:jc w:val="both"/>
        <w:rPr>
          <w:rFonts w:ascii="Arial" w:eastAsia="Arial" w:hAnsi="Arial" w:cs="Arial"/>
          <w:sz w:val="20"/>
          <w:szCs w:val="20"/>
        </w:rPr>
      </w:pPr>
      <w:hyperlink w:anchor="_page71_x64,87_y383,88" w:history="1">
        <w:r>
          <w:rPr>
            <w:rFonts w:ascii="Arial" w:eastAsia="Arial" w:hAnsi="Arial" w:cs="Arial"/>
            <w:b w:val="0"/>
            <w:bCs w:val="0"/>
            <w:i w:val="0"/>
            <w:iCs w:val="0"/>
            <w:strike w:val="0"/>
            <w:color w:val="000000"/>
            <w:spacing w:val="0"/>
            <w:sz w:val="20"/>
            <w:szCs w:val="20"/>
            <w:u w:val="none"/>
            <w:rtl w:val="0"/>
          </w:rPr>
          <w:t>Encrypted Client Communication......................................................................................................72</w:t>
        </w:r>
      </w:hyperlink>
    </w:p>
    <w:p>
      <w:pPr>
        <w:numPr>
          <w:ilvl w:val="0"/>
          <w:numId w:val="23"/>
        </w:numPr>
        <w:bidi w:val="0"/>
        <w:spacing w:before="137" w:after="0" w:line="223" w:lineRule="atLeast"/>
        <w:ind w:right="-200"/>
        <w:jc w:val="both"/>
        <w:rPr>
          <w:rFonts w:ascii="Arial" w:eastAsia="Arial" w:hAnsi="Arial" w:cs="Arial"/>
          <w:sz w:val="20"/>
          <w:szCs w:val="20"/>
        </w:rPr>
      </w:pPr>
      <w:hyperlink w:anchor="_page71_x64,87_y524,88" w:history="1">
        <w:r>
          <w:rPr>
            <w:rFonts w:ascii="Arial" w:eastAsia="Arial" w:hAnsi="Arial" w:cs="Arial"/>
            <w:b w:val="0"/>
            <w:bCs w:val="0"/>
            <w:i w:val="0"/>
            <w:iCs w:val="0"/>
            <w:strike w:val="0"/>
            <w:color w:val="000000"/>
            <w:spacing w:val="0"/>
            <w:sz w:val="20"/>
            <w:szCs w:val="20"/>
            <w:u w:val="none"/>
            <w:rtl w:val="0"/>
          </w:rPr>
          <w:t>PDF/A conversion / Ghostscript ..........................................................................................................72</w:t>
        </w:r>
      </w:hyperlink>
    </w:p>
    <w:p>
      <w:pPr>
        <w:numPr>
          <w:ilvl w:val="0"/>
          <w:numId w:val="23"/>
        </w:numPr>
        <w:bidi w:val="0"/>
        <w:spacing w:before="137" w:after="0" w:line="223" w:lineRule="atLeast"/>
        <w:ind w:right="-200"/>
        <w:jc w:val="both"/>
        <w:rPr>
          <w:rFonts w:ascii="Arial" w:eastAsia="Arial" w:hAnsi="Arial" w:cs="Arial"/>
          <w:sz w:val="20"/>
          <w:szCs w:val="20"/>
        </w:rPr>
      </w:pPr>
      <w:hyperlink w:anchor="_page71_x64,87_y641,88" w:history="1">
        <w:r>
          <w:rPr>
            <w:rFonts w:ascii="Arial" w:eastAsia="Arial" w:hAnsi="Arial" w:cs="Arial"/>
            <w:b w:val="0"/>
            <w:bCs w:val="0"/>
            <w:i w:val="0"/>
            <w:iCs w:val="0"/>
            <w:strike w:val="0"/>
            <w:color w:val="000000"/>
            <w:spacing w:val="0"/>
            <w:sz w:val="20"/>
            <w:szCs w:val="20"/>
            <w:u w:val="none"/>
            <w:rtl w:val="0"/>
          </w:rPr>
          <w:t>Time Zone ...........................................................................................................................................72</w:t>
        </w:r>
      </w:hyperlink>
    </w:p>
    <w:p>
      <w:pPr>
        <w:numPr>
          <w:ilvl w:val="0"/>
          <w:numId w:val="24"/>
        </w:numPr>
        <w:bidi w:val="0"/>
        <w:spacing w:before="157" w:after="0" w:line="223" w:lineRule="atLeast"/>
        <w:ind w:right="-200"/>
        <w:jc w:val="both"/>
        <w:rPr>
          <w:rFonts w:ascii="Arial" w:eastAsia="Arial" w:hAnsi="Arial" w:cs="Arial"/>
          <w:sz w:val="20"/>
          <w:szCs w:val="20"/>
        </w:rPr>
      </w:pPr>
      <w:hyperlink w:anchor="_page73_x64,87_y98,88" w:history="1">
        <w:r>
          <w:rPr>
            <w:rFonts w:ascii="Arial" w:eastAsia="Arial" w:hAnsi="Arial" w:cs="Arial"/>
            <w:b w:val="0"/>
            <w:bCs w:val="0"/>
            <w:i w:val="0"/>
            <w:iCs w:val="0"/>
            <w:strike w:val="0"/>
            <w:color w:val="000000"/>
            <w:spacing w:val="0"/>
            <w:sz w:val="20"/>
            <w:szCs w:val="20"/>
            <w:u w:val="none"/>
            <w:rtl w:val="0"/>
          </w:rPr>
          <w:t>Appendix ...............................................................................................................................................74</w:t>
        </w:r>
      </w:hyperlink>
    </w:p>
    <w:p>
      <w:pPr>
        <w:numPr>
          <w:ilvl w:val="0"/>
          <w:numId w:val="25"/>
        </w:numPr>
        <w:bidi w:val="0"/>
        <w:spacing w:before="77" w:after="0" w:line="223" w:lineRule="atLeast"/>
        <w:ind w:right="-200"/>
        <w:jc w:val="both"/>
        <w:rPr>
          <w:rFonts w:ascii="Arial" w:eastAsia="Arial" w:hAnsi="Arial" w:cs="Arial"/>
          <w:sz w:val="20"/>
          <w:szCs w:val="20"/>
        </w:rPr>
      </w:pPr>
      <w:hyperlink w:anchor="_page73_x64,87_y145,88" w:history="1">
        <w:r>
          <w:rPr>
            <w:rFonts w:ascii="Arial" w:eastAsia="Arial" w:hAnsi="Arial" w:cs="Arial"/>
            <w:b w:val="0"/>
            <w:bCs w:val="0"/>
            <w:i w:val="0"/>
            <w:iCs w:val="0"/>
            <w:strike w:val="0"/>
            <w:color w:val="000000"/>
            <w:spacing w:val="0"/>
            <w:sz w:val="20"/>
            <w:szCs w:val="20"/>
            <w:u w:val="none"/>
            <w:rtl w:val="0"/>
          </w:rPr>
          <w:t>Supporting Infrastructure Components...............................................................................................74</w:t>
        </w:r>
      </w:hyperlink>
    </w:p>
    <w:p>
      <w:pPr>
        <w:numPr>
          <w:ilvl w:val="0"/>
          <w:numId w:val="26"/>
        </w:numPr>
        <w:bidi w:val="0"/>
        <w:spacing w:before="137" w:after="0" w:line="223" w:lineRule="atLeast"/>
        <w:ind w:right="-200"/>
        <w:jc w:val="both"/>
        <w:rPr>
          <w:rFonts w:ascii="Arial" w:eastAsia="Arial" w:hAnsi="Arial" w:cs="Arial"/>
          <w:sz w:val="20"/>
          <w:szCs w:val="20"/>
        </w:rPr>
      </w:pPr>
      <w:hyperlink w:anchor="_page73_x64,87_y376,88" w:history="1">
        <w:r>
          <w:rPr>
            <w:rFonts w:ascii="Arial" w:eastAsia="Arial" w:hAnsi="Arial" w:cs="Arial"/>
            <w:b w:val="0"/>
            <w:bCs w:val="0"/>
            <w:i w:val="0"/>
            <w:iCs w:val="0"/>
            <w:strike w:val="0"/>
            <w:color w:val="000000"/>
            <w:spacing w:val="0"/>
            <w:sz w:val="20"/>
            <w:szCs w:val="20"/>
            <w:u w:val="none"/>
            <w:rtl w:val="0"/>
          </w:rPr>
          <w:t>Systems Sizing Introduction................................................................................................................74</w:t>
        </w:r>
      </w:hyperlink>
    </w:p>
    <w:p>
      <w:pPr>
        <w:numPr>
          <w:ilvl w:val="0"/>
          <w:numId w:val="26"/>
        </w:numPr>
        <w:bidi w:val="0"/>
        <w:spacing w:before="137" w:after="0" w:line="223" w:lineRule="atLeast"/>
        <w:ind w:right="-200"/>
        <w:jc w:val="both"/>
        <w:rPr>
          <w:rFonts w:ascii="Arial" w:eastAsia="Arial" w:hAnsi="Arial" w:cs="Arial"/>
          <w:sz w:val="20"/>
          <w:szCs w:val="20"/>
        </w:rPr>
      </w:pPr>
      <w:hyperlink w:anchor="_page73_x64,87_y437,88" w:history="1">
        <w:r>
          <w:rPr>
            <w:rFonts w:ascii="Arial" w:eastAsia="Arial" w:hAnsi="Arial" w:cs="Arial"/>
            <w:b w:val="0"/>
            <w:bCs w:val="0"/>
            <w:i w:val="0"/>
            <w:iCs w:val="0"/>
            <w:strike w:val="0"/>
            <w:color w:val="000000"/>
            <w:spacing w:val="0"/>
            <w:sz w:val="20"/>
            <w:szCs w:val="20"/>
            <w:u w:val="none"/>
            <w:rtl w:val="0"/>
          </w:rPr>
          <w:t>Availability Options..............................................................................................................................74</w:t>
        </w:r>
      </w:hyperlink>
    </w:p>
    <w:p>
      <w:pPr>
        <w:numPr>
          <w:ilvl w:val="0"/>
          <w:numId w:val="26"/>
        </w:numPr>
        <w:bidi w:val="0"/>
        <w:spacing w:before="137" w:after="0" w:line="223" w:lineRule="atLeast"/>
        <w:ind w:right="-200"/>
        <w:jc w:val="both"/>
        <w:rPr>
          <w:rFonts w:ascii="Arial" w:eastAsia="Arial" w:hAnsi="Arial" w:cs="Arial"/>
          <w:sz w:val="20"/>
          <w:szCs w:val="20"/>
        </w:rPr>
      </w:pPr>
      <w:hyperlink w:anchor="_page73_x64,87_y628,88" w:history="1">
        <w:r>
          <w:rPr>
            <w:rFonts w:ascii="Arial" w:eastAsia="Arial" w:hAnsi="Arial" w:cs="Arial"/>
            <w:b w:val="0"/>
            <w:bCs w:val="0"/>
            <w:i w:val="0"/>
            <w:iCs w:val="0"/>
            <w:strike w:val="0"/>
            <w:color w:val="000000"/>
            <w:spacing w:val="0"/>
            <w:sz w:val="20"/>
            <w:szCs w:val="20"/>
            <w:u w:val="none"/>
            <w:rtl w:val="0"/>
          </w:rPr>
          <w:t>Production Network.............................................................................................................................74</w:t>
        </w:r>
      </w:hyperlink>
    </w:p>
    <w:p>
      <w:pPr>
        <w:numPr>
          <w:ilvl w:val="0"/>
          <w:numId w:val="26"/>
        </w:numPr>
        <w:bidi w:val="0"/>
        <w:spacing w:before="137" w:after="0" w:line="223" w:lineRule="atLeast"/>
        <w:ind w:right="-200"/>
        <w:jc w:val="both"/>
        <w:rPr>
          <w:rFonts w:ascii="Arial" w:eastAsia="Arial" w:hAnsi="Arial" w:cs="Arial"/>
          <w:sz w:val="20"/>
          <w:szCs w:val="20"/>
        </w:rPr>
      </w:pPr>
      <w:hyperlink w:anchor="_page74_x64,87_y98,88" w:history="1">
        <w:r>
          <w:rPr>
            <w:rFonts w:ascii="Arial" w:eastAsia="Arial" w:hAnsi="Arial" w:cs="Arial"/>
            <w:b w:val="0"/>
            <w:bCs w:val="0"/>
            <w:i w:val="0"/>
            <w:iCs w:val="0"/>
            <w:strike w:val="0"/>
            <w:color w:val="000000"/>
            <w:spacing w:val="0"/>
            <w:sz w:val="20"/>
            <w:szCs w:val="20"/>
            <w:u w:val="none"/>
            <w:rtl w:val="0"/>
          </w:rPr>
          <w:t>Virtualization Statement ......................................................................................................................75</w:t>
        </w:r>
      </w:hyperlink>
    </w:p>
    <w:p>
      <w:pPr>
        <w:numPr>
          <w:ilvl w:val="0"/>
          <w:numId w:val="26"/>
        </w:numPr>
        <w:bidi w:val="0"/>
        <w:spacing w:before="137" w:after="0" w:line="223" w:lineRule="atLeast"/>
        <w:ind w:right="-200"/>
        <w:jc w:val="both"/>
        <w:rPr>
          <w:rFonts w:ascii="Arial" w:eastAsia="Arial" w:hAnsi="Arial" w:cs="Arial"/>
          <w:sz w:val="20"/>
          <w:szCs w:val="20"/>
        </w:rPr>
      </w:pPr>
      <w:hyperlink w:anchor="_page74_x64,87_y206,88" w:history="1">
        <w:r>
          <w:rPr>
            <w:rFonts w:ascii="Arial" w:eastAsia="Arial" w:hAnsi="Arial" w:cs="Arial"/>
            <w:b w:val="0"/>
            <w:bCs w:val="0"/>
            <w:i w:val="0"/>
            <w:iCs w:val="0"/>
            <w:strike w:val="0"/>
            <w:color w:val="000000"/>
            <w:spacing w:val="0"/>
            <w:sz w:val="20"/>
            <w:szCs w:val="20"/>
            <w:u w:val="none"/>
            <w:rtl w:val="0"/>
          </w:rPr>
          <w:t>Recommended Monitoring Spots for PAS-X Systems........................................................................75</w:t>
        </w:r>
      </w:hyperlink>
    </w:p>
    <w:p>
      <w:pPr>
        <w:numPr>
          <w:ilvl w:val="0"/>
          <w:numId w:val="26"/>
        </w:numPr>
        <w:bidi w:val="0"/>
        <w:spacing w:before="137" w:after="137" w:line="223" w:lineRule="atLeast"/>
        <w:ind w:right="-200"/>
        <w:jc w:val="both"/>
        <w:rPr>
          <w:rFonts w:ascii="Arial" w:eastAsia="Arial" w:hAnsi="Arial" w:cs="Arial"/>
          <w:sz w:val="20"/>
          <w:szCs w:val="20"/>
        </w:rPr>
      </w:pPr>
      <w:hyperlink w:anchor="_page75_x64,87_y290,88" w:history="1">
        <w:r>
          <w:rPr>
            <w:rFonts w:ascii="Arial" w:eastAsia="Arial" w:hAnsi="Arial" w:cs="Arial"/>
            <w:b w:val="0"/>
            <w:bCs w:val="0"/>
            <w:i w:val="0"/>
            <w:iCs w:val="0"/>
            <w:strike w:val="0"/>
            <w:color w:val="000000"/>
            <w:spacing w:val="0"/>
            <w:sz w:val="20"/>
            <w:szCs w:val="20"/>
            <w:u w:val="none"/>
            <w:rtl w:val="0"/>
          </w:rPr>
          <w:t>Network Communication.....................................................................................................................76</w:t>
        </w:r>
      </w:hyperlink>
    </w:p>
    <w:p>
      <w:pPr>
        <w:numPr>
          <w:ilvl w:val="0"/>
          <w:numId w:val="27"/>
        </w:numPr>
        <w:bidi w:val="0"/>
        <w:spacing w:before="137" w:after="0" w:line="223" w:lineRule="atLeast"/>
        <w:ind w:right="-200"/>
        <w:jc w:val="both"/>
        <w:rPr>
          <w:rFonts w:ascii="Arial" w:eastAsia="Arial" w:hAnsi="Arial" w:cs="Arial"/>
          <w:sz w:val="20"/>
          <w:szCs w:val="20"/>
        </w:rPr>
      </w:pPr>
      <w:hyperlink w:anchor="_page75_x64,87_y351,88" w:history="1">
        <w:r>
          <w:rPr>
            <w:rFonts w:ascii="Arial" w:eastAsia="Arial" w:hAnsi="Arial" w:cs="Arial"/>
            <w:b w:val="0"/>
            <w:bCs w:val="0"/>
            <w:i w:val="0"/>
            <w:iCs w:val="0"/>
            <w:strike w:val="0"/>
            <w:color w:val="000000"/>
            <w:spacing w:val="0"/>
            <w:sz w:val="20"/>
            <w:szCs w:val="20"/>
            <w:u w:val="none"/>
            <w:rtl w:val="0"/>
          </w:rPr>
          <w:t>Network Ports for Docker Swarm......................................................................................................76</w:t>
        </w:r>
      </w:hyperlink>
    </w:p>
    <w:p>
      <w:pPr>
        <w:numPr>
          <w:ilvl w:val="0"/>
          <w:numId w:val="27"/>
        </w:numPr>
        <w:bidi w:val="0"/>
        <w:spacing w:before="137" w:after="0" w:line="223" w:lineRule="atLeast"/>
        <w:ind w:right="-200"/>
        <w:jc w:val="both"/>
        <w:rPr>
          <w:rFonts w:ascii="Arial" w:eastAsia="Arial" w:hAnsi="Arial" w:cs="Arial"/>
          <w:sz w:val="20"/>
          <w:szCs w:val="20"/>
        </w:rPr>
      </w:pPr>
      <w:hyperlink w:anchor="_page81_x64,87_y256,63" w:history="1">
        <w:r>
          <w:rPr>
            <w:rFonts w:ascii="Arial" w:eastAsia="Arial" w:hAnsi="Arial" w:cs="Arial"/>
            <w:b w:val="0"/>
            <w:bCs w:val="0"/>
            <w:i w:val="0"/>
            <w:iCs w:val="0"/>
            <w:strike w:val="0"/>
            <w:color w:val="000000"/>
            <w:spacing w:val="0"/>
            <w:sz w:val="20"/>
            <w:szCs w:val="20"/>
            <w:u w:val="none"/>
            <w:rtl w:val="0"/>
          </w:rPr>
          <w:t>Network Ports for Kubernetes...........................................................................................................82</w:t>
        </w:r>
      </w:hyperlink>
    </w:p>
    <w:p>
      <w:pPr>
        <w:numPr>
          <w:ilvl w:val="0"/>
          <w:numId w:val="27"/>
        </w:numPr>
        <w:bidi w:val="0"/>
        <w:spacing w:before="137" w:after="0" w:line="223" w:lineRule="atLeast"/>
        <w:ind w:right="-200"/>
        <w:jc w:val="both"/>
        <w:rPr>
          <w:rFonts w:ascii="Arial" w:eastAsia="Arial" w:hAnsi="Arial" w:cs="Arial"/>
          <w:sz w:val="20"/>
          <w:szCs w:val="20"/>
        </w:rPr>
      </w:pPr>
      <w:hyperlink w:anchor="_page83_x64,87_y98,89" w:history="1">
        <w:r>
          <w:rPr>
            <w:rFonts w:ascii="Arial" w:eastAsia="Arial" w:hAnsi="Arial" w:cs="Arial"/>
            <w:b w:val="0"/>
            <w:bCs w:val="0"/>
            <w:i w:val="0"/>
            <w:iCs w:val="0"/>
            <w:strike w:val="0"/>
            <w:color w:val="000000"/>
            <w:spacing w:val="0"/>
            <w:sz w:val="20"/>
            <w:szCs w:val="20"/>
            <w:u w:val="none"/>
            <w:rtl w:val="0"/>
          </w:rPr>
          <w:t>Citrix Ports.........................................................................................................................................84</w:t>
        </w:r>
      </w:hyperlink>
    </w:p>
    <w:p>
      <w:pPr>
        <w:numPr>
          <w:ilvl w:val="0"/>
          <w:numId w:val="28"/>
        </w:numPr>
        <w:bidi w:val="0"/>
        <w:spacing w:before="137" w:after="0" w:line="223" w:lineRule="atLeast"/>
        <w:ind w:right="-200"/>
        <w:jc w:val="both"/>
        <w:rPr>
          <w:rFonts w:ascii="Arial" w:eastAsia="Arial" w:hAnsi="Arial" w:cs="Arial"/>
          <w:sz w:val="20"/>
          <w:szCs w:val="20"/>
        </w:rPr>
      </w:pPr>
      <w:hyperlink w:anchor="_page85_x64,87_y98,88" w:history="1">
        <w:r>
          <w:rPr>
            <w:rFonts w:ascii="Arial" w:eastAsia="Arial" w:hAnsi="Arial" w:cs="Arial"/>
            <w:b w:val="0"/>
            <w:bCs w:val="0"/>
            <w:i w:val="0"/>
            <w:iCs w:val="0"/>
            <w:strike w:val="0"/>
            <w:color w:val="000000"/>
            <w:spacing w:val="0"/>
            <w:sz w:val="20"/>
            <w:szCs w:val="20"/>
            <w:u w:val="none"/>
            <w:rtl w:val="0"/>
          </w:rPr>
          <w:t>PAS-X runtime configuration...............................................................................................................86</w:t>
        </w:r>
      </w:hyperlink>
    </w:p>
    <w:p>
      <w:pPr>
        <w:numPr>
          <w:ilvl w:val="0"/>
          <w:numId w:val="29"/>
        </w:numPr>
        <w:bidi w:val="0"/>
        <w:spacing w:before="137" w:after="0" w:line="223" w:lineRule="atLeast"/>
        <w:ind w:right="-200"/>
        <w:jc w:val="both"/>
        <w:rPr>
          <w:rFonts w:ascii="Arial" w:eastAsia="Arial" w:hAnsi="Arial" w:cs="Arial"/>
          <w:sz w:val="20"/>
          <w:szCs w:val="20"/>
        </w:rPr>
      </w:pPr>
      <w:hyperlink w:anchor="_page85_x64,87_y142,88" w:history="1">
        <w:r>
          <w:rPr>
            <w:rFonts w:ascii="Arial" w:eastAsia="Arial" w:hAnsi="Arial" w:cs="Arial"/>
            <w:b w:val="0"/>
            <w:bCs w:val="0"/>
            <w:i w:val="0"/>
            <w:iCs w:val="0"/>
            <w:strike w:val="0"/>
            <w:color w:val="000000"/>
            <w:spacing w:val="0"/>
            <w:sz w:val="20"/>
            <w:szCs w:val="20"/>
            <w:u w:val="none"/>
            <w:rtl w:val="0"/>
          </w:rPr>
          <w:t>Client.................................................................................................................................................86</w:t>
        </w:r>
      </w:hyperlink>
    </w:p>
    <w:p>
      <w:pPr>
        <w:numPr>
          <w:ilvl w:val="0"/>
          <w:numId w:val="29"/>
        </w:numPr>
        <w:bidi w:val="0"/>
        <w:spacing w:before="137" w:after="0" w:line="223" w:lineRule="atLeast"/>
        <w:ind w:right="-200"/>
        <w:jc w:val="both"/>
        <w:rPr>
          <w:rFonts w:ascii="Arial" w:eastAsia="Arial" w:hAnsi="Arial" w:cs="Arial"/>
          <w:sz w:val="20"/>
          <w:szCs w:val="20"/>
        </w:rPr>
      </w:pPr>
      <w:hyperlink w:anchor="_page85_x64,87_y587,63" w:history="1">
        <w:r>
          <w:rPr>
            <w:rFonts w:ascii="Arial" w:eastAsia="Arial" w:hAnsi="Arial" w:cs="Arial"/>
            <w:b w:val="0"/>
            <w:bCs w:val="0"/>
            <w:i w:val="0"/>
            <w:iCs w:val="0"/>
            <w:strike w:val="0"/>
            <w:color w:val="000000"/>
            <w:spacing w:val="0"/>
            <w:sz w:val="20"/>
            <w:szCs w:val="20"/>
            <w:u w:val="none"/>
            <w:rtl w:val="0"/>
          </w:rPr>
          <w:t>Server................................................................................................................................................86</w:t>
        </w:r>
      </w:hyperlink>
    </w:p>
    <w:p>
      <w:pPr>
        <w:numPr>
          <w:ilvl w:val="0"/>
          <w:numId w:val="29"/>
        </w:numPr>
        <w:bidi w:val="0"/>
        <w:spacing w:before="137" w:after="0" w:line="223" w:lineRule="atLeast"/>
        <w:ind w:right="-200"/>
        <w:jc w:val="both"/>
        <w:rPr>
          <w:rFonts w:ascii="Arial" w:eastAsia="Arial" w:hAnsi="Arial" w:cs="Arial"/>
          <w:sz w:val="20"/>
          <w:szCs w:val="20"/>
        </w:rPr>
      </w:pPr>
      <w:hyperlink w:anchor="_page86_x64,87_y450,63" w:history="1">
        <w:r>
          <w:rPr>
            <w:rFonts w:ascii="Arial" w:eastAsia="Arial" w:hAnsi="Arial" w:cs="Arial"/>
            <w:b w:val="0"/>
            <w:bCs w:val="0"/>
            <w:i w:val="0"/>
            <w:iCs w:val="0"/>
            <w:strike w:val="0"/>
            <w:color w:val="000000"/>
            <w:spacing w:val="0"/>
            <w:sz w:val="20"/>
            <w:szCs w:val="20"/>
            <w:u w:val="none"/>
            <w:rtl w:val="0"/>
          </w:rPr>
          <w:t>Platform Releases.............................................................................................................................87</w:t>
        </w:r>
      </w:hyperlink>
    </w:p>
    <w:p>
      <w:pPr>
        <w:bidi w:val="0"/>
        <w:spacing w:before="914" w:after="0" w:line="223" w:lineRule="atLeast"/>
        <w:ind w:left="0" w:right="-200" w:firstLine="0"/>
        <w:jc w:val="both"/>
        <w:outlineLvl w:val="9"/>
        <w:rPr>
          <w:rFonts w:ascii="Arial" w:eastAsia="Arial" w:hAnsi="Arial" w:cs="Arial"/>
          <w:sz w:val="20"/>
          <w:szCs w:val="20"/>
        </w:rPr>
      </w:pPr>
      <w:r>
        <w:rPr>
          <w:rFonts w:ascii="Arial" w:eastAsia="Arial" w:hAnsi="Arial" w:cs="Arial"/>
          <w:b w:val="0"/>
          <w:bCs w:val="0"/>
          <w:i w:val="0"/>
          <w:iCs w:val="0"/>
          <w:strike w:val="0"/>
          <w:color w:val="000000"/>
          <w:spacing w:val="0"/>
          <w:sz w:val="2"/>
          <w:szCs w:val="2"/>
          <w:u w:val="none"/>
          <w:rtl w:val="0"/>
        </w:rPr>
        <w:br w:type="page"/>
      </w:r>
      <w:r>
        <w:rPr>
          <w:rFonts w:ascii="Arial" w:eastAsia="Arial" w:hAnsi="Arial" w:cs="Arial"/>
          <w:b/>
          <w:bCs/>
          <w:i w:val="0"/>
          <w:iCs w:val="0"/>
          <w:strike w:val="0"/>
          <w:color w:val="000000"/>
          <w:spacing w:val="0"/>
          <w:sz w:val="20"/>
          <w:szCs w:val="20"/>
          <w:u w:val="none"/>
          <w:rtl w:val="0"/>
        </w:rPr>
        <w:t>Document history</w:t>
      </w:r>
    </w:p>
    <w:p>
      <w:pPr>
        <w:bidi w:val="0"/>
        <w:spacing w:before="320" w:after="0" w:line="223" w:lineRule="atLeast"/>
        <w:ind w:left="95" w:right="-200" w:firstLine="0"/>
        <w:jc w:val="both"/>
        <w:outlineLvl w:val="9"/>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Version</w:t>
      </w:r>
      <w:r>
        <w:rPr>
          <w:rFonts w:ascii="Arial" w:eastAsia="Arial" w:hAnsi="Arial" w:cs="Arial"/>
          <w:b/>
          <w:bCs/>
          <w:i w:val="0"/>
          <w:iCs w:val="0"/>
          <w:strike w:val="0"/>
          <w:color w:val="000000"/>
          <w:spacing w:val="370"/>
          <w:sz w:val="20"/>
          <w:szCs w:val="20"/>
          <w:u w:val="none"/>
          <w:rtl w:val="0"/>
        </w:rPr>
        <w:t xml:space="preserve"> </w:t>
      </w:r>
      <w:r>
        <w:rPr>
          <w:rFonts w:ascii="Arial" w:eastAsia="Arial" w:hAnsi="Arial" w:cs="Arial"/>
          <w:b/>
          <w:bCs/>
          <w:i w:val="0"/>
          <w:iCs w:val="0"/>
          <w:strike w:val="0"/>
          <w:color w:val="000000"/>
          <w:spacing w:val="0"/>
          <w:sz w:val="20"/>
          <w:szCs w:val="20"/>
          <w:u w:val="none"/>
          <w:rtl w:val="0"/>
        </w:rPr>
        <w:t>Date</w:t>
      </w:r>
      <w:r>
        <w:rPr>
          <w:rFonts w:ascii="Arial" w:eastAsia="Arial" w:hAnsi="Arial" w:cs="Arial"/>
          <w:b/>
          <w:bCs/>
          <w:i w:val="0"/>
          <w:iCs w:val="0"/>
          <w:strike w:val="0"/>
          <w:color w:val="000000"/>
          <w:spacing w:val="1042"/>
          <w:sz w:val="20"/>
          <w:szCs w:val="20"/>
          <w:u w:val="none"/>
          <w:rtl w:val="0"/>
        </w:rPr>
        <w:t xml:space="preserve"> </w:t>
      </w:r>
      <w:r>
        <w:rPr>
          <w:rFonts w:ascii="Arial" w:eastAsia="Arial" w:hAnsi="Arial" w:cs="Arial"/>
          <w:b/>
          <w:bCs/>
          <w:i w:val="0"/>
          <w:iCs w:val="0"/>
          <w:strike w:val="0"/>
          <w:color w:val="000000"/>
          <w:spacing w:val="0"/>
          <w:sz w:val="20"/>
          <w:szCs w:val="20"/>
          <w:u w:val="none"/>
          <w:rtl w:val="0"/>
        </w:rPr>
        <w:t>Name</w:t>
      </w:r>
      <w:r>
        <w:rPr>
          <w:rFonts w:ascii="Arial" w:eastAsia="Arial" w:hAnsi="Arial" w:cs="Arial"/>
          <w:b/>
          <w:bCs/>
          <w:i w:val="0"/>
          <w:iCs w:val="0"/>
          <w:strike w:val="0"/>
          <w:color w:val="000000"/>
          <w:spacing w:val="835"/>
          <w:sz w:val="20"/>
          <w:szCs w:val="20"/>
          <w:u w:val="none"/>
          <w:rtl w:val="0"/>
        </w:rPr>
        <w:t xml:space="preserve"> </w:t>
      </w:r>
      <w:r>
        <w:rPr>
          <w:rFonts w:ascii="Arial" w:eastAsia="Arial" w:hAnsi="Arial" w:cs="Arial"/>
          <w:b/>
          <w:bCs/>
          <w:i w:val="0"/>
          <w:iCs w:val="0"/>
          <w:strike w:val="0"/>
          <w:color w:val="000000"/>
          <w:spacing w:val="0"/>
          <w:sz w:val="20"/>
          <w:szCs w:val="20"/>
          <w:u w:val="none"/>
          <w:rtl w:val="0"/>
        </w:rPr>
        <w:t>Change</w:t>
      </w:r>
      <w:r>
        <w:pict>
          <v:shape id="PathGroup" o:spid="_x0000_s1026" type="#_x0000_t75" style="width:482pt;height:574pt;margin-top:7.03pt;margin-left:69pt;mso-position-horizontal-relative:page;position:absolute;z-index:-251657216" o:allowincell="f">
            <v:imagedata r:id="rId9" o:title=""/>
            <w10:anchorlock/>
          </v:shape>
        </w:pict>
      </w:r>
    </w:p>
    <w:p>
      <w:pPr>
        <w:bidi w:val="0"/>
        <w:spacing w:before="285" w:after="0" w:line="260" w:lineRule="atLeast"/>
        <w:ind w:left="95" w:right="818" w:firstLine="0"/>
        <w:jc w:val="both"/>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1.0</w:t>
      </w:r>
      <w:r>
        <w:rPr>
          <w:rFonts w:ascii="Arial" w:eastAsia="Arial" w:hAnsi="Arial" w:cs="Arial"/>
          <w:b w:val="0"/>
          <w:bCs w:val="0"/>
          <w:i w:val="0"/>
          <w:iCs w:val="0"/>
          <w:strike w:val="0"/>
          <w:color w:val="000000"/>
          <w:spacing w:val="814"/>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19 Aug 2022</w:t>
      </w:r>
      <w:r>
        <w:rPr>
          <w:rFonts w:ascii="Arial" w:eastAsia="Arial" w:hAnsi="Arial" w:cs="Arial"/>
          <w:b w:val="0"/>
          <w:bCs w:val="0"/>
          <w:i w:val="0"/>
          <w:iCs w:val="0"/>
          <w:strike w:val="0"/>
          <w:color w:val="000000"/>
          <w:spacing w:val="352"/>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C. Dröscher</w:t>
      </w:r>
      <w:r>
        <w:rPr>
          <w:rFonts w:ascii="Arial" w:eastAsia="Arial" w:hAnsi="Arial" w:cs="Arial"/>
          <w:b w:val="0"/>
          <w:bCs w:val="0"/>
          <w:i w:val="0"/>
          <w:iCs w:val="0"/>
          <w:strike w:val="0"/>
          <w:color w:val="000000"/>
          <w:spacing w:val="313"/>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Initial document for software version PAS-X MES V3.3.2/00.</w:t>
      </w:r>
    </w:p>
    <w:p>
      <w:pPr>
        <w:bidi w:val="0"/>
        <w:spacing w:before="295" w:after="0" w:line="260" w:lineRule="atLeast"/>
        <w:ind w:left="95" w:right="-128" w:firstLine="0"/>
        <w:jc w:val="both"/>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1.0</w:t>
      </w:r>
      <w:r>
        <w:rPr>
          <w:rFonts w:ascii="Arial" w:eastAsia="Arial" w:hAnsi="Arial" w:cs="Arial"/>
          <w:b w:val="0"/>
          <w:bCs w:val="0"/>
          <w:i w:val="0"/>
          <w:iCs w:val="0"/>
          <w:strike w:val="0"/>
          <w:color w:val="000000"/>
          <w:spacing w:val="814"/>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19 Aug 2022</w:t>
      </w:r>
      <w:r>
        <w:rPr>
          <w:rFonts w:ascii="Arial" w:eastAsia="Arial" w:hAnsi="Arial" w:cs="Arial"/>
          <w:b w:val="0"/>
          <w:bCs w:val="0"/>
          <w:i w:val="0"/>
          <w:iCs w:val="0"/>
          <w:strike w:val="0"/>
          <w:color w:val="000000"/>
          <w:spacing w:val="352"/>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A. Kröger</w:t>
      </w:r>
      <w:r>
        <w:rPr>
          <w:rFonts w:ascii="Arial" w:eastAsia="Arial" w:hAnsi="Arial" w:cs="Arial"/>
          <w:b w:val="0"/>
          <w:bCs w:val="0"/>
          <w:i w:val="0"/>
          <w:iCs w:val="0"/>
          <w:strike w:val="0"/>
          <w:color w:val="000000"/>
          <w:spacing w:val="535"/>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Updated sections "PAS-X runtime configuration / Server" and "PDF/A conversion / Ghostscript" regarding Ghostscript version.</w:t>
      </w:r>
    </w:p>
    <w:p>
      <w:pPr>
        <w:bidi w:val="0"/>
        <w:spacing w:before="295" w:after="0" w:line="260" w:lineRule="atLeast"/>
        <w:ind w:left="95" w:right="205" w:firstLine="0"/>
        <w:jc w:val="both"/>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1.0</w:t>
      </w:r>
      <w:r>
        <w:rPr>
          <w:rFonts w:ascii="Arial" w:eastAsia="Arial" w:hAnsi="Arial" w:cs="Arial"/>
          <w:b w:val="0"/>
          <w:bCs w:val="0"/>
          <w:i w:val="0"/>
          <w:iCs w:val="0"/>
          <w:strike w:val="0"/>
          <w:color w:val="000000"/>
          <w:spacing w:val="814"/>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07 Oct 2022</w:t>
      </w:r>
      <w:r>
        <w:rPr>
          <w:rFonts w:ascii="Arial" w:eastAsia="Arial" w:hAnsi="Arial" w:cs="Arial"/>
          <w:b w:val="0"/>
          <w:bCs w:val="0"/>
          <w:i w:val="0"/>
          <w:iCs w:val="0"/>
          <w:strike w:val="0"/>
          <w:color w:val="000000"/>
          <w:spacing w:val="386"/>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K. Hinz</w:t>
      </w:r>
      <w:r>
        <w:rPr>
          <w:rFonts w:ascii="Arial" w:eastAsia="Arial" w:hAnsi="Arial" w:cs="Arial"/>
          <w:b w:val="0"/>
          <w:bCs w:val="0"/>
          <w:i w:val="0"/>
          <w:iCs w:val="0"/>
          <w:strike w:val="0"/>
          <w:color w:val="000000"/>
          <w:spacing w:val="735"/>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Updated section "Service users" regarding usage of ssh socket connection for traefik.</w:t>
      </w:r>
    </w:p>
    <w:p>
      <w:pPr>
        <w:bidi w:val="0"/>
        <w:spacing w:before="295" w:after="0" w:line="260" w:lineRule="atLeast"/>
        <w:ind w:left="95" w:right="60" w:firstLine="0"/>
        <w:jc w:val="both"/>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1.0</w:t>
      </w:r>
      <w:r>
        <w:rPr>
          <w:rFonts w:ascii="Arial" w:eastAsia="Arial" w:hAnsi="Arial" w:cs="Arial"/>
          <w:b w:val="0"/>
          <w:bCs w:val="0"/>
          <w:i w:val="0"/>
          <w:iCs w:val="0"/>
          <w:strike w:val="0"/>
          <w:color w:val="000000"/>
          <w:spacing w:val="814"/>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07 Oct 2022</w:t>
      </w:r>
      <w:r>
        <w:rPr>
          <w:rFonts w:ascii="Arial" w:eastAsia="Arial" w:hAnsi="Arial" w:cs="Arial"/>
          <w:b w:val="0"/>
          <w:bCs w:val="0"/>
          <w:i w:val="0"/>
          <w:iCs w:val="0"/>
          <w:strike w:val="0"/>
          <w:color w:val="000000"/>
          <w:spacing w:val="386"/>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K. Hinz</w:t>
      </w:r>
      <w:r>
        <w:rPr>
          <w:rFonts w:ascii="Arial" w:eastAsia="Arial" w:hAnsi="Arial" w:cs="Arial"/>
          <w:b w:val="0"/>
          <w:bCs w:val="0"/>
          <w:i w:val="0"/>
          <w:iCs w:val="0"/>
          <w:strike w:val="0"/>
          <w:color w:val="000000"/>
          <w:spacing w:val="735"/>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Updated section 'Docker Remote API Access' regarding a secure API access over ssh.</w:t>
      </w:r>
    </w:p>
    <w:p>
      <w:pPr>
        <w:bidi w:val="0"/>
        <w:spacing w:before="295" w:after="0" w:line="260" w:lineRule="atLeast"/>
        <w:ind w:left="95" w:right="115" w:firstLine="0"/>
        <w:jc w:val="both"/>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1.0</w:t>
      </w:r>
      <w:r>
        <w:rPr>
          <w:rFonts w:ascii="Arial" w:eastAsia="Arial" w:hAnsi="Arial" w:cs="Arial"/>
          <w:b w:val="0"/>
          <w:bCs w:val="0"/>
          <w:i w:val="0"/>
          <w:iCs w:val="0"/>
          <w:strike w:val="0"/>
          <w:color w:val="000000"/>
          <w:spacing w:val="814"/>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02 Nov 2022</w:t>
      </w:r>
      <w:r>
        <w:rPr>
          <w:rFonts w:ascii="Arial" w:eastAsia="Arial" w:hAnsi="Arial" w:cs="Arial"/>
          <w:b w:val="0"/>
          <w:bCs w:val="0"/>
          <w:i w:val="0"/>
          <w:iCs w:val="0"/>
          <w:strike w:val="0"/>
          <w:color w:val="000000"/>
          <w:spacing w:val="341"/>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G. Kirck</w:t>
      </w:r>
      <w:r>
        <w:rPr>
          <w:rFonts w:ascii="Arial" w:eastAsia="Arial" w:hAnsi="Arial" w:cs="Arial"/>
          <w:b w:val="0"/>
          <w:bCs w:val="0"/>
          <w:i w:val="0"/>
          <w:iCs w:val="0"/>
          <w:strike w:val="0"/>
          <w:color w:val="000000"/>
          <w:spacing w:val="668"/>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Updated section "Password encryption", refer to "System Manager" system manual.</w:t>
      </w:r>
    </w:p>
    <w:p>
      <w:pPr>
        <w:bidi w:val="0"/>
        <w:spacing w:before="295" w:after="0" w:line="260" w:lineRule="atLeast"/>
        <w:ind w:left="95" w:right="-24" w:firstLine="0"/>
        <w:jc w:val="both"/>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1.0</w:t>
      </w:r>
      <w:r>
        <w:rPr>
          <w:rFonts w:ascii="Arial" w:eastAsia="Arial" w:hAnsi="Arial" w:cs="Arial"/>
          <w:b w:val="0"/>
          <w:bCs w:val="0"/>
          <w:i w:val="0"/>
          <w:iCs w:val="0"/>
          <w:strike w:val="0"/>
          <w:color w:val="000000"/>
          <w:spacing w:val="814"/>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21 Dec 2022</w:t>
      </w:r>
      <w:r>
        <w:rPr>
          <w:rFonts w:ascii="Arial" w:eastAsia="Arial" w:hAnsi="Arial" w:cs="Arial"/>
          <w:b w:val="0"/>
          <w:bCs w:val="0"/>
          <w:i w:val="0"/>
          <w:iCs w:val="0"/>
          <w:strike w:val="0"/>
          <w:color w:val="000000"/>
          <w:spacing w:val="341"/>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G. Kirck</w:t>
      </w:r>
      <w:r>
        <w:rPr>
          <w:rFonts w:ascii="Arial" w:eastAsia="Arial" w:hAnsi="Arial" w:cs="Arial"/>
          <w:b w:val="0"/>
          <w:bCs w:val="0"/>
          <w:i w:val="0"/>
          <w:iCs w:val="0"/>
          <w:strike w:val="0"/>
          <w:color w:val="000000"/>
          <w:spacing w:val="668"/>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Added section "RabbitMQ node labels" and updated section "Host bound PAS-X Services" regarding RabbitMQ deployment and requirements in the Swarm configuration.</w:t>
      </w:r>
    </w:p>
    <w:p>
      <w:pPr>
        <w:bidi w:val="0"/>
        <w:spacing w:before="330" w:after="0" w:line="223" w:lineRule="atLeast"/>
        <w:ind w:left="95" w:right="-200" w:firstLine="0"/>
        <w:jc w:val="both"/>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1.0</w:t>
      </w:r>
      <w:r>
        <w:rPr>
          <w:rFonts w:ascii="Arial" w:eastAsia="Arial" w:hAnsi="Arial" w:cs="Arial"/>
          <w:b w:val="0"/>
          <w:bCs w:val="0"/>
          <w:i w:val="0"/>
          <w:iCs w:val="0"/>
          <w:strike w:val="0"/>
          <w:color w:val="000000"/>
          <w:spacing w:val="814"/>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23 Jan 2023</w:t>
      </w:r>
      <w:r>
        <w:rPr>
          <w:rFonts w:ascii="Arial" w:eastAsia="Arial" w:hAnsi="Arial" w:cs="Arial"/>
          <w:b w:val="0"/>
          <w:bCs w:val="0"/>
          <w:i w:val="0"/>
          <w:iCs w:val="0"/>
          <w:strike w:val="0"/>
          <w:color w:val="000000"/>
          <w:spacing w:val="374"/>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N. Haffke</w:t>
      </w:r>
      <w:r>
        <w:rPr>
          <w:rFonts w:ascii="Arial" w:eastAsia="Arial" w:hAnsi="Arial" w:cs="Arial"/>
          <w:b w:val="0"/>
          <w:bCs w:val="0"/>
          <w:i w:val="0"/>
          <w:iCs w:val="0"/>
          <w:strike w:val="0"/>
          <w:color w:val="000000"/>
          <w:spacing w:val="550"/>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Editorial changes.</w:t>
      </w:r>
    </w:p>
    <w:p>
      <w:pPr>
        <w:bidi w:val="0"/>
        <w:spacing w:before="295" w:after="0" w:line="260" w:lineRule="atLeast"/>
        <w:ind w:left="95" w:right="9" w:firstLine="0"/>
        <w:jc w:val="both"/>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1.0</w:t>
      </w:r>
      <w:r>
        <w:rPr>
          <w:rFonts w:ascii="Arial" w:eastAsia="Arial" w:hAnsi="Arial" w:cs="Arial"/>
          <w:b w:val="0"/>
          <w:bCs w:val="0"/>
          <w:i w:val="0"/>
          <w:iCs w:val="0"/>
          <w:strike w:val="0"/>
          <w:color w:val="000000"/>
          <w:spacing w:val="814"/>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09 Feb 2023</w:t>
      </w:r>
      <w:r>
        <w:rPr>
          <w:rFonts w:ascii="Arial" w:eastAsia="Arial" w:hAnsi="Arial" w:cs="Arial"/>
          <w:b w:val="0"/>
          <w:bCs w:val="0"/>
          <w:i w:val="0"/>
          <w:iCs w:val="0"/>
          <w:strike w:val="0"/>
          <w:color w:val="000000"/>
          <w:spacing w:val="352"/>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C. Friedrich</w:t>
      </w:r>
      <w:r>
        <w:rPr>
          <w:rFonts w:ascii="Arial" w:eastAsia="Arial" w:hAnsi="Arial" w:cs="Arial"/>
          <w:b w:val="0"/>
          <w:bCs w:val="0"/>
          <w:i w:val="0"/>
          <w:iCs w:val="0"/>
          <w:strike w:val="0"/>
          <w:color w:val="000000"/>
          <w:spacing w:val="346"/>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Updated section "PAS-X runtime configuration": Corrected browser &amp; XenApp version for client runtime and Helm &amp; kubectl version for server runtime.</w:t>
      </w:r>
    </w:p>
    <w:p>
      <w:pPr>
        <w:bidi w:val="0"/>
        <w:spacing w:before="295" w:after="0" w:line="260" w:lineRule="atLeast"/>
        <w:ind w:left="95" w:right="9" w:firstLine="0"/>
        <w:jc w:val="both"/>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1.0</w:t>
      </w:r>
      <w:r>
        <w:rPr>
          <w:rFonts w:ascii="Arial" w:eastAsia="Arial" w:hAnsi="Arial" w:cs="Arial"/>
          <w:b w:val="0"/>
          <w:bCs w:val="0"/>
          <w:i w:val="0"/>
          <w:iCs w:val="0"/>
          <w:strike w:val="0"/>
          <w:color w:val="000000"/>
          <w:spacing w:val="814"/>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23 Feb 2023</w:t>
      </w:r>
      <w:r>
        <w:rPr>
          <w:rFonts w:ascii="Arial" w:eastAsia="Arial" w:hAnsi="Arial" w:cs="Arial"/>
          <w:b w:val="0"/>
          <w:bCs w:val="0"/>
          <w:i w:val="0"/>
          <w:iCs w:val="0"/>
          <w:strike w:val="0"/>
          <w:color w:val="000000"/>
          <w:spacing w:val="352"/>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T. Burlatis</w:t>
      </w:r>
      <w:r>
        <w:rPr>
          <w:rFonts w:ascii="Arial" w:eastAsia="Arial" w:hAnsi="Arial" w:cs="Arial"/>
          <w:b w:val="0"/>
          <w:bCs w:val="0"/>
          <w:i w:val="0"/>
          <w:iCs w:val="0"/>
          <w:strike w:val="0"/>
          <w:color w:val="000000"/>
          <w:spacing w:val="501"/>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Updated section "PAS-X runtime configuration": Corrected browser version. Corrected PostgreSQL requirements.</w:t>
      </w:r>
    </w:p>
    <w:p>
      <w:pPr>
        <w:numPr>
          <w:ilvl w:val="0"/>
          <w:numId w:val="30"/>
        </w:numPr>
        <w:bidi w:val="0"/>
        <w:spacing w:before="330" w:after="0" w:line="223" w:lineRule="atLeast"/>
        <w:ind w:right="-20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24 Feb 2023</w:t>
      </w:r>
      <w:r>
        <w:rPr>
          <w:rFonts w:ascii="Arial" w:eastAsia="Arial" w:hAnsi="Arial" w:cs="Arial"/>
          <w:b w:val="0"/>
          <w:bCs w:val="0"/>
          <w:i w:val="0"/>
          <w:iCs w:val="0"/>
          <w:strike w:val="0"/>
          <w:color w:val="000000"/>
          <w:spacing w:val="352"/>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B. Tiernan</w:t>
      </w:r>
      <w:r>
        <w:rPr>
          <w:rFonts w:ascii="Arial" w:eastAsia="Arial" w:hAnsi="Arial" w:cs="Arial"/>
          <w:b w:val="0"/>
          <w:bCs w:val="0"/>
          <w:i w:val="0"/>
          <w:iCs w:val="0"/>
          <w:strike w:val="0"/>
          <w:color w:val="000000"/>
          <w:spacing w:val="468"/>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Editorial changes.</w:t>
      </w:r>
    </w:p>
    <w:p>
      <w:pPr>
        <w:numPr>
          <w:ilvl w:val="0"/>
          <w:numId w:val="30"/>
        </w:numPr>
        <w:bidi w:val="0"/>
        <w:spacing w:before="330" w:after="0" w:line="223" w:lineRule="atLeast"/>
        <w:ind w:right="-20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27 Feb 2023</w:t>
      </w:r>
      <w:r>
        <w:rPr>
          <w:rFonts w:ascii="Arial" w:eastAsia="Arial" w:hAnsi="Arial" w:cs="Arial"/>
          <w:b w:val="0"/>
          <w:bCs w:val="0"/>
          <w:i w:val="0"/>
          <w:iCs w:val="0"/>
          <w:strike w:val="0"/>
          <w:color w:val="000000"/>
          <w:spacing w:val="352"/>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T. Burlatis</w:t>
      </w:r>
      <w:r>
        <w:rPr>
          <w:rFonts w:ascii="Arial" w:eastAsia="Arial" w:hAnsi="Arial" w:cs="Arial"/>
          <w:b w:val="0"/>
          <w:bCs w:val="0"/>
          <w:i w:val="0"/>
          <w:iCs w:val="0"/>
          <w:strike w:val="0"/>
          <w:color w:val="000000"/>
          <w:spacing w:val="501"/>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Corrected Kubectl version.</w:t>
      </w:r>
    </w:p>
    <w:p>
      <w:pPr>
        <w:numPr>
          <w:ilvl w:val="0"/>
          <w:numId w:val="30"/>
        </w:numPr>
        <w:bidi w:val="0"/>
        <w:spacing w:before="295" w:after="0" w:line="260" w:lineRule="atLeast"/>
        <w:ind w:right="431"/>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11 Apr 2023</w:t>
      </w:r>
      <w:r>
        <w:rPr>
          <w:rFonts w:ascii="Arial" w:eastAsia="Arial" w:hAnsi="Arial" w:cs="Arial"/>
          <w:b w:val="0"/>
          <w:bCs w:val="0"/>
          <w:i w:val="0"/>
          <w:iCs w:val="0"/>
          <w:strike w:val="0"/>
          <w:color w:val="000000"/>
          <w:spacing w:val="411"/>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T. Burlatis</w:t>
      </w:r>
      <w:r>
        <w:rPr>
          <w:rFonts w:ascii="Arial" w:eastAsia="Arial" w:hAnsi="Arial" w:cs="Arial"/>
          <w:b w:val="0"/>
          <w:bCs w:val="0"/>
          <w:i w:val="0"/>
          <w:iCs w:val="0"/>
          <w:strike w:val="0"/>
          <w:color w:val="000000"/>
          <w:spacing w:val="501"/>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Updated section "PAS-X runtime configuration": allow applying Citrix CU packages.</w:t>
      </w:r>
    </w:p>
    <w:p>
      <w:pPr>
        <w:numPr>
          <w:ilvl w:val="0"/>
          <w:numId w:val="30"/>
        </w:numPr>
        <w:bidi w:val="0"/>
        <w:spacing w:before="295" w:after="0" w:line="260" w:lineRule="atLeast"/>
        <w:ind w:right="331"/>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25 May 2023</w:t>
      </w:r>
      <w:r>
        <w:rPr>
          <w:rFonts w:ascii="Arial" w:eastAsia="Arial" w:hAnsi="Arial" w:cs="Arial"/>
          <w:b w:val="0"/>
          <w:bCs w:val="0"/>
          <w:i w:val="0"/>
          <w:iCs w:val="0"/>
          <w:strike w:val="0"/>
          <w:color w:val="000000"/>
          <w:spacing w:val="319"/>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T. Burlatis</w:t>
      </w:r>
      <w:r>
        <w:rPr>
          <w:rFonts w:ascii="Arial" w:eastAsia="Arial" w:hAnsi="Arial" w:cs="Arial"/>
          <w:b w:val="0"/>
          <w:bCs w:val="0"/>
          <w:i w:val="0"/>
          <w:iCs w:val="0"/>
          <w:strike w:val="0"/>
          <w:color w:val="000000"/>
          <w:spacing w:val="501"/>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Updated section "PAS-X runtime configuration": added Bash V5 as requirement for deployment host.</w:t>
      </w:r>
    </w:p>
    <w:p>
      <w:pPr>
        <w:bidi w:val="0"/>
        <w:spacing w:before="954" w:after="0" w:line="223" w:lineRule="atLeast"/>
        <w:ind w:left="0" w:right="-200" w:firstLine="0"/>
        <w:jc w:val="both"/>
        <w:outlineLvl w:val="9"/>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Document Creation and Review</w:t>
      </w:r>
    </w:p>
    <w:p>
      <w:pPr>
        <w:bidi w:val="0"/>
        <w:spacing w:before="80" w:after="0" w:line="260" w:lineRule="atLeast"/>
        <w:ind w:left="0" w:right="-200" w:firstLine="0"/>
        <w:jc w:val="left"/>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Creation and review of this document is typically a joint activity performed by several project team members. Thesignatureconfirmingcreationandreviewofthisdocumentindicatesthatithasbeencreatedand reviewed by the person signing.</w:t>
      </w:r>
    </w:p>
    <w:p>
      <w:pPr>
        <w:bidi w:val="0"/>
        <w:spacing w:before="80" w:after="0" w:line="260" w:lineRule="atLeast"/>
        <w:ind w:left="0" w:right="357" w:firstLine="0"/>
        <w:jc w:val="left"/>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It is confirmed that the content of this document fits the purpose described in the respective "Purpose" section in the document.</w:t>
      </w:r>
    </w:p>
    <w:p>
      <w:pPr>
        <w:bidi w:val="0"/>
        <w:spacing w:before="37" w:after="0" w:line="223" w:lineRule="atLeast"/>
        <w:ind w:left="0" w:right="-200" w:firstLine="0"/>
        <w:jc w:val="both"/>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It is also confirmed that this document is created in a manner that an administrator is able to understand it.</w:t>
      </w:r>
    </w:p>
    <w:p>
      <w:pPr>
        <w:bidi w:val="0"/>
        <w:spacing w:before="117" w:after="0" w:line="223" w:lineRule="atLeast"/>
        <w:ind w:left="450" w:right="-200" w:firstLine="0"/>
        <w:jc w:val="both"/>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Created and reviewed by</w:t>
      </w:r>
    </w:p>
    <w:p>
      <w:pPr>
        <w:bidi w:val="0"/>
        <w:spacing w:before="340" w:after="0" w:line="340" w:lineRule="atLeast"/>
        <w:ind w:left="450" w:right="3959" w:firstLine="0"/>
        <w:jc w:val="left"/>
        <w:outlineLvl w:val="9"/>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 xml:space="preserve">_____________________________________________ </w:t>
      </w:r>
      <w:r>
        <w:rPr>
          <w:rFonts w:ascii="Arial" w:eastAsia="Arial" w:hAnsi="Arial" w:cs="Arial"/>
          <w:b w:val="0"/>
          <w:bCs w:val="0"/>
          <w:i w:val="0"/>
          <w:iCs w:val="0"/>
          <w:strike w:val="0"/>
          <w:color w:val="000000"/>
          <w:spacing w:val="0"/>
          <w:sz w:val="20"/>
          <w:szCs w:val="20"/>
          <w:u w:val="none"/>
          <w:rtl w:val="0"/>
        </w:rPr>
        <w:t>Name / date / signature</w:t>
      </w:r>
    </w:p>
    <w:p>
      <w:pPr>
        <w:bidi w:val="0"/>
        <w:spacing w:before="795" w:after="0" w:line="223" w:lineRule="atLeast"/>
        <w:ind w:left="0" w:right="-200" w:firstLine="0"/>
        <w:jc w:val="both"/>
        <w:outlineLvl w:val="9"/>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Document Review and Approval</w:t>
      </w:r>
    </w:p>
    <w:p>
      <w:pPr>
        <w:bidi w:val="0"/>
        <w:spacing w:before="80" w:after="0" w:line="260" w:lineRule="atLeast"/>
        <w:ind w:left="0" w:right="1366" w:firstLine="0"/>
        <w:jc w:val="left"/>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Reviewandapprovalsignaturesforthisdocumentactasconfirmationbythepersonsigningthatthis document has been created in the way indicated above.</w:t>
      </w:r>
    </w:p>
    <w:p>
      <w:pPr>
        <w:bidi w:val="0"/>
        <w:spacing w:before="117" w:after="0" w:line="223" w:lineRule="atLeast"/>
        <w:ind w:left="450" w:right="-200" w:firstLine="0"/>
        <w:jc w:val="both"/>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Reviewed and approved by</w:t>
      </w:r>
    </w:p>
    <w:p>
      <w:pPr>
        <w:bidi w:val="0"/>
        <w:spacing w:before="340" w:after="0" w:line="340" w:lineRule="atLeast"/>
        <w:ind w:left="450" w:right="3959" w:firstLine="0"/>
        <w:jc w:val="left"/>
        <w:outlineLvl w:val="9"/>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 xml:space="preserve">_____________________________________________ </w:t>
      </w:r>
      <w:r>
        <w:rPr>
          <w:rFonts w:ascii="Arial" w:eastAsia="Arial" w:hAnsi="Arial" w:cs="Arial"/>
          <w:b w:val="0"/>
          <w:bCs w:val="0"/>
          <w:i w:val="0"/>
          <w:iCs w:val="0"/>
          <w:strike w:val="0"/>
          <w:color w:val="000000"/>
          <w:spacing w:val="0"/>
          <w:sz w:val="20"/>
          <w:szCs w:val="20"/>
          <w:u w:val="none"/>
          <w:rtl w:val="0"/>
        </w:rPr>
        <w:t>Name / date / signature</w:t>
      </w:r>
    </w:p>
    <w:p>
      <w:pPr>
        <w:sectPr>
          <w:headerReference w:type="default" r:id="rId10"/>
          <w:footerReference w:type="default" r:id="rId11"/>
          <w:pgSz w:w="11906" w:h="16838"/>
          <w:pgMar w:top="1240" w:right="875" w:bottom="1660" w:left="1417" w:header="560" w:footer="520"/>
          <w:cols w:space="708"/>
          <w:titlePg w:val="0"/>
        </w:sectPr>
      </w:pPr>
    </w:p>
    <w:p>
      <w:pPr>
        <w:bidi w:val="0"/>
        <w:spacing w:before="1069" w:after="0" w:line="491" w:lineRule="atLeast"/>
        <w:ind w:left="0" w:right="-200" w:firstLine="0"/>
        <w:jc w:val="both"/>
        <w:outlineLvl w:val="0"/>
        <w:rPr>
          <w:rFonts w:ascii="Arial" w:eastAsia="Arial" w:hAnsi="Arial" w:cs="Arial"/>
          <w:sz w:val="44"/>
          <w:szCs w:val="44"/>
        </w:rPr>
      </w:pPr>
      <w:bookmarkStart w:id="0" w:name="_page6_x64,87_y98,88"/>
      <w:bookmarkEnd w:id="0"/>
      <w:r>
        <w:rPr>
          <w:rFonts w:ascii="Arial" w:eastAsia="Arial" w:hAnsi="Arial" w:cs="Arial"/>
          <w:b/>
          <w:bCs/>
          <w:i w:val="0"/>
          <w:iCs w:val="0"/>
          <w:strike w:val="0"/>
          <w:color w:val="000000"/>
          <w:spacing w:val="0"/>
          <w:sz w:val="44"/>
          <w:szCs w:val="44"/>
          <w:u w:val="none"/>
          <w:rtl w:val="0"/>
        </w:rPr>
        <w:t xml:space="preserve">1 </w:t>
      </w:r>
      <w:r>
        <w:rPr>
          <w:rFonts w:ascii="Arial" w:eastAsia="Arial" w:hAnsi="Arial" w:cs="Arial"/>
          <w:b/>
          <w:bCs/>
          <w:i w:val="0"/>
          <w:iCs w:val="0"/>
          <w:strike w:val="0"/>
          <w:color w:val="000000"/>
          <w:spacing w:val="33"/>
          <w:sz w:val="44"/>
          <w:szCs w:val="44"/>
          <w:u w:val="none"/>
          <w:rtl w:val="0"/>
        </w:rPr>
        <w:t xml:space="preserve"> </w:t>
      </w:r>
      <w:r>
        <w:rPr>
          <w:rFonts w:ascii="Arial" w:eastAsia="Arial" w:hAnsi="Arial" w:cs="Arial"/>
          <w:b/>
          <w:bCs/>
          <w:i w:val="0"/>
          <w:iCs w:val="0"/>
          <w:strike w:val="0"/>
          <w:color w:val="000000"/>
          <w:spacing w:val="0"/>
          <w:sz w:val="44"/>
          <w:szCs w:val="44"/>
          <w:u w:val="none"/>
          <w:rtl w:val="0"/>
        </w:rPr>
        <w:t>General</w:t>
      </w:r>
    </w:p>
    <w:p>
      <w:pPr>
        <w:numPr>
          <w:ilvl w:val="0"/>
          <w:numId w:val="31"/>
        </w:numPr>
        <w:bidi w:val="0"/>
        <w:spacing w:before="431" w:after="0" w:line="446" w:lineRule="atLeast"/>
        <w:ind w:right="-200"/>
        <w:jc w:val="both"/>
        <w:rPr>
          <w:rFonts w:ascii="Arial" w:eastAsia="Arial" w:hAnsi="Arial" w:cs="Arial"/>
          <w:sz w:val="40"/>
          <w:szCs w:val="40"/>
        </w:rPr>
      </w:pPr>
      <w:r>
        <w:rPr>
          <w:rFonts w:ascii="Arial" w:eastAsia="Arial" w:hAnsi="Arial" w:cs="Arial"/>
          <w:b/>
          <w:bCs/>
          <w:i w:val="0"/>
          <w:iCs w:val="0"/>
          <w:strike w:val="0"/>
          <w:color w:val="000000"/>
          <w:spacing w:val="0"/>
          <w:sz w:val="40"/>
          <w:szCs w:val="40"/>
          <w:u w:val="none"/>
          <w:rtl w:val="0"/>
        </w:rPr>
        <w:t>Purpose</w:t>
      </w:r>
      <w:bookmarkStart w:id="1" w:name="_page6_x64,87_y128,88"/>
      <w:bookmarkEnd w:id="1"/>
    </w:p>
    <w:p>
      <w:pPr>
        <w:bidi w:val="0"/>
        <w:spacing w:before="156" w:after="0" w:line="223" w:lineRule="atLeast"/>
        <w:ind w:left="0" w:right="-200" w:firstLine="0"/>
        <w:jc w:val="both"/>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This section describes the requirements for systems utilizing PAS-X.</w:t>
      </w:r>
    </w:p>
    <w:p>
      <w:pPr>
        <w:bidi w:val="0"/>
        <w:spacing w:before="277" w:after="0" w:line="223" w:lineRule="atLeast"/>
        <w:ind w:left="460" w:right="-200" w:firstLine="0"/>
        <w:jc w:val="both"/>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The hardware structure of PAS-X systems varies:</w:t>
      </w:r>
      <w:r>
        <w:pict>
          <v:shape id="PathGroup" o:spid="_x0000_s1027" type="#_x0000_t75" style="width:482pt;height:66pt;margin-top:3.03pt;margin-left:69pt;mso-position-horizontal-relative:page;position:absolute;z-index:-251656192" o:allowincell="f">
            <v:imagedata r:id="rId12" o:title=""/>
            <w10:anchorlock/>
          </v:shape>
        </w:pict>
      </w:r>
    </w:p>
    <w:p>
      <w:pPr>
        <w:numPr>
          <w:ilvl w:val="0"/>
          <w:numId w:val="32"/>
        </w:numPr>
        <w:bidi w:val="0"/>
        <w:spacing w:before="77" w:after="0" w:line="223" w:lineRule="atLeast"/>
        <w:ind w:right="-20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from complete systems on a single computer, e.g. for demo systems</w:t>
      </w:r>
    </w:p>
    <w:p>
      <w:pPr>
        <w:numPr>
          <w:ilvl w:val="0"/>
          <w:numId w:val="32"/>
        </w:numPr>
        <w:bidi w:val="0"/>
        <w:spacing w:before="117" w:after="0" w:line="223" w:lineRule="atLeast"/>
        <w:ind w:right="-20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to distributed system components on several computers (productive systems).</w:t>
      </w:r>
    </w:p>
    <w:p>
      <w:pPr>
        <w:bidi w:val="0"/>
        <w:spacing w:before="300" w:after="0" w:line="260" w:lineRule="atLeast"/>
        <w:ind w:left="0" w:right="-178" w:firstLine="0"/>
        <w:jc w:val="left"/>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The mentioned system requirements do NOT include requirements for redundant hardware; this means that </w:t>
      </w:r>
      <w:r>
        <w:rPr>
          <w:rFonts w:ascii="Arial" w:eastAsia="Arial" w:hAnsi="Arial" w:cs="Arial"/>
          <w:b/>
          <w:bCs/>
          <w:i w:val="0"/>
          <w:iCs w:val="0"/>
          <w:strike w:val="0"/>
          <w:color w:val="000000"/>
          <w:spacing w:val="0"/>
          <w:sz w:val="20"/>
          <w:szCs w:val="20"/>
          <w:u w:val="none"/>
          <w:rtl w:val="0"/>
        </w:rPr>
        <w:t>requirements for systems employing redundancy concepts are not considered in this document</w:t>
      </w:r>
      <w:r>
        <w:rPr>
          <w:rFonts w:ascii="Arial" w:eastAsia="Arial" w:hAnsi="Arial" w:cs="Arial"/>
          <w:b w:val="0"/>
          <w:bCs w:val="0"/>
          <w:i w:val="0"/>
          <w:iCs w:val="0"/>
          <w:strike w:val="0"/>
          <w:color w:val="000000"/>
          <w:spacing w:val="0"/>
          <w:sz w:val="20"/>
          <w:szCs w:val="20"/>
          <w:u w:val="none"/>
          <w:rtl w:val="0"/>
        </w:rPr>
        <w:t>.</w:t>
      </w:r>
    </w:p>
    <w:p>
      <w:pPr>
        <w:bidi w:val="0"/>
        <w:spacing w:before="80" w:after="0" w:line="260" w:lineRule="atLeast"/>
        <w:ind w:left="0" w:right="-200" w:firstLine="0"/>
        <w:jc w:val="both"/>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It is assumed that ONLY the PAS-X </w:t>
      </w:r>
      <w:r>
        <w:rPr>
          <w:rFonts w:ascii="Arial" w:eastAsia="Arial" w:hAnsi="Arial" w:cs="Arial"/>
          <w:b/>
          <w:bCs/>
          <w:i w:val="0"/>
          <w:iCs w:val="0"/>
          <w:strike w:val="0"/>
          <w:color w:val="000000"/>
          <w:spacing w:val="0"/>
          <w:sz w:val="20"/>
          <w:szCs w:val="20"/>
          <w:u w:val="none"/>
          <w:rtl w:val="0"/>
        </w:rPr>
        <w:t>productive</w:t>
      </w:r>
      <w:r>
        <w:rPr>
          <w:rFonts w:ascii="Arial" w:eastAsia="Arial" w:hAnsi="Arial" w:cs="Arial"/>
          <w:b w:val="0"/>
          <w:bCs w:val="0"/>
          <w:i w:val="0"/>
          <w:iCs w:val="0"/>
          <w:strike w:val="0"/>
          <w:color w:val="000000"/>
          <w:spacing w:val="0"/>
          <w:sz w:val="20"/>
          <w:szCs w:val="20"/>
          <w:u w:val="none"/>
          <w:rtl w:val="0"/>
        </w:rPr>
        <w:t xml:space="preserve"> system runs on the hardware. </w:t>
      </w:r>
      <w:r>
        <w:rPr>
          <w:rFonts w:ascii="Arial" w:eastAsia="Arial" w:hAnsi="Arial" w:cs="Arial"/>
          <w:b/>
          <w:bCs/>
          <w:i w:val="0"/>
          <w:iCs w:val="0"/>
          <w:strike w:val="0"/>
          <w:color w:val="000000"/>
          <w:spacing w:val="0"/>
          <w:sz w:val="20"/>
          <w:szCs w:val="20"/>
          <w:u w:val="none"/>
          <w:rtl w:val="0"/>
        </w:rPr>
        <w:t>Additional loads caused by other systems</w:t>
      </w:r>
      <w:r>
        <w:rPr>
          <w:rFonts w:ascii="Arial" w:eastAsia="Arial" w:hAnsi="Arial" w:cs="Arial"/>
          <w:b w:val="0"/>
          <w:bCs w:val="0"/>
          <w:i w:val="0"/>
          <w:iCs w:val="0"/>
          <w:strike w:val="0"/>
          <w:color w:val="000000"/>
          <w:spacing w:val="0"/>
          <w:sz w:val="20"/>
          <w:szCs w:val="20"/>
          <w:u w:val="none"/>
          <w:rtl w:val="0"/>
        </w:rPr>
        <w:t xml:space="preserve">, such as testing and/or training systems running on the same hardware </w:t>
      </w:r>
      <w:r>
        <w:rPr>
          <w:rFonts w:ascii="Arial" w:eastAsia="Arial" w:hAnsi="Arial" w:cs="Arial"/>
          <w:b/>
          <w:bCs/>
          <w:i w:val="0"/>
          <w:iCs w:val="0"/>
          <w:strike w:val="0"/>
          <w:color w:val="000000"/>
          <w:spacing w:val="0"/>
          <w:sz w:val="20"/>
          <w:szCs w:val="20"/>
          <w:u w:val="none"/>
          <w:rtl w:val="0"/>
        </w:rPr>
        <w:t>are not considered</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bCs/>
          <w:i w:val="0"/>
          <w:iCs w:val="0"/>
          <w:strike w:val="0"/>
          <w:color w:val="000000"/>
          <w:spacing w:val="0"/>
          <w:sz w:val="20"/>
          <w:szCs w:val="20"/>
          <w:u w:val="none"/>
          <w:rtl w:val="0"/>
        </w:rPr>
        <w:t>in this document</w:t>
      </w:r>
      <w:r>
        <w:rPr>
          <w:rFonts w:ascii="Arial" w:eastAsia="Arial" w:hAnsi="Arial" w:cs="Arial"/>
          <w:b w:val="0"/>
          <w:bCs w:val="0"/>
          <w:i w:val="0"/>
          <w:iCs w:val="0"/>
          <w:strike w:val="0"/>
          <w:color w:val="000000"/>
          <w:spacing w:val="0"/>
          <w:sz w:val="20"/>
          <w:szCs w:val="20"/>
          <w:u w:val="none"/>
          <w:rtl w:val="0"/>
        </w:rPr>
        <w:t>. It is common to have the following systems installed at the customer:</w:t>
      </w:r>
    </w:p>
    <w:p>
      <w:pPr>
        <w:numPr>
          <w:ilvl w:val="0"/>
          <w:numId w:val="33"/>
        </w:numPr>
        <w:bidi w:val="0"/>
        <w:spacing w:before="117" w:after="0" w:line="223" w:lineRule="atLeast"/>
        <w:ind w:right="-20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Development or sandbox system to e.g. perform testing of a prototype</w:t>
      </w:r>
    </w:p>
    <w:p>
      <w:pPr>
        <w:numPr>
          <w:ilvl w:val="0"/>
          <w:numId w:val="33"/>
        </w:numPr>
        <w:bidi w:val="0"/>
        <w:spacing w:before="117" w:after="0" w:line="223" w:lineRule="atLeast"/>
        <w:ind w:right="-20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Training system to train end users, e.g. operators or supervisors</w:t>
      </w:r>
    </w:p>
    <w:p>
      <w:pPr>
        <w:numPr>
          <w:ilvl w:val="0"/>
          <w:numId w:val="33"/>
        </w:numPr>
        <w:bidi w:val="0"/>
        <w:spacing w:before="117" w:after="0" w:line="223" w:lineRule="atLeast"/>
        <w:ind w:right="-20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Qualification system used for validation</w:t>
      </w:r>
    </w:p>
    <w:p>
      <w:pPr>
        <w:numPr>
          <w:ilvl w:val="0"/>
          <w:numId w:val="33"/>
        </w:numPr>
        <w:bidi w:val="0"/>
        <w:spacing w:before="117" w:after="0" w:line="223" w:lineRule="atLeast"/>
        <w:ind w:right="-20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Productive system</w:t>
      </w:r>
    </w:p>
    <w:p>
      <w:pPr>
        <w:numPr>
          <w:ilvl w:val="0"/>
          <w:numId w:val="34"/>
        </w:numPr>
        <w:bidi w:val="0"/>
        <w:spacing w:before="395" w:after="0" w:line="446" w:lineRule="atLeast"/>
        <w:ind w:right="-200"/>
        <w:jc w:val="both"/>
        <w:rPr>
          <w:rFonts w:ascii="Arial" w:eastAsia="Arial" w:hAnsi="Arial" w:cs="Arial"/>
          <w:sz w:val="40"/>
          <w:szCs w:val="40"/>
        </w:rPr>
      </w:pPr>
      <w:r>
        <w:rPr>
          <w:rFonts w:ascii="Arial" w:eastAsia="Arial" w:hAnsi="Arial" w:cs="Arial"/>
          <w:b/>
          <w:bCs/>
          <w:i w:val="0"/>
          <w:iCs w:val="0"/>
          <w:strike w:val="0"/>
          <w:color w:val="000000"/>
          <w:spacing w:val="0"/>
          <w:sz w:val="40"/>
          <w:szCs w:val="40"/>
          <w:u w:val="none"/>
          <w:rtl w:val="0"/>
        </w:rPr>
        <w:t>Target</w:t>
      </w:r>
      <w:bookmarkStart w:id="2" w:name="_page6_x64,87_y398,88"/>
      <w:bookmarkEnd w:id="2"/>
      <w:r>
        <w:rPr>
          <w:rFonts w:ascii="Arial" w:eastAsia="Arial" w:hAnsi="Arial" w:cs="Arial"/>
          <w:b/>
          <w:bCs/>
          <w:i w:val="0"/>
          <w:iCs w:val="0"/>
          <w:strike w:val="0"/>
          <w:color w:val="000000"/>
          <w:spacing w:val="0"/>
          <w:sz w:val="40"/>
          <w:szCs w:val="40"/>
          <w:u w:val="none"/>
          <w:rtl w:val="0"/>
        </w:rPr>
        <w:t xml:space="preserve"> audience</w:t>
      </w:r>
    </w:p>
    <w:p>
      <w:pPr>
        <w:bidi w:val="0"/>
        <w:spacing w:before="156" w:after="0" w:line="223" w:lineRule="atLeast"/>
        <w:ind w:left="0" w:right="-200" w:firstLine="0"/>
        <w:jc w:val="both"/>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This document is aimed for administrators. Prerequisites:</w:t>
      </w:r>
    </w:p>
    <w:p>
      <w:pPr>
        <w:numPr>
          <w:ilvl w:val="0"/>
          <w:numId w:val="35"/>
        </w:numPr>
        <w:bidi w:val="0"/>
        <w:spacing w:before="117" w:after="0" w:line="223" w:lineRule="atLeast"/>
        <w:ind w:right="-20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Technical knowledge relating to the system infrastructure.</w:t>
      </w:r>
    </w:p>
    <w:p>
      <w:pPr>
        <w:numPr>
          <w:ilvl w:val="0"/>
          <w:numId w:val="35"/>
        </w:numPr>
        <w:bidi w:val="0"/>
        <w:spacing w:before="117" w:after="0" w:line="223" w:lineRule="atLeast"/>
        <w:ind w:right="-20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Good command of the functions of the PAS-X user interface.</w:t>
      </w:r>
    </w:p>
    <w:p>
      <w:pPr>
        <w:numPr>
          <w:ilvl w:val="0"/>
          <w:numId w:val="36"/>
        </w:numPr>
        <w:bidi w:val="0"/>
        <w:spacing w:before="395" w:after="0" w:line="446" w:lineRule="atLeast"/>
        <w:ind w:right="-200"/>
        <w:jc w:val="both"/>
        <w:rPr>
          <w:rFonts w:ascii="Arial" w:eastAsia="Arial" w:hAnsi="Arial" w:cs="Arial"/>
          <w:sz w:val="40"/>
          <w:szCs w:val="40"/>
        </w:rPr>
      </w:pPr>
      <w:r>
        <w:rPr>
          <w:rFonts w:ascii="Arial" w:eastAsia="Arial" w:hAnsi="Arial" w:cs="Arial"/>
          <w:b/>
          <w:bCs/>
          <w:i w:val="0"/>
          <w:iCs w:val="0"/>
          <w:strike w:val="0"/>
          <w:color w:val="000000"/>
          <w:spacing w:val="0"/>
          <w:sz w:val="40"/>
          <w:szCs w:val="40"/>
          <w:u w:val="none"/>
          <w:rtl w:val="0"/>
        </w:rPr>
        <w:t>Symbols</w:t>
      </w:r>
      <w:bookmarkStart w:id="3" w:name="_page6_x64,87_y493,88"/>
      <w:bookmarkEnd w:id="3"/>
      <w:r>
        <w:rPr>
          <w:rFonts w:ascii="Arial" w:eastAsia="Arial" w:hAnsi="Arial" w:cs="Arial"/>
          <w:b/>
          <w:bCs/>
          <w:i w:val="0"/>
          <w:iCs w:val="0"/>
          <w:strike w:val="0"/>
          <w:color w:val="000000"/>
          <w:spacing w:val="0"/>
          <w:sz w:val="40"/>
          <w:szCs w:val="40"/>
          <w:u w:val="none"/>
          <w:rtl w:val="0"/>
        </w:rPr>
        <w:t xml:space="preserve"> and typographical conventions</w:t>
      </w:r>
    </w:p>
    <w:p>
      <w:pPr>
        <w:bidi w:val="0"/>
        <w:spacing w:before="281" w:after="0" w:line="223" w:lineRule="atLeast"/>
        <w:ind w:left="95" w:right="-200" w:firstLine="0"/>
        <w:jc w:val="both"/>
        <w:outlineLvl w:val="9"/>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Symbol</w:t>
      </w:r>
      <w:r>
        <w:rPr>
          <w:rFonts w:ascii="Arial" w:eastAsia="Arial" w:hAnsi="Arial" w:cs="Arial"/>
          <w:b/>
          <w:bCs/>
          <w:i w:val="0"/>
          <w:iCs w:val="0"/>
          <w:strike w:val="0"/>
          <w:color w:val="000000"/>
          <w:spacing w:val="1135"/>
          <w:sz w:val="20"/>
          <w:szCs w:val="20"/>
          <w:u w:val="none"/>
          <w:rtl w:val="0"/>
        </w:rPr>
        <w:t xml:space="preserve"> </w:t>
      </w:r>
      <w:r>
        <w:rPr>
          <w:rFonts w:ascii="Arial" w:eastAsia="Arial" w:hAnsi="Arial" w:cs="Arial"/>
          <w:b/>
          <w:bCs/>
          <w:i w:val="0"/>
          <w:iCs w:val="0"/>
          <w:strike w:val="0"/>
          <w:color w:val="000000"/>
          <w:spacing w:val="0"/>
          <w:sz w:val="20"/>
          <w:szCs w:val="20"/>
          <w:u w:val="none"/>
          <w:rtl w:val="0"/>
        </w:rPr>
        <w:t>Description / Example</w:t>
      </w:r>
      <w:r>
        <w:pict>
          <v:shape id="PathGroup" o:spid="_x0000_s1028" type="#_x0000_t75" style="width:482pt;height:207pt;margin-top:4.94pt;margin-left:69pt;mso-position-horizontal-relative:page;position:absolute;z-index:-251655168" o:allowincell="f">
            <v:imagedata r:id="rId13" o:title=""/>
            <w10:anchorlock/>
          </v:shape>
        </w:pict>
      </w:r>
    </w:p>
    <w:p>
      <w:pPr>
        <w:bidi w:val="0"/>
        <w:spacing w:before="304" w:after="0" w:line="223" w:lineRule="atLeast"/>
        <w:ind w:left="125" w:right="-200" w:firstLine="0"/>
        <w:jc w:val="both"/>
        <w:outlineLvl w:val="9"/>
        <w:rPr>
          <w:rFonts w:ascii="Arial" w:eastAsia="Arial" w:hAnsi="Arial" w:cs="Arial"/>
          <w:sz w:val="20"/>
          <w:szCs w:val="20"/>
        </w:rPr>
      </w:pPr>
      <w:r>
        <w:pict>
          <v:shape id="_x0000_i1029" type="#_x0000_t75" style="width:12pt;height:12pt" o:allowincell="f">
            <v:imagedata r:id="rId14" o:title=""/>
            <w10:anchorlock/>
          </v:shape>
        </w:pict>
      </w:r>
      <w:r>
        <w:rPr>
          <w:rFonts w:ascii="Arial" w:eastAsia="Arial" w:hAnsi="Arial" w:cs="Arial"/>
          <w:b w:val="0"/>
          <w:bCs w:val="0"/>
          <w:i w:val="0"/>
          <w:iCs w:val="0"/>
          <w:strike w:val="0"/>
          <w:color w:val="auto"/>
          <w:spacing w:val="1588"/>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Indicates important information for the proper use of the software.</w:t>
      </w:r>
      <w:r>
        <w:rPr>
          <w:rFonts w:ascii="Arial" w:eastAsia="Arial" w:hAnsi="Arial" w:cs="Arial"/>
          <w:b w:val="0"/>
          <w:bCs w:val="0"/>
          <w:i w:val="0"/>
          <w:iCs w:val="0"/>
          <w:strike w:val="0"/>
          <w:color w:val="auto"/>
          <w:spacing w:val="0"/>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Example:</w:t>
      </w:r>
    </w:p>
    <w:p>
      <w:pPr>
        <w:bidi w:val="0"/>
        <w:spacing w:before="240" w:after="0" w:line="260" w:lineRule="atLeast"/>
        <w:ind w:left="2468" w:right="295" w:firstLine="0"/>
        <w:jc w:val="left"/>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All functions are protected by user rights. If you do not have the respective right, the appropriate button is disabled.</w:t>
      </w:r>
    </w:p>
    <w:p>
      <w:pPr>
        <w:bidi w:val="0"/>
        <w:spacing w:before="435" w:after="0" w:line="260" w:lineRule="atLeast"/>
        <w:ind w:left="125" w:right="311" w:firstLine="0"/>
        <w:jc w:val="both"/>
        <w:outlineLvl w:val="9"/>
        <w:rPr>
          <w:rFonts w:ascii="Arial" w:eastAsia="Arial" w:hAnsi="Arial" w:cs="Arial"/>
          <w:sz w:val="20"/>
          <w:szCs w:val="20"/>
        </w:rPr>
      </w:pPr>
      <w:r>
        <w:pict>
          <v:shape id="_x0000_i1030" type="#_x0000_t75" style="width:12pt;height:11.84pt" o:allowincell="f">
            <v:imagedata r:id="rId15" o:title=""/>
            <w10:anchorlock/>
          </v:shape>
        </w:pict>
      </w:r>
      <w:r>
        <w:rPr>
          <w:rFonts w:ascii="Arial" w:eastAsia="Arial" w:hAnsi="Arial" w:cs="Arial"/>
          <w:b w:val="0"/>
          <w:bCs w:val="0"/>
          <w:i w:val="0"/>
          <w:iCs w:val="0"/>
          <w:strike w:val="0"/>
          <w:color w:val="auto"/>
          <w:spacing w:val="1588"/>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Indicates useful information designed to make working with the software easier. Example:</w:t>
      </w:r>
    </w:p>
    <w:p>
      <w:pPr>
        <w:bidi w:val="0"/>
        <w:spacing w:before="240" w:after="0" w:line="260" w:lineRule="atLeast"/>
        <w:ind w:left="2468" w:right="832" w:firstLine="0"/>
        <w:jc w:val="left"/>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To display the navigator permanently, in the upper right corner of the navigator, click:</w:t>
      </w:r>
    </w:p>
    <w:p>
      <w:pPr>
        <w:bidi w:val="0"/>
        <w:spacing w:before="18" w:after="0"/>
        <w:ind w:left="2498" w:right="-200" w:firstLine="0"/>
        <w:jc w:val="both"/>
        <w:outlineLvl w:val="9"/>
      </w:pPr>
      <w:r>
        <w:pict>
          <v:shape id="_x0000_i1031" type="#_x0000_t75" style="width:15.75pt;height:15pt" o:allowincell="f">
            <v:imagedata r:id="rId16" o:title=""/>
            <w10:anchorlock/>
          </v:shape>
        </w:pict>
      </w:r>
    </w:p>
    <w:p>
      <w:pPr>
        <w:bidi w:val="0"/>
        <w:spacing w:before="1" w:after="0" w:line="201" w:lineRule="atLeast"/>
        <w:ind w:left="8877" w:right="-200" w:firstLine="0"/>
        <w:jc w:val="both"/>
        <w:outlineLvl w:val="9"/>
        <w:rPr>
          <w:rFonts w:ascii="Arial" w:eastAsia="Arial" w:hAnsi="Arial" w:cs="Arial"/>
          <w:sz w:val="18"/>
          <w:szCs w:val="18"/>
        </w:rPr>
      </w:pPr>
      <w:r>
        <w:rPr>
          <w:rFonts w:ascii="Arial" w:eastAsia="Arial" w:hAnsi="Arial" w:cs="Arial"/>
          <w:b w:val="0"/>
          <w:bCs w:val="0"/>
          <w:i w:val="0"/>
          <w:iCs w:val="0"/>
          <w:strike w:val="0"/>
          <w:color w:val="000000"/>
          <w:spacing w:val="0"/>
          <w:sz w:val="18"/>
          <w:szCs w:val="18"/>
          <w:u w:val="none"/>
          <w:rtl w:val="0"/>
        </w:rPr>
        <w:t>General</w:t>
      </w:r>
    </w:p>
    <w:p>
      <w:pPr>
        <w:bidi w:val="0"/>
        <w:spacing w:before="1233" w:after="0" w:line="223" w:lineRule="atLeast"/>
        <w:ind w:left="95" w:right="-200" w:firstLine="0"/>
        <w:jc w:val="both"/>
        <w:outlineLvl w:val="9"/>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Symbol</w:t>
      </w:r>
      <w:r>
        <w:rPr>
          <w:rFonts w:ascii="Arial" w:eastAsia="Arial" w:hAnsi="Arial" w:cs="Arial"/>
          <w:b/>
          <w:bCs/>
          <w:i w:val="0"/>
          <w:iCs w:val="0"/>
          <w:strike w:val="0"/>
          <w:color w:val="000000"/>
          <w:spacing w:val="1135"/>
          <w:sz w:val="20"/>
          <w:szCs w:val="20"/>
          <w:u w:val="none"/>
          <w:rtl w:val="0"/>
        </w:rPr>
        <w:t xml:space="preserve"> </w:t>
      </w:r>
      <w:r>
        <w:rPr>
          <w:rFonts w:ascii="Arial" w:eastAsia="Arial" w:hAnsi="Arial" w:cs="Arial"/>
          <w:b/>
          <w:bCs/>
          <w:i w:val="0"/>
          <w:iCs w:val="0"/>
          <w:strike w:val="0"/>
          <w:color w:val="000000"/>
          <w:spacing w:val="0"/>
          <w:sz w:val="20"/>
          <w:szCs w:val="20"/>
          <w:u w:val="none"/>
          <w:rtl w:val="0"/>
        </w:rPr>
        <w:t>Description / Example</w:t>
      </w:r>
      <w:r>
        <w:pict>
          <v:shape id="PathGroup" o:spid="_x0000_s1032" type="#_x0000_t75" style="width:482pt;height:645pt;margin-top:52.66pt;margin-left:69pt;mso-position-horizontal-relative:page;position:absolute;z-index:-251654144" o:allowincell="f">
            <v:imagedata r:id="rId17" o:title=""/>
            <w10:anchorlock/>
          </v:shape>
        </w:pict>
      </w:r>
    </w:p>
    <w:p>
      <w:pPr>
        <w:bidi w:val="0"/>
        <w:spacing w:before="285" w:after="0" w:line="260" w:lineRule="atLeast"/>
        <w:ind w:left="125" w:right="-17" w:firstLine="0"/>
        <w:jc w:val="both"/>
        <w:outlineLvl w:val="9"/>
        <w:rPr>
          <w:rFonts w:ascii="Arial" w:eastAsia="Arial" w:hAnsi="Arial" w:cs="Arial"/>
          <w:sz w:val="20"/>
          <w:szCs w:val="20"/>
        </w:rPr>
      </w:pPr>
      <w:r>
        <w:pict>
          <v:shape id="_x0000_i1033" type="#_x0000_t75" style="width:12pt;height:11.2pt" o:allowincell="f">
            <v:imagedata r:id="rId18" o:title=""/>
            <w10:anchorlock/>
          </v:shape>
        </w:pict>
      </w:r>
      <w:r>
        <w:rPr>
          <w:rFonts w:ascii="Arial" w:eastAsia="Arial" w:hAnsi="Arial" w:cs="Arial"/>
          <w:b w:val="0"/>
          <w:bCs w:val="0"/>
          <w:i w:val="0"/>
          <w:iCs w:val="0"/>
          <w:strike w:val="0"/>
          <w:color w:val="auto"/>
          <w:spacing w:val="1588"/>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Indicates notes that, if not observed, can lead to a loss of data or put the software's support of the process at risk. Example:</w:t>
      </w:r>
    </w:p>
    <w:p>
      <w:pPr>
        <w:bidi w:val="0"/>
        <w:spacing w:before="240" w:after="0" w:line="260" w:lineRule="atLeast"/>
        <w:ind w:left="2468" w:right="166" w:firstLine="0"/>
        <w:jc w:val="left"/>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Deleting ERP locations can cause inconsistencies in the WMS data. Hence, only administrators can delete ERP locations. Before you delete an ERP location, make sure that it is not assigned to WMS locations.</w:t>
      </w:r>
    </w:p>
    <w:p>
      <w:pPr>
        <w:bidi w:val="0"/>
        <w:spacing w:before="470" w:after="0" w:line="223" w:lineRule="atLeast"/>
        <w:ind w:left="2008" w:right="-200" w:firstLine="0"/>
        <w:jc w:val="both"/>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Indicates information quoted from an external source, e.g. from a website.</w:t>
      </w:r>
      <w:r>
        <w:pict>
          <v:shape id="_x0000_s1034" type="#_x0000_t75" style="width:28.5pt;height:24pt;margin-top:22.66pt;margin-left:77.12pt;mso-position-horizontal-relative:page;position:absolute;z-index:251663360" o:allowincell="f">
            <v:imagedata r:id="rId19" o:title=""/>
            <w10:anchorlock/>
          </v:shape>
        </w:pict>
      </w:r>
    </w:p>
    <w:p>
      <w:pPr>
        <w:bidi w:val="0"/>
        <w:spacing w:before="562" w:after="330" w:line="260" w:lineRule="atLeast"/>
        <w:ind w:left="95" w:right="1111" w:firstLine="0"/>
        <w:jc w:val="both"/>
        <w:outlineLvl w:val="9"/>
        <w:rPr>
          <w:rFonts w:ascii="Arial" w:eastAsia="Arial" w:hAnsi="Arial" w:cs="Arial"/>
          <w:sz w:val="20"/>
          <w:szCs w:val="20"/>
        </w:rPr>
      </w:pPr>
      <w:r>
        <w:rPr>
          <w:rFonts w:ascii="Times New Roman" w:eastAsia="Times New Roman" w:hAnsi="Times New Roman" w:cs="Times New Roman"/>
          <w:b w:val="0"/>
          <w:bCs w:val="0"/>
          <w:i w:val="0"/>
          <w:iCs w:val="0"/>
          <w:strike w:val="0"/>
          <w:color w:val="141414"/>
          <w:spacing w:val="0"/>
          <w:sz w:val="20"/>
          <w:szCs w:val="20"/>
          <w:u w:val="none"/>
          <w:rtl w:val="0"/>
        </w:rPr>
        <w:t>✓</w:t>
      </w:r>
      <w:r>
        <w:rPr>
          <w:rFonts w:ascii="Arial" w:eastAsia="Arial" w:hAnsi="Arial" w:cs="Arial"/>
          <w:b w:val="0"/>
          <w:bCs w:val="0"/>
          <w:i w:val="0"/>
          <w:iCs w:val="0"/>
          <w:strike w:val="0"/>
          <w:color w:val="auto"/>
          <w:spacing w:val="1702"/>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Indicates a requirement that must be met before you can complete the corresponding tasks.</w:t>
      </w:r>
    </w:p>
    <w:p>
      <w:pPr>
        <w:numPr>
          <w:ilvl w:val="0"/>
          <w:numId w:val="37"/>
        </w:numPr>
        <w:bidi w:val="0"/>
        <w:spacing w:before="37" w:after="0" w:line="223" w:lineRule="atLeast"/>
        <w:ind w:right="-20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Indicates tasks you have to complete. The tasks must be completed in the specified </w:t>
      </w:r>
    </w:p>
    <w:p>
      <w:pPr>
        <w:numPr>
          <w:ilvl w:val="0"/>
          <w:numId w:val="37"/>
        </w:numPr>
        <w:bidi w:val="0"/>
        <w:spacing w:before="37" w:after="0" w:line="223" w:lineRule="atLeast"/>
        <w:ind w:right="-20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order. Example:</w:t>
      </w:r>
    </w:p>
    <w:p>
      <w:pPr>
        <w:numPr>
          <w:ilvl w:val="0"/>
          <w:numId w:val="37"/>
        </w:numPr>
        <w:bidi w:val="0"/>
        <w:spacing w:before="37" w:after="0" w:line="223" w:lineRule="atLeast"/>
        <w:ind w:right="-20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1.</w:t>
      </w:r>
      <w:r>
        <w:rPr>
          <w:rFonts w:ascii="Arial" w:eastAsia="Arial" w:hAnsi="Arial" w:cs="Arial"/>
          <w:b w:val="0"/>
          <w:bCs w:val="0"/>
          <w:i w:val="0"/>
          <w:iCs w:val="0"/>
          <w:strike w:val="0"/>
          <w:color w:val="000000"/>
          <w:spacing w:val="69"/>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Open the desired dialog.</w:t>
      </w:r>
    </w:p>
    <w:p>
      <w:pPr>
        <w:numPr>
          <w:ilvl w:val="0"/>
          <w:numId w:val="38"/>
        </w:numPr>
        <w:bidi w:val="0"/>
        <w:spacing w:before="117" w:after="0" w:line="223" w:lineRule="atLeast"/>
        <w:ind w:right="-20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In the menu bar, click: </w:t>
      </w:r>
      <w:r>
        <w:rPr>
          <w:rFonts w:ascii="Arial" w:eastAsia="Arial" w:hAnsi="Arial" w:cs="Arial"/>
          <w:b/>
          <w:bCs/>
          <w:i w:val="0"/>
          <w:iCs w:val="0"/>
          <w:strike w:val="0"/>
          <w:color w:val="000000"/>
          <w:spacing w:val="0"/>
          <w:sz w:val="20"/>
          <w:szCs w:val="20"/>
          <w:u w:val="none"/>
          <w:rtl w:val="0"/>
        </w:rPr>
        <w:t>File &gt; New</w:t>
      </w:r>
      <w:r>
        <w:rPr>
          <w:rFonts w:ascii="Arial" w:eastAsia="Arial" w:hAnsi="Arial" w:cs="Arial"/>
          <w:b w:val="0"/>
          <w:bCs w:val="0"/>
          <w:i w:val="0"/>
          <w:iCs w:val="0"/>
          <w:strike w:val="0"/>
          <w:color w:val="000000"/>
          <w:spacing w:val="0"/>
          <w:sz w:val="20"/>
          <w:szCs w:val="20"/>
          <w:u w:val="none"/>
          <w:rtl w:val="0"/>
        </w:rPr>
        <w:t>.</w:t>
      </w:r>
    </w:p>
    <w:p>
      <w:pPr>
        <w:numPr>
          <w:ilvl w:val="0"/>
          <w:numId w:val="38"/>
        </w:numPr>
        <w:bidi w:val="0"/>
        <w:spacing w:before="117" w:after="0" w:line="223" w:lineRule="atLeast"/>
        <w:ind w:right="-20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In the detail view: Enter the required data.</w:t>
      </w:r>
    </w:p>
    <w:p>
      <w:pPr>
        <w:bidi w:val="0"/>
        <w:spacing w:before="80" w:after="0" w:line="260" w:lineRule="atLeast"/>
        <w:ind w:left="2008" w:right="0" w:firstLine="0"/>
        <w:jc w:val="left"/>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This excludes tasks that depend on a condition. If the condition is not met, skip this task and continue with the next one. Example:</w:t>
      </w:r>
    </w:p>
    <w:p>
      <w:pPr>
        <w:numPr>
          <w:ilvl w:val="0"/>
          <w:numId w:val="39"/>
        </w:numPr>
        <w:bidi w:val="0"/>
        <w:spacing w:before="117" w:after="0" w:line="223" w:lineRule="atLeast"/>
        <w:ind w:right="-20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If the MBR is not in edit mode, in the icon bar, click:</w:t>
      </w:r>
      <w:r>
        <w:rPr>
          <w:rFonts w:ascii="Arial" w:eastAsia="Arial" w:hAnsi="Arial" w:cs="Arial"/>
          <w:b/>
          <w:bCs/>
          <w:i w:val="0"/>
          <w:iCs w:val="0"/>
          <w:strike w:val="0"/>
          <w:color w:val="000000"/>
          <w:spacing w:val="0"/>
          <w:sz w:val="20"/>
          <w:szCs w:val="20"/>
          <w:u w:val="none"/>
          <w:rtl w:val="0"/>
        </w:rPr>
        <w:t xml:space="preserve"> Edit</w:t>
      </w:r>
      <w:r>
        <w:rPr>
          <w:rFonts w:ascii="Arial" w:eastAsia="Arial" w:hAnsi="Arial" w:cs="Arial"/>
          <w:b w:val="0"/>
          <w:bCs w:val="0"/>
          <w:i w:val="0"/>
          <w:iCs w:val="0"/>
          <w:strike w:val="0"/>
          <w:color w:val="000000"/>
          <w:spacing w:val="0"/>
          <w:sz w:val="20"/>
          <w:szCs w:val="20"/>
          <w:u w:val="none"/>
          <w:rtl w:val="0"/>
        </w:rPr>
        <w:t>.</w:t>
      </w:r>
    </w:p>
    <w:p>
      <w:pPr>
        <w:numPr>
          <w:ilvl w:val="0"/>
          <w:numId w:val="39"/>
        </w:numPr>
        <w:bidi w:val="0"/>
        <w:spacing w:before="117" w:after="0" w:line="223" w:lineRule="atLeast"/>
        <w:ind w:right="-20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Select the basic operation in which you want to edit a material.</w:t>
      </w:r>
    </w:p>
    <w:p>
      <w:pPr>
        <w:bidi w:val="0"/>
        <w:spacing w:before="330" w:after="0" w:line="223" w:lineRule="atLeast"/>
        <w:ind w:left="95" w:right="-200" w:firstLine="0"/>
        <w:jc w:val="both"/>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–or–</w:t>
      </w:r>
      <w:r>
        <w:rPr>
          <w:rFonts w:ascii="Arial" w:eastAsia="Arial" w:hAnsi="Arial" w:cs="Arial"/>
          <w:b w:val="0"/>
          <w:bCs w:val="0"/>
          <w:i w:val="0"/>
          <w:iCs w:val="0"/>
          <w:strike w:val="0"/>
          <w:color w:val="000000"/>
          <w:spacing w:val="1457"/>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Indicates alternative tasks you can complete. Example:</w:t>
      </w:r>
    </w:p>
    <w:p>
      <w:pPr>
        <w:bidi w:val="0"/>
        <w:spacing w:before="117" w:after="0" w:line="223" w:lineRule="atLeast"/>
        <w:ind w:left="2047" w:right="-200" w:firstLine="0"/>
        <w:jc w:val="both"/>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1.</w:t>
      </w:r>
      <w:r>
        <w:rPr>
          <w:rFonts w:ascii="Arial" w:eastAsia="Arial" w:hAnsi="Arial" w:cs="Arial"/>
          <w:b w:val="0"/>
          <w:bCs w:val="0"/>
          <w:i w:val="0"/>
          <w:iCs w:val="0"/>
          <w:strike w:val="0"/>
          <w:color w:val="000000"/>
          <w:spacing w:val="69"/>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 xml:space="preserve">Click </w:t>
      </w:r>
      <w:r>
        <w:rPr>
          <w:rFonts w:ascii="Arial" w:eastAsia="Arial" w:hAnsi="Arial" w:cs="Arial"/>
          <w:b/>
          <w:bCs/>
          <w:i w:val="0"/>
          <w:iCs w:val="0"/>
          <w:strike w:val="0"/>
          <w:color w:val="000000"/>
          <w:spacing w:val="0"/>
          <w:sz w:val="20"/>
          <w:szCs w:val="20"/>
          <w:u w:val="none"/>
          <w:rtl w:val="0"/>
        </w:rPr>
        <w:t>Ok</w:t>
      </w:r>
      <w:r>
        <w:rPr>
          <w:rFonts w:ascii="Arial" w:eastAsia="Arial" w:hAnsi="Arial" w:cs="Arial"/>
          <w:b w:val="0"/>
          <w:bCs w:val="0"/>
          <w:i w:val="0"/>
          <w:iCs w:val="0"/>
          <w:strike w:val="0"/>
          <w:color w:val="000000"/>
          <w:spacing w:val="0"/>
          <w:sz w:val="20"/>
          <w:szCs w:val="20"/>
          <w:u w:val="none"/>
          <w:rtl w:val="0"/>
        </w:rPr>
        <w:t>.</w:t>
      </w:r>
    </w:p>
    <w:p>
      <w:pPr>
        <w:bidi w:val="0"/>
        <w:spacing w:before="37" w:after="0" w:line="223" w:lineRule="atLeast"/>
        <w:ind w:left="2338" w:right="-200" w:firstLine="0"/>
        <w:jc w:val="both"/>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–or–</w:t>
      </w:r>
    </w:p>
    <w:p>
      <w:pPr>
        <w:bidi w:val="0"/>
        <w:spacing w:before="37" w:after="0" w:line="223" w:lineRule="atLeast"/>
        <w:ind w:left="2338" w:right="-200" w:firstLine="0"/>
        <w:jc w:val="both"/>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On the keyboard, press [Enter].</w:t>
      </w:r>
    </w:p>
    <w:p>
      <w:pPr>
        <w:bidi w:val="0"/>
        <w:spacing w:before="295" w:after="0" w:line="260" w:lineRule="atLeast"/>
        <w:ind w:left="95" w:right="2212" w:firstLine="0"/>
        <w:jc w:val="both"/>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w:t>
      </w:r>
      <w:r>
        <w:rPr>
          <w:rFonts w:ascii="Arial" w:eastAsia="Arial" w:hAnsi="Arial" w:cs="Arial"/>
          <w:b w:val="0"/>
          <w:bCs w:val="0"/>
          <w:i w:val="0"/>
          <w:iCs w:val="0"/>
          <w:strike w:val="0"/>
          <w:color w:val="000000"/>
          <w:spacing w:val="1660"/>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Indicates the result of a task or a series of tasks. Example: ►Thefilterisdeactivated.Allentriesaredisplayed.</w:t>
      </w:r>
    </w:p>
    <w:p>
      <w:pPr>
        <w:bidi w:val="0"/>
        <w:spacing w:before="330" w:after="0" w:line="223" w:lineRule="atLeast"/>
        <w:ind w:left="95" w:right="-200" w:firstLine="0"/>
        <w:jc w:val="both"/>
        <w:outlineLvl w:val="9"/>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Bold font</w:t>
      </w:r>
      <w:r>
        <w:rPr>
          <w:rFonts w:ascii="Arial" w:eastAsia="Arial" w:hAnsi="Arial" w:cs="Arial"/>
          <w:b w:val="0"/>
          <w:bCs w:val="0"/>
          <w:i w:val="0"/>
          <w:iCs w:val="0"/>
          <w:strike w:val="0"/>
          <w:color w:val="000000"/>
          <w:spacing w:val="980"/>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 xml:space="preserve">Indicates fixed terms and texts, e.g. buttons or fields in the application window. </w:t>
      </w:r>
    </w:p>
    <w:p>
      <w:pPr>
        <w:bidi w:val="0"/>
        <w:spacing w:before="37" w:after="117" w:line="223" w:lineRule="atLeast"/>
        <w:ind w:left="2008" w:right="-200" w:firstLine="0"/>
        <w:jc w:val="both"/>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Examples:</w:t>
      </w:r>
    </w:p>
    <w:p>
      <w:pPr>
        <w:numPr>
          <w:ilvl w:val="0"/>
          <w:numId w:val="40"/>
        </w:numPr>
        <w:bidi w:val="0"/>
        <w:spacing w:before="117" w:after="0" w:line="223" w:lineRule="atLeast"/>
        <w:ind w:right="-20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Click: </w:t>
      </w:r>
      <w:r>
        <w:rPr>
          <w:rFonts w:ascii="Arial" w:eastAsia="Arial" w:hAnsi="Arial" w:cs="Arial"/>
          <w:b/>
          <w:bCs/>
          <w:i w:val="0"/>
          <w:iCs w:val="0"/>
          <w:strike w:val="0"/>
          <w:color w:val="000000"/>
          <w:spacing w:val="0"/>
          <w:sz w:val="20"/>
          <w:szCs w:val="20"/>
          <w:u w:val="none"/>
          <w:rtl w:val="0"/>
        </w:rPr>
        <w:t>Ok</w:t>
      </w:r>
      <w:r>
        <w:rPr>
          <w:rFonts w:ascii="Arial" w:eastAsia="Arial" w:hAnsi="Arial" w:cs="Arial"/>
          <w:b w:val="0"/>
          <w:bCs w:val="0"/>
          <w:i w:val="0"/>
          <w:iCs w:val="0"/>
          <w:strike w:val="0"/>
          <w:color w:val="000000"/>
          <w:spacing w:val="0"/>
          <w:sz w:val="20"/>
          <w:szCs w:val="20"/>
          <w:u w:val="none"/>
          <w:rtl w:val="0"/>
        </w:rPr>
        <w:t>.</w:t>
      </w:r>
    </w:p>
    <w:p>
      <w:pPr>
        <w:numPr>
          <w:ilvl w:val="0"/>
          <w:numId w:val="40"/>
        </w:numPr>
        <w:bidi w:val="0"/>
        <w:spacing w:before="117" w:after="0" w:line="223" w:lineRule="atLeast"/>
        <w:ind w:right="-20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In the </w:t>
      </w:r>
      <w:r>
        <w:rPr>
          <w:rFonts w:ascii="Arial" w:eastAsia="Arial" w:hAnsi="Arial" w:cs="Arial"/>
          <w:b/>
          <w:bCs/>
          <w:i w:val="0"/>
          <w:iCs w:val="0"/>
          <w:strike w:val="0"/>
          <w:color w:val="000000"/>
          <w:spacing w:val="0"/>
          <w:sz w:val="20"/>
          <w:szCs w:val="20"/>
          <w:u w:val="none"/>
          <w:rtl w:val="0"/>
        </w:rPr>
        <w:t>Material no.</w:t>
      </w:r>
      <w:r>
        <w:rPr>
          <w:rFonts w:ascii="Arial" w:eastAsia="Arial" w:hAnsi="Arial" w:cs="Arial"/>
          <w:b w:val="0"/>
          <w:bCs w:val="0"/>
          <w:i w:val="0"/>
          <w:iCs w:val="0"/>
          <w:strike w:val="0"/>
          <w:color w:val="000000"/>
          <w:spacing w:val="0"/>
          <w:sz w:val="20"/>
          <w:szCs w:val="20"/>
          <w:u w:val="none"/>
          <w:rtl w:val="0"/>
        </w:rPr>
        <w:t xml:space="preserve"> field: Select a value.</w:t>
      </w:r>
    </w:p>
    <w:p>
      <w:pPr>
        <w:bidi w:val="0"/>
        <w:spacing w:before="330" w:after="0" w:line="223" w:lineRule="atLeast"/>
        <w:ind w:left="95" w:right="-200" w:firstLine="0"/>
        <w:jc w:val="both"/>
        <w:outlineLvl w:val="9"/>
        <w:rPr>
          <w:rFonts w:ascii="Arial" w:eastAsia="Arial" w:hAnsi="Arial" w:cs="Arial"/>
          <w:sz w:val="20"/>
          <w:szCs w:val="20"/>
        </w:rPr>
      </w:pPr>
      <w:r>
        <w:rPr>
          <w:rFonts w:ascii="Arial" w:eastAsia="Arial" w:hAnsi="Arial" w:cs="Arial"/>
          <w:b w:val="0"/>
          <w:bCs w:val="0"/>
          <w:i/>
          <w:iCs/>
          <w:strike w:val="0"/>
          <w:color w:val="000000"/>
          <w:spacing w:val="0"/>
          <w:sz w:val="20"/>
          <w:szCs w:val="20"/>
          <w:u w:val="none"/>
          <w:rtl w:val="0"/>
        </w:rPr>
        <w:t>Italic font</w:t>
      </w:r>
      <w:r>
        <w:rPr>
          <w:rFonts w:ascii="Arial" w:eastAsia="Arial" w:hAnsi="Arial" w:cs="Arial"/>
          <w:b w:val="0"/>
          <w:bCs w:val="0"/>
          <w:i w:val="0"/>
          <w:iCs w:val="0"/>
          <w:strike w:val="0"/>
          <w:color w:val="000000"/>
          <w:spacing w:val="1057"/>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 xml:space="preserve">Indicates messages and information displayed in the application window or data to </w:t>
      </w:r>
    </w:p>
    <w:p>
      <w:pPr>
        <w:bidi w:val="0"/>
        <w:spacing w:before="37" w:after="0" w:line="223" w:lineRule="atLeast"/>
        <w:ind w:left="2008" w:right="-200" w:firstLine="0"/>
        <w:jc w:val="both"/>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be selected or entered by the user. Examples:</w:t>
      </w:r>
    </w:p>
    <w:p>
      <w:pPr>
        <w:numPr>
          <w:ilvl w:val="0"/>
          <w:numId w:val="41"/>
        </w:numPr>
        <w:bidi w:val="0"/>
        <w:spacing w:before="117" w:after="0" w:line="223" w:lineRule="atLeast"/>
        <w:ind w:right="-20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The message </w:t>
      </w:r>
      <w:r>
        <w:rPr>
          <w:rFonts w:ascii="Arial" w:eastAsia="Arial" w:hAnsi="Arial" w:cs="Arial"/>
          <w:b w:val="0"/>
          <w:bCs w:val="0"/>
          <w:i/>
          <w:iCs/>
          <w:strike w:val="0"/>
          <w:color w:val="000000"/>
          <w:spacing w:val="0"/>
          <w:sz w:val="20"/>
          <w:szCs w:val="20"/>
          <w:u w:val="none"/>
          <w:rtl w:val="0"/>
        </w:rPr>
        <w:t>Failed to save your data</w:t>
      </w:r>
      <w:r>
        <w:rPr>
          <w:rFonts w:ascii="Arial" w:eastAsia="Arial" w:hAnsi="Arial" w:cs="Arial"/>
          <w:b w:val="0"/>
          <w:bCs w:val="0"/>
          <w:i w:val="0"/>
          <w:iCs w:val="0"/>
          <w:strike w:val="0"/>
          <w:color w:val="000000"/>
          <w:spacing w:val="0"/>
          <w:sz w:val="20"/>
          <w:szCs w:val="20"/>
          <w:u w:val="none"/>
          <w:rtl w:val="0"/>
        </w:rPr>
        <w:t xml:space="preserve"> is displayed.</w:t>
      </w:r>
    </w:p>
    <w:p>
      <w:pPr>
        <w:numPr>
          <w:ilvl w:val="0"/>
          <w:numId w:val="41"/>
        </w:numPr>
        <w:bidi w:val="0"/>
        <w:spacing w:before="117" w:after="0" w:line="223" w:lineRule="atLeast"/>
        <w:ind w:right="-20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Enter the value </w:t>
      </w:r>
      <w:r>
        <w:rPr>
          <w:rFonts w:ascii="Arial" w:eastAsia="Arial" w:hAnsi="Arial" w:cs="Arial"/>
          <w:b w:val="0"/>
          <w:bCs w:val="0"/>
          <w:i/>
          <w:iCs/>
          <w:strike w:val="0"/>
          <w:color w:val="000000"/>
          <w:spacing w:val="0"/>
          <w:sz w:val="20"/>
          <w:szCs w:val="20"/>
          <w:u w:val="none"/>
          <w:rtl w:val="0"/>
        </w:rPr>
        <w:t>HB125</w:t>
      </w:r>
      <w:r>
        <w:rPr>
          <w:rFonts w:ascii="Arial" w:eastAsia="Arial" w:hAnsi="Arial" w:cs="Arial"/>
          <w:b w:val="0"/>
          <w:bCs w:val="0"/>
          <w:i w:val="0"/>
          <w:iCs w:val="0"/>
          <w:strike w:val="0"/>
          <w:color w:val="000000"/>
          <w:spacing w:val="0"/>
          <w:sz w:val="20"/>
          <w:szCs w:val="20"/>
          <w:u w:val="none"/>
          <w:rtl w:val="0"/>
        </w:rPr>
        <w:t>.</w:t>
      </w:r>
    </w:p>
    <w:p>
      <w:pPr>
        <w:numPr>
          <w:ilvl w:val="0"/>
          <w:numId w:val="41"/>
        </w:numPr>
        <w:bidi w:val="0"/>
        <w:spacing w:before="117" w:after="0" w:line="223" w:lineRule="atLeast"/>
        <w:ind w:right="-20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The equipment is set to status </w:t>
      </w:r>
      <w:r>
        <w:rPr>
          <w:rFonts w:ascii="Arial" w:eastAsia="Arial" w:hAnsi="Arial" w:cs="Arial"/>
          <w:b w:val="0"/>
          <w:bCs w:val="0"/>
          <w:i/>
          <w:iCs/>
          <w:strike w:val="0"/>
          <w:color w:val="000000"/>
          <w:spacing w:val="0"/>
          <w:sz w:val="20"/>
          <w:szCs w:val="20"/>
          <w:u w:val="none"/>
          <w:rtl w:val="0"/>
        </w:rPr>
        <w:t>Allocated</w:t>
      </w:r>
      <w:r>
        <w:rPr>
          <w:rFonts w:ascii="Arial" w:eastAsia="Arial" w:hAnsi="Arial" w:cs="Arial"/>
          <w:b w:val="0"/>
          <w:bCs w:val="0"/>
          <w:i w:val="0"/>
          <w:iCs w:val="0"/>
          <w:strike w:val="0"/>
          <w:color w:val="000000"/>
          <w:spacing w:val="0"/>
          <w:sz w:val="20"/>
          <w:szCs w:val="20"/>
          <w:u w:val="none"/>
          <w:rtl w:val="0"/>
        </w:rPr>
        <w:t>.</w:t>
      </w:r>
    </w:p>
    <w:p>
      <w:pPr>
        <w:bidi w:val="0"/>
        <w:spacing w:before="0" w:after="0" w:line="201" w:lineRule="atLeast"/>
        <w:ind w:left="8877" w:right="-200" w:firstLine="0"/>
        <w:jc w:val="both"/>
        <w:outlineLvl w:val="9"/>
        <w:rPr>
          <w:rFonts w:ascii="Arial" w:eastAsia="Arial" w:hAnsi="Arial" w:cs="Arial"/>
          <w:sz w:val="18"/>
          <w:szCs w:val="18"/>
        </w:rPr>
      </w:pPr>
      <w:r>
        <w:rPr>
          <w:rFonts w:ascii="Arial" w:eastAsia="Arial" w:hAnsi="Arial" w:cs="Arial"/>
          <w:b w:val="0"/>
          <w:bCs w:val="0"/>
          <w:i w:val="0"/>
          <w:iCs w:val="0"/>
          <w:strike w:val="0"/>
          <w:color w:val="000000"/>
          <w:spacing w:val="0"/>
          <w:sz w:val="18"/>
          <w:szCs w:val="18"/>
          <w:u w:val="none"/>
          <w:rtl w:val="0"/>
        </w:rPr>
        <w:t>General</w:t>
      </w:r>
    </w:p>
    <w:p>
      <w:pPr>
        <w:bidi w:val="0"/>
        <w:spacing w:before="1233" w:after="0" w:line="223" w:lineRule="atLeast"/>
        <w:ind w:left="95" w:right="-200" w:firstLine="0"/>
        <w:jc w:val="both"/>
        <w:outlineLvl w:val="9"/>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Symbol</w:t>
      </w:r>
      <w:r>
        <w:rPr>
          <w:rFonts w:ascii="Arial" w:eastAsia="Arial" w:hAnsi="Arial" w:cs="Arial"/>
          <w:b/>
          <w:bCs/>
          <w:i w:val="0"/>
          <w:iCs w:val="0"/>
          <w:strike w:val="0"/>
          <w:color w:val="000000"/>
          <w:spacing w:val="1135"/>
          <w:sz w:val="20"/>
          <w:szCs w:val="20"/>
          <w:u w:val="none"/>
          <w:rtl w:val="0"/>
        </w:rPr>
        <w:t xml:space="preserve"> </w:t>
      </w:r>
      <w:r>
        <w:rPr>
          <w:rFonts w:ascii="Arial" w:eastAsia="Arial" w:hAnsi="Arial" w:cs="Arial"/>
          <w:b/>
          <w:bCs/>
          <w:i w:val="0"/>
          <w:iCs w:val="0"/>
          <w:strike w:val="0"/>
          <w:color w:val="000000"/>
          <w:spacing w:val="0"/>
          <w:sz w:val="20"/>
          <w:szCs w:val="20"/>
          <w:u w:val="none"/>
          <w:rtl w:val="0"/>
        </w:rPr>
        <w:t>Description / Example</w:t>
      </w:r>
      <w:r>
        <w:pict>
          <v:shape id="PathGroup" o:spid="_x0000_s1035" type="#_x0000_t75" href="https://www.koerber-pharma.com" target="_blank" style="width:482pt;height:335pt;margin-top:52.66pt;margin-left:69pt;mso-position-horizontal-relative:page;position:absolute;z-index:-251652096" o:allowincell="f">
            <v:imagedata r:id="rId20" o:title=""/>
            <w10:anchorlock/>
          </v:shape>
        </w:pict>
      </w:r>
    </w:p>
    <w:p>
      <w:pPr>
        <w:bidi w:val="0"/>
        <w:spacing w:before="320" w:after="0" w:line="223" w:lineRule="atLeast"/>
        <w:ind w:left="95" w:right="-200" w:firstLine="0"/>
        <w:jc w:val="both"/>
        <w:outlineLvl w:val="9"/>
        <w:rPr>
          <w:rFonts w:ascii="Arial" w:eastAsia="Arial" w:hAnsi="Arial" w:cs="Arial"/>
          <w:sz w:val="20"/>
          <w:szCs w:val="20"/>
        </w:rPr>
      </w:pPr>
      <w:hyperlink r:id="rId21" w:history="1">
        <w:r>
          <w:rPr>
            <w:rFonts w:ascii="Arial" w:eastAsia="Arial" w:hAnsi="Arial" w:cs="Arial"/>
            <w:b w:val="0"/>
            <w:bCs w:val="0"/>
            <w:i w:val="0"/>
            <w:iCs w:val="0"/>
            <w:strike w:val="0"/>
            <w:color w:val="3572B0"/>
            <w:spacing w:val="0"/>
            <w:sz w:val="20"/>
            <w:szCs w:val="20"/>
            <w:u w:val="none"/>
            <w:rtl w:val="0"/>
          </w:rPr>
          <w:t>Blue font</w:t>
        </w:r>
      </w:hyperlink>
      <w:r>
        <w:rPr>
          <w:rFonts w:ascii="Arial" w:eastAsia="Arial" w:hAnsi="Arial" w:cs="Arial"/>
          <w:b w:val="0"/>
          <w:bCs w:val="0"/>
          <w:i w:val="0"/>
          <w:iCs w:val="0"/>
          <w:strike w:val="0"/>
          <w:color w:val="auto"/>
          <w:spacing w:val="1068"/>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Indicates cross-references which can be clicked for further information.</w:t>
      </w:r>
    </w:p>
    <w:p>
      <w:pPr>
        <w:bidi w:val="0"/>
        <w:spacing w:before="37" w:after="0" w:line="223" w:lineRule="atLeast"/>
        <w:ind w:left="2008" w:right="-200" w:firstLine="0"/>
        <w:jc w:val="both"/>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Example: See section: </w:t>
      </w:r>
      <w:hyperlink r:id="rId22" w:history="1">
        <w:r>
          <w:rPr>
            <w:rFonts w:ascii="Arial" w:eastAsia="Arial" w:hAnsi="Arial" w:cs="Arial"/>
            <w:b w:val="0"/>
            <w:bCs w:val="0"/>
            <w:i w:val="0"/>
            <w:iCs w:val="0"/>
            <w:strike w:val="0"/>
            <w:color w:val="3572B0"/>
            <w:spacing w:val="0"/>
            <w:sz w:val="20"/>
            <w:szCs w:val="20"/>
            <w:u w:val="none"/>
            <w:rtl w:val="0"/>
          </w:rPr>
          <w:t>"Dialog" title</w:t>
        </w:r>
      </w:hyperlink>
      <w:r>
        <w:rPr>
          <w:rFonts w:ascii="Arial" w:eastAsia="Arial" w:hAnsi="Arial" w:cs="Arial"/>
          <w:b w:val="0"/>
          <w:bCs w:val="0"/>
          <w:i w:val="0"/>
          <w:iCs w:val="0"/>
          <w:strike w:val="0"/>
          <w:color w:val="000000"/>
          <w:spacing w:val="0"/>
          <w:sz w:val="20"/>
          <w:szCs w:val="20"/>
          <w:u w:val="none"/>
          <w:rtl w:val="0"/>
        </w:rPr>
        <w:t>.</w:t>
      </w:r>
    </w:p>
    <w:p>
      <w:pPr>
        <w:bidi w:val="0"/>
        <w:spacing w:before="80" w:after="0" w:line="260" w:lineRule="atLeast"/>
        <w:ind w:left="2008" w:right="22" w:firstLine="0"/>
        <w:jc w:val="left"/>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Also indicates cross-references to an external source of information, e.g. a specific web address.</w:t>
      </w:r>
    </w:p>
    <w:p>
      <w:pPr>
        <w:bidi w:val="0"/>
        <w:spacing w:before="37" w:after="0" w:line="223" w:lineRule="atLeast"/>
        <w:ind w:left="2008" w:right="-200" w:firstLine="0"/>
        <w:jc w:val="both"/>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Example: For further information see: </w:t>
      </w:r>
      <w:hyperlink r:id="rId22" w:history="1">
        <w:r>
          <w:rPr>
            <w:rFonts w:ascii="Arial" w:eastAsia="Arial" w:hAnsi="Arial" w:cs="Arial"/>
            <w:b w:val="0"/>
            <w:bCs w:val="0"/>
            <w:i w:val="0"/>
            <w:iCs w:val="0"/>
            <w:strike w:val="0"/>
            <w:color w:val="3572B0"/>
            <w:spacing w:val="0"/>
            <w:sz w:val="20"/>
            <w:szCs w:val="20"/>
            <w:u w:val="none"/>
            <w:rtl w:val="0"/>
          </w:rPr>
          <w:t>www.koerber-pharma.com</w:t>
        </w:r>
      </w:hyperlink>
      <w:r>
        <w:rPr>
          <w:rFonts w:ascii="Arial" w:eastAsia="Arial" w:hAnsi="Arial" w:cs="Arial"/>
          <w:b w:val="0"/>
          <w:bCs w:val="0"/>
          <w:i w:val="0"/>
          <w:iCs w:val="0"/>
          <w:strike w:val="0"/>
          <w:color w:val="000000"/>
          <w:spacing w:val="0"/>
          <w:sz w:val="20"/>
          <w:szCs w:val="20"/>
          <w:u w:val="none"/>
          <w:rtl w:val="0"/>
        </w:rPr>
        <w:t>.</w:t>
      </w:r>
    </w:p>
    <w:p>
      <w:pPr>
        <w:bidi w:val="0"/>
        <w:spacing w:before="295" w:after="0" w:line="260" w:lineRule="atLeast"/>
        <w:ind w:left="95" w:right="199" w:firstLine="0"/>
        <w:jc w:val="left"/>
        <w:outlineLvl w:val="9"/>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Menu &gt;</w:t>
      </w:r>
      <w:r>
        <w:rPr>
          <w:rFonts w:ascii="Arial" w:eastAsia="Arial" w:hAnsi="Arial" w:cs="Arial"/>
          <w:b w:val="0"/>
          <w:bCs w:val="0"/>
          <w:i w:val="0"/>
          <w:iCs w:val="0"/>
          <w:strike w:val="0"/>
          <w:color w:val="000000"/>
          <w:spacing w:val="1163"/>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 xml:space="preserve">Indicates a navigator or menu path via which you can open a dialog or execute a </w:t>
      </w:r>
      <w:r>
        <w:rPr>
          <w:rFonts w:ascii="Arial" w:eastAsia="Arial" w:hAnsi="Arial" w:cs="Arial"/>
          <w:b/>
          <w:bCs/>
          <w:i w:val="0"/>
          <w:iCs w:val="0"/>
          <w:strike w:val="0"/>
          <w:color w:val="000000"/>
          <w:spacing w:val="0"/>
          <w:sz w:val="20"/>
          <w:szCs w:val="20"/>
          <w:u w:val="none"/>
          <w:rtl w:val="0"/>
        </w:rPr>
        <w:t>Menu item &gt; ...</w:t>
      </w:r>
      <w:r>
        <w:rPr>
          <w:rFonts w:ascii="Arial" w:eastAsia="Arial" w:hAnsi="Arial" w:cs="Arial"/>
          <w:b w:val="0"/>
          <w:bCs w:val="0"/>
          <w:i w:val="0"/>
          <w:iCs w:val="0"/>
          <w:strike w:val="0"/>
          <w:color w:val="000000"/>
          <w:spacing w:val="474"/>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function. Examples:</w:t>
      </w:r>
    </w:p>
    <w:p>
      <w:pPr>
        <w:numPr>
          <w:ilvl w:val="0"/>
          <w:numId w:val="42"/>
        </w:numPr>
        <w:bidi w:val="0"/>
        <w:spacing w:before="117" w:after="0" w:line="223" w:lineRule="atLeast"/>
        <w:ind w:right="-20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In the navigator, select:</w:t>
      </w:r>
      <w:r>
        <w:rPr>
          <w:rFonts w:ascii="Arial" w:eastAsia="Arial" w:hAnsi="Arial" w:cs="Arial"/>
          <w:b/>
          <w:bCs/>
          <w:i w:val="0"/>
          <w:iCs w:val="0"/>
          <w:strike w:val="0"/>
          <w:color w:val="000000"/>
          <w:spacing w:val="0"/>
          <w:sz w:val="20"/>
          <w:szCs w:val="20"/>
          <w:u w:val="none"/>
          <w:rtl w:val="0"/>
        </w:rPr>
        <w:t xml:space="preserve"> Master Data &gt; Material Master Data &gt; Material</w:t>
      </w:r>
      <w:r>
        <w:rPr>
          <w:rFonts w:ascii="Arial" w:eastAsia="Arial" w:hAnsi="Arial" w:cs="Arial"/>
          <w:b w:val="0"/>
          <w:bCs w:val="0"/>
          <w:i w:val="0"/>
          <w:iCs w:val="0"/>
          <w:strike w:val="0"/>
          <w:color w:val="000000"/>
          <w:spacing w:val="0"/>
          <w:sz w:val="20"/>
          <w:szCs w:val="20"/>
          <w:u w:val="none"/>
          <w:rtl w:val="0"/>
        </w:rPr>
        <w:t>.</w:t>
      </w:r>
    </w:p>
    <w:p>
      <w:pPr>
        <w:numPr>
          <w:ilvl w:val="0"/>
          <w:numId w:val="42"/>
        </w:numPr>
        <w:bidi w:val="0"/>
        <w:spacing w:before="117" w:after="0" w:line="223" w:lineRule="atLeast"/>
        <w:ind w:right="-20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 xml:space="preserve">In the menu bar, click: </w:t>
      </w:r>
      <w:r>
        <w:rPr>
          <w:rFonts w:ascii="Arial" w:eastAsia="Arial" w:hAnsi="Arial" w:cs="Arial"/>
          <w:b/>
          <w:bCs/>
          <w:i w:val="0"/>
          <w:iCs w:val="0"/>
          <w:strike w:val="0"/>
          <w:color w:val="000000"/>
          <w:spacing w:val="0"/>
          <w:sz w:val="20"/>
          <w:szCs w:val="20"/>
          <w:u w:val="none"/>
          <w:rtl w:val="0"/>
        </w:rPr>
        <w:t>Help &gt; About</w:t>
      </w:r>
      <w:r>
        <w:rPr>
          <w:rFonts w:ascii="Arial" w:eastAsia="Arial" w:hAnsi="Arial" w:cs="Arial"/>
          <w:b w:val="0"/>
          <w:bCs w:val="0"/>
          <w:i w:val="0"/>
          <w:iCs w:val="0"/>
          <w:strike w:val="0"/>
          <w:color w:val="000000"/>
          <w:spacing w:val="0"/>
          <w:sz w:val="20"/>
          <w:szCs w:val="20"/>
          <w:u w:val="none"/>
          <w:rtl w:val="0"/>
        </w:rPr>
        <w:t>.</w:t>
      </w:r>
    </w:p>
    <w:p>
      <w:pPr>
        <w:bidi w:val="0"/>
        <w:spacing w:before="330" w:after="0" w:line="223" w:lineRule="atLeast"/>
        <w:ind w:left="95" w:right="-200" w:firstLine="0"/>
        <w:jc w:val="both"/>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"Quotation marks"</w:t>
      </w:r>
      <w:r>
        <w:rPr>
          <w:rFonts w:ascii="Arial" w:eastAsia="Arial" w:hAnsi="Arial" w:cs="Arial"/>
          <w:b w:val="0"/>
          <w:bCs w:val="0"/>
          <w:i w:val="0"/>
          <w:iCs w:val="0"/>
          <w:strike w:val="0"/>
          <w:color w:val="000000"/>
          <w:spacing w:val="249"/>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 xml:space="preserve">Indicates emphasis, e.g. additional highlighting of terms in the application window or </w:t>
      </w:r>
    </w:p>
    <w:p>
      <w:pPr>
        <w:bidi w:val="0"/>
        <w:spacing w:before="37" w:after="0" w:line="223" w:lineRule="atLeast"/>
        <w:ind w:left="2008" w:right="-200" w:firstLine="0"/>
        <w:jc w:val="both"/>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specific terms used in this documentation. Example:</w:t>
      </w:r>
    </w:p>
    <w:p>
      <w:pPr>
        <w:numPr>
          <w:ilvl w:val="0"/>
          <w:numId w:val="43"/>
        </w:numPr>
        <w:bidi w:val="0"/>
        <w:spacing w:before="80" w:after="0" w:line="260" w:lineRule="atLeast"/>
        <w:ind w:right="291"/>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This documentation uses the terms "application window", "work areas", and "dialog".</w:t>
      </w:r>
    </w:p>
    <w:p>
      <w:pPr>
        <w:bidi w:val="0"/>
        <w:spacing w:before="330" w:after="117" w:line="223" w:lineRule="atLeast"/>
        <w:ind w:left="95" w:right="-200" w:firstLine="0"/>
        <w:jc w:val="both"/>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[Key]</w:t>
      </w:r>
      <w:r>
        <w:rPr>
          <w:rFonts w:ascii="Arial" w:eastAsia="Arial" w:hAnsi="Arial" w:cs="Arial"/>
          <w:b w:val="0"/>
          <w:bCs w:val="0"/>
          <w:i w:val="0"/>
          <w:iCs w:val="0"/>
          <w:strike w:val="0"/>
          <w:color w:val="000000"/>
          <w:spacing w:val="1402"/>
          <w:sz w:val="20"/>
          <w:szCs w:val="20"/>
          <w:u w:val="none"/>
          <w:rtl w:val="0"/>
        </w:rPr>
        <w:t xml:space="preserve"> </w:t>
      </w:r>
      <w:r>
        <w:rPr>
          <w:rFonts w:ascii="Arial" w:eastAsia="Arial" w:hAnsi="Arial" w:cs="Arial"/>
          <w:b w:val="0"/>
          <w:bCs w:val="0"/>
          <w:i w:val="0"/>
          <w:iCs w:val="0"/>
          <w:strike w:val="0"/>
          <w:color w:val="000000"/>
          <w:spacing w:val="0"/>
          <w:sz w:val="20"/>
          <w:szCs w:val="20"/>
          <w:u w:val="none"/>
          <w:rtl w:val="0"/>
        </w:rPr>
        <w:t>Indicates a key on the keyboard. Examples:</w:t>
      </w:r>
    </w:p>
    <w:p>
      <w:pPr>
        <w:numPr>
          <w:ilvl w:val="0"/>
          <w:numId w:val="44"/>
        </w:numPr>
        <w:bidi w:val="0"/>
        <w:spacing w:before="80" w:after="0" w:line="223" w:lineRule="atLeast"/>
        <w:ind w:right="-200"/>
        <w:jc w:val="both"/>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On the keyboard, press [Enter].</w:t>
      </w:r>
    </w:p>
    <w:p>
      <w:pPr>
        <w:numPr>
          <w:ilvl w:val="0"/>
          <w:numId w:val="44"/>
        </w:numPr>
        <w:bidi w:val="0"/>
        <w:spacing w:before="80" w:after="0" w:line="260" w:lineRule="atLeast"/>
        <w:ind w:right="51"/>
        <w:jc w:val="left"/>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To open a pop-up dialog to display the shortcuts for keyboard operation, press [CTRL]+[ALT]+[L].</w:t>
      </w:r>
    </w:p>
    <w:p>
      <w:pPr>
        <w:numPr>
          <w:ilvl w:val="0"/>
          <w:numId w:val="45"/>
        </w:numPr>
        <w:bidi w:val="0"/>
        <w:spacing w:before="490" w:after="0" w:line="446" w:lineRule="atLeast"/>
        <w:ind w:right="-200"/>
        <w:jc w:val="both"/>
        <w:rPr>
          <w:rFonts w:ascii="Arial" w:eastAsia="Arial" w:hAnsi="Arial" w:cs="Arial"/>
          <w:sz w:val="40"/>
          <w:szCs w:val="40"/>
        </w:rPr>
      </w:pPr>
      <w:r>
        <w:rPr>
          <w:rFonts w:ascii="Arial" w:eastAsia="Arial" w:hAnsi="Arial" w:cs="Arial"/>
          <w:b/>
          <w:bCs/>
          <w:i w:val="0"/>
          <w:iCs w:val="0"/>
          <w:strike w:val="0"/>
          <w:color w:val="000000"/>
          <w:spacing w:val="0"/>
          <w:sz w:val="40"/>
          <w:szCs w:val="40"/>
          <w:u w:val="none"/>
          <w:rtl w:val="0"/>
        </w:rPr>
        <w:t>Miscellaneous</w:t>
      </w:r>
      <w:bookmarkStart w:id="4" w:name="_page8_x64,87_y430,38"/>
      <w:bookmarkEnd w:id="4"/>
    </w:p>
    <w:p>
      <w:pPr>
        <w:bidi w:val="0"/>
        <w:spacing w:before="119" w:after="0" w:line="260" w:lineRule="atLeast"/>
        <w:ind w:left="0" w:right="67" w:firstLine="0"/>
        <w:jc w:val="left"/>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The dialogs and their content in your installation may differ slightly from the examples and screenshots in this document due to configuration and parameterization.</w:t>
      </w:r>
    </w:p>
    <w:p>
      <w:pPr>
        <w:bidi w:val="0"/>
        <w:spacing w:before="0" w:after="0" w:line="259" w:lineRule="atLeast"/>
        <w:ind w:left="0" w:right="222" w:firstLine="0"/>
        <w:jc w:val="left"/>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In addition, corporate design elements may look different in your application, e.g. company and product logos. Also dialog icons may look different, but are placed at the same position in the dialog.</w:t>
      </w:r>
    </w:p>
    <w:p>
      <w:pPr>
        <w:bidi w:val="0"/>
        <w:spacing w:before="81" w:after="0" w:line="260" w:lineRule="atLeast"/>
        <w:ind w:left="0" w:right="33" w:firstLine="0"/>
        <w:jc w:val="left"/>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To ensure readability, the use of gender-neutral phrasing may sometimes be omitted. However, the text is meant to always address all genders.</w:t>
      </w:r>
    </w:p>
    <w:p>
      <w:pPr>
        <w:sectPr>
          <w:headerReference w:type="default" r:id="rId23"/>
          <w:footerReference w:type="default" r:id="rId24"/>
          <w:headerReference w:type="first" r:id="rId25"/>
          <w:footerReference w:type="first" r:id="rId26"/>
          <w:pgSz w:w="11906" w:h="16838"/>
          <w:pgMar w:top="1000" w:right="900" w:bottom="1660" w:left="1417" w:header="560" w:footer="520"/>
          <w:cols w:space="708"/>
          <w:titlePg/>
        </w:sectPr>
      </w:pPr>
    </w:p>
    <w:p>
      <w:pPr>
        <w:bidi w:val="0"/>
        <w:spacing w:before="593" w:after="0" w:line="491" w:lineRule="atLeast"/>
        <w:ind w:left="0" w:right="-200" w:firstLine="0"/>
        <w:jc w:val="both"/>
        <w:outlineLvl w:val="0"/>
        <w:rPr>
          <w:rFonts w:ascii="Arial" w:eastAsia="Arial" w:hAnsi="Arial" w:cs="Arial"/>
          <w:sz w:val="44"/>
          <w:szCs w:val="44"/>
        </w:rPr>
      </w:pPr>
      <w:bookmarkStart w:id="5" w:name="_page9_x64,87_y98,88"/>
      <w:bookmarkEnd w:id="5"/>
      <w:r>
        <w:rPr>
          <w:rFonts w:ascii="Arial" w:eastAsia="Arial" w:hAnsi="Arial" w:cs="Arial"/>
          <w:b/>
          <w:bCs/>
          <w:i w:val="0"/>
          <w:iCs w:val="0"/>
          <w:strike w:val="0"/>
          <w:color w:val="000000"/>
          <w:spacing w:val="0"/>
          <w:sz w:val="44"/>
          <w:szCs w:val="44"/>
          <w:u w:val="none"/>
          <w:rtl w:val="0"/>
        </w:rPr>
        <w:t xml:space="preserve">2 </w:t>
      </w:r>
      <w:r>
        <w:rPr>
          <w:rFonts w:ascii="Arial" w:eastAsia="Arial" w:hAnsi="Arial" w:cs="Arial"/>
          <w:b/>
          <w:bCs/>
          <w:i w:val="0"/>
          <w:iCs w:val="0"/>
          <w:strike w:val="0"/>
          <w:color w:val="000000"/>
          <w:spacing w:val="33"/>
          <w:sz w:val="44"/>
          <w:szCs w:val="44"/>
          <w:u w:val="none"/>
          <w:rtl w:val="0"/>
        </w:rPr>
        <w:t xml:space="preserve"> </w:t>
      </w:r>
      <w:r>
        <w:rPr>
          <w:rFonts w:ascii="Arial" w:eastAsia="Arial" w:hAnsi="Arial" w:cs="Arial"/>
          <w:b/>
          <w:bCs/>
          <w:i w:val="0"/>
          <w:iCs w:val="0"/>
          <w:strike w:val="0"/>
          <w:color w:val="000000"/>
          <w:spacing w:val="0"/>
          <w:sz w:val="44"/>
          <w:szCs w:val="44"/>
          <w:u w:val="none"/>
          <w:rtl w:val="0"/>
        </w:rPr>
        <w:t>Abbreviations / Definition of Terms</w:t>
      </w:r>
    </w:p>
    <w:p>
      <w:pPr>
        <w:bidi w:val="0"/>
        <w:spacing w:before="278" w:after="0" w:line="223" w:lineRule="atLeast"/>
        <w:ind w:left="95" w:right="-200" w:firstLine="0"/>
        <w:jc w:val="both"/>
        <w:outlineLvl w:val="9"/>
        <w:rPr>
          <w:rFonts w:ascii="Arial" w:eastAsia="Arial" w:hAnsi="Arial" w:cs="Arial"/>
          <w:sz w:val="20"/>
          <w:szCs w:val="20"/>
        </w:rPr>
      </w:pPr>
      <w:r>
        <w:rPr>
          <w:rFonts w:ascii="Arial" w:eastAsia="Arial" w:hAnsi="Arial" w:cs="Arial"/>
          <w:b/>
          <w:bCs/>
          <w:i w:val="0"/>
          <w:iCs w:val="0"/>
          <w:strike w:val="0"/>
          <w:color w:val="000000"/>
          <w:spacing w:val="0"/>
          <w:sz w:val="20"/>
          <w:szCs w:val="20"/>
          <w:u w:val="none"/>
          <w:rtl w:val="0"/>
        </w:rPr>
        <w:t>Abbreviation / Term</w:t>
      </w:r>
      <w:r>
        <w:rPr>
          <w:rFonts w:ascii="Arial" w:eastAsia="Arial" w:hAnsi="Arial" w:cs="Arial"/>
          <w:b/>
          <w:bCs/>
          <w:i w:val="0"/>
          <w:iCs w:val="0"/>
          <w:strike w:val="0"/>
          <w:color w:val="000000"/>
          <w:spacing w:val="282"/>
          <w:sz w:val="20"/>
          <w:szCs w:val="20"/>
          <w:u w:val="none"/>
          <w:rtl w:val="0"/>
        </w:rPr>
        <w:t xml:space="preserve"> </w:t>
      </w:r>
      <w:r>
        <w:rPr>
          <w:rFonts w:ascii="Arial" w:eastAsia="Arial" w:hAnsi="Arial" w:cs="Arial"/>
          <w:b/>
          <w:bCs/>
          <w:i w:val="0"/>
          <w:iCs w:val="0"/>
          <w:strike w:val="0"/>
          <w:color w:val="000000"/>
          <w:spacing w:val="0"/>
          <w:sz w:val="20"/>
          <w:szCs w:val="20"/>
          <w:u w:val="none"/>
          <w:rtl w:val="0"/>
        </w:rPr>
        <w:t>Description</w:t>
      </w:r>
      <w:r>
        <w:pict>
          <v:shape id="PathGroup" o:spid="_x0000_s1036" type="#_x0000_t75" style="width:482pt;height:608pt;margin-top:4.83pt;margin-left:69pt;mso-position-horizontal-relative:page;position:absolute;z-index:-251651072" o:allowincell="f">
            <v:imagedata r:id="rId27" o:title=""/>
            <w10:anchorlock/>
          </v:shape>
        </w:pict>
      </w:r>
    </w:p>
    <w:p>
      <w:r>
        <w:rPr>
          <w:b/>
          <w:color w:val="FF0000"/>
          <w:sz w:val="24"/>
        </w:rPr>
        <w:t>This document was truncated here because it was created in the Evaluation Mode.</w:t>
      </w:r>
    </w:p>
    <w:sectPr>
      <w:headerReference w:type="default" r:id="rId28"/>
      <w:footerReference w:type="default" r:id="rId29"/>
      <w:headerReference w:type="first" r:id="rId30"/>
      <w:footerReference w:type="first" r:id="rId31"/>
      <w:pgSz w:w="11906" w:h="16838"/>
      <w:pgMar w:top="1480" w:right="907" w:bottom="1660" w:left="1417" w:header="560" w:footer="520"/>
      <w:cols w:space="708"/>
      <w:titlePg/>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bidi w:val="0"/>
      <w:spacing w:before="0" w:after="0" w:line="178" w:lineRule="exact"/>
      <w:ind w:left="0" w:right="-200" w:firstLine="0"/>
      <w:jc w:val="both"/>
      <w:rPr>
        <w:rFonts w:ascii="Arial" w:eastAsia="Arial" w:hAnsi="Arial" w:cs="Arial"/>
        <w:sz w:val="16"/>
        <w:szCs w:val="16"/>
      </w:rPr>
    </w:pPr>
    <w:r>
      <w:rPr>
        <w:rFonts w:ascii="Arial" w:eastAsia="Arial" w:hAnsi="Arial" w:cs="Arial"/>
        <w:b w:val="0"/>
        <w:bCs w:val="0"/>
        <w:i w:val="0"/>
        <w:iCs w:val="0"/>
        <w:strike w:val="0"/>
        <w:color w:val="000000"/>
        <w:spacing w:val="0"/>
        <w:sz w:val="16"/>
        <w:szCs w:val="16"/>
        <w:u w:val="none"/>
        <w:rtl w:val="0"/>
      </w:rPr>
      <w:t>PAS-X MES Standard · Valid as of software version V3.3.2/00 · Document version 1.3 · &lt;Confidential&gt;</w:t>
    </w:r>
    <w:r>
      <w:rPr>
        <w:rFonts w:ascii="Arial" w:eastAsia="Arial" w:hAnsi="Arial" w:cs="Arial"/>
        <w:b w:val="0"/>
        <w:bCs w:val="0"/>
        <w:i w:val="0"/>
        <w:iCs w:val="0"/>
        <w:strike w:val="0"/>
        <w:color w:val="000000"/>
        <w:spacing w:val="2203"/>
        <w:sz w:val="16"/>
        <w:szCs w:val="16"/>
        <w:u w:val="none"/>
        <w:rtl w:val="0"/>
      </w:rPr>
      <w:t xml:space="preserve"> </w:t>
    </w:r>
    <w:r>
      <w:rPr>
        <w:rFonts w:ascii="Arial" w:eastAsia="Arial" w:hAnsi="Arial" w:cs="Arial"/>
        <w:b w:val="0"/>
        <w:bCs w:val="0"/>
        <w:i w:val="0"/>
        <w:iCs w:val="0"/>
        <w:strike w:val="0"/>
        <w:color w:val="000000"/>
        <w:spacing w:val="0"/>
        <w:sz w:val="16"/>
        <w:szCs w:val="16"/>
        <w:u w:val="none"/>
        <w:rtl w:val="0"/>
      </w:rPr>
      <w:fldChar w:fldCharType="begin"/>
    </w:r>
    <w:r>
      <w:rPr>
        <w:rFonts w:ascii="Arial" w:eastAsia="Arial" w:hAnsi="Arial" w:cs="Arial"/>
        <w:b w:val="0"/>
        <w:bCs w:val="0"/>
        <w:i w:val="0"/>
        <w:iCs w:val="0"/>
        <w:strike w:val="0"/>
        <w:color w:val="000000"/>
        <w:spacing w:val="0"/>
        <w:sz w:val="16"/>
        <w:szCs w:val="16"/>
        <w:u w:val="none"/>
        <w:rtl w:val="0"/>
      </w:rPr>
      <w:instrText xml:space="preserve"> PAGE </w:instrText>
    </w:r>
    <w:r>
      <w:rPr>
        <w:rFonts w:ascii="Arial" w:eastAsia="Arial" w:hAnsi="Arial" w:cs="Arial"/>
        <w:b w:val="0"/>
        <w:bCs w:val="0"/>
        <w:i w:val="0"/>
        <w:iCs w:val="0"/>
        <w:strike w:val="0"/>
        <w:color w:val="000000"/>
        <w:spacing w:val="0"/>
        <w:sz w:val="16"/>
        <w:szCs w:val="16"/>
        <w:u w:val="none"/>
        <w:rtl w:val="0"/>
      </w:rPr>
      <w:fldChar w:fldCharType="separate"/>
    </w:r>
    <w:r>
      <w:rPr>
        <w:rFonts w:ascii="Arial" w:eastAsia="Arial" w:hAnsi="Arial" w:cs="Arial"/>
        <w:b w:val="0"/>
        <w:bCs w:val="0"/>
        <w:i w:val="0"/>
        <w:iCs w:val="0"/>
        <w:strike w:val="0"/>
        <w:color w:val="000000"/>
        <w:spacing w:val="0"/>
        <w:sz w:val="16"/>
        <w:szCs w:val="16"/>
        <w:u w:val="none"/>
        <w:rtl w:val="0"/>
      </w:rPr>
      <w:t>6</w:t>
    </w:r>
    <w:r>
      <w:rPr>
        <w:rFonts w:ascii="Arial" w:eastAsia="Arial" w:hAnsi="Arial" w:cs="Arial"/>
        <w:b w:val="0"/>
        <w:bCs w:val="0"/>
        <w:i w:val="0"/>
        <w:iCs w:val="0"/>
        <w:strike w:val="0"/>
        <w:color w:val="000000"/>
        <w:spacing w:val="0"/>
        <w:sz w:val="16"/>
        <w:szCs w:val="16"/>
        <w:u w:val="none"/>
        <w:rtl w:val="0"/>
      </w:rPr>
      <w:fldChar w:fldCharType="end"/>
    </w:r>
  </w:p>
  <w:p>
    <w:pPr>
      <w:bidi w:val="0"/>
      <w:spacing w:before="1" w:after="0" w:line="134" w:lineRule="exact"/>
      <w:ind w:left="0" w:right="-200" w:firstLine="0"/>
      <w:jc w:val="both"/>
      <w:rPr>
        <w:rFonts w:ascii="Arial" w:eastAsia="Arial" w:hAnsi="Arial" w:cs="Arial"/>
        <w:sz w:val="12"/>
        <w:szCs w:val="12"/>
      </w:rPr>
    </w:pPr>
    <w:r>
      <w:rPr>
        <w:rFonts w:ascii="Arial" w:eastAsia="Arial" w:hAnsi="Arial" w:cs="Arial"/>
        <w:b w:val="0"/>
        <w:bCs w:val="0"/>
        <w:i w:val="0"/>
        <w:iCs w:val="0"/>
        <w:strike w:val="0"/>
        <w:color w:val="9D968D"/>
        <w:spacing w:val="0"/>
        <w:sz w:val="12"/>
        <w:szCs w:val="12"/>
        <w:u w:val="none"/>
        <w:rtl w:val="0"/>
      </w:rPr>
      <w:t>Copyright © 2020 Körber AG or its affiliates. All rights reserved.</w:t>
    </w:r>
  </w:p>
  <w:p>
    <w:pPr>
      <w:bidi w:val="0"/>
      <w:spacing w:before="0" w:after="0" w:line="131" w:lineRule="exact"/>
      <w:ind w:left="0" w:right="4376" w:firstLine="0"/>
      <w:jc w:val="left"/>
      <w:rPr>
        <w:rFonts w:ascii="Arial" w:eastAsia="Arial" w:hAnsi="Arial" w:cs="Arial"/>
        <w:sz w:val="12"/>
        <w:szCs w:val="12"/>
      </w:rPr>
    </w:pPr>
    <w:r>
      <w:rPr>
        <w:rFonts w:ascii="Arial" w:eastAsia="Arial" w:hAnsi="Arial" w:cs="Arial"/>
        <w:b w:val="0"/>
        <w:bCs w:val="0"/>
        <w:i w:val="0"/>
        <w:iCs w:val="0"/>
        <w:strike w:val="0"/>
        <w:color w:val="9D968D"/>
        <w:spacing w:val="0"/>
        <w:sz w:val="12"/>
        <w:szCs w:val="12"/>
        <w:u w:val="none"/>
        <w:rtl w:val="0"/>
      </w:rPr>
      <w:t>This document and all information therein are provided in confidence and may not be disclosed to any third party without the express written permission of the disclosing party.</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bidi w:val="0"/>
      <w:spacing w:before="0" w:after="0" w:line="178" w:lineRule="exact"/>
      <w:ind w:left="0" w:right="-200" w:firstLine="0"/>
      <w:jc w:val="both"/>
      <w:rPr>
        <w:rFonts w:ascii="Arial" w:eastAsia="Arial" w:hAnsi="Arial" w:cs="Arial"/>
        <w:sz w:val="16"/>
        <w:szCs w:val="16"/>
      </w:rPr>
    </w:pPr>
    <w:r>
      <w:rPr>
        <w:rFonts w:ascii="Arial" w:eastAsia="Arial" w:hAnsi="Arial" w:cs="Arial"/>
        <w:b w:val="0"/>
        <w:bCs w:val="0"/>
        <w:i w:val="0"/>
        <w:iCs w:val="0"/>
        <w:strike w:val="0"/>
        <w:color w:val="000000"/>
        <w:spacing w:val="0"/>
        <w:sz w:val="16"/>
        <w:szCs w:val="16"/>
        <w:u w:val="none"/>
        <w:rtl w:val="0"/>
      </w:rPr>
      <w:t>PAS-X MES Standard · Valid as of software version V3.3.2/00 · Document version 1.3 · &lt;Confidential&gt;</w:t>
    </w:r>
    <w:r>
      <w:rPr>
        <w:rFonts w:ascii="Arial" w:eastAsia="Arial" w:hAnsi="Arial" w:cs="Arial"/>
        <w:b w:val="0"/>
        <w:bCs w:val="0"/>
        <w:i w:val="0"/>
        <w:iCs w:val="0"/>
        <w:strike w:val="0"/>
        <w:color w:val="000000"/>
        <w:spacing w:val="2203"/>
        <w:sz w:val="16"/>
        <w:szCs w:val="16"/>
        <w:u w:val="none"/>
        <w:rtl w:val="0"/>
      </w:rPr>
      <w:t xml:space="preserve"> </w:t>
    </w:r>
    <w:r>
      <w:rPr>
        <w:rFonts w:ascii="Arial" w:eastAsia="Arial" w:hAnsi="Arial" w:cs="Arial"/>
        <w:b w:val="0"/>
        <w:bCs w:val="0"/>
        <w:i w:val="0"/>
        <w:iCs w:val="0"/>
        <w:strike w:val="0"/>
        <w:color w:val="000000"/>
        <w:spacing w:val="0"/>
        <w:sz w:val="16"/>
        <w:szCs w:val="16"/>
        <w:u w:val="none"/>
        <w:rtl w:val="0"/>
      </w:rPr>
      <w:fldChar w:fldCharType="begin"/>
    </w:r>
    <w:r>
      <w:rPr>
        <w:rFonts w:ascii="Arial" w:eastAsia="Arial" w:hAnsi="Arial" w:cs="Arial"/>
        <w:b w:val="0"/>
        <w:bCs w:val="0"/>
        <w:i w:val="0"/>
        <w:iCs w:val="0"/>
        <w:strike w:val="0"/>
        <w:color w:val="000000"/>
        <w:spacing w:val="0"/>
        <w:sz w:val="16"/>
        <w:szCs w:val="16"/>
        <w:u w:val="none"/>
        <w:rtl w:val="0"/>
      </w:rPr>
      <w:instrText xml:space="preserve"> PAGE </w:instrText>
    </w:r>
    <w:r>
      <w:rPr>
        <w:rFonts w:ascii="Arial" w:eastAsia="Arial" w:hAnsi="Arial" w:cs="Arial"/>
        <w:b w:val="0"/>
        <w:bCs w:val="0"/>
        <w:i w:val="0"/>
        <w:iCs w:val="0"/>
        <w:strike w:val="0"/>
        <w:color w:val="000000"/>
        <w:spacing w:val="0"/>
        <w:sz w:val="16"/>
        <w:szCs w:val="16"/>
        <w:u w:val="none"/>
        <w:rtl w:val="0"/>
      </w:rPr>
      <w:fldChar w:fldCharType="separate"/>
    </w:r>
    <w:r>
      <w:rPr>
        <w:rFonts w:ascii="Arial" w:eastAsia="Arial" w:hAnsi="Arial" w:cs="Arial"/>
        <w:b w:val="0"/>
        <w:bCs w:val="0"/>
        <w:i w:val="0"/>
        <w:iCs w:val="0"/>
        <w:strike w:val="0"/>
        <w:color w:val="000000"/>
        <w:spacing w:val="0"/>
        <w:sz w:val="16"/>
        <w:szCs w:val="16"/>
        <w:u w:val="none"/>
        <w:rtl w:val="0"/>
      </w:rPr>
      <w:t>9</w:t>
    </w:r>
    <w:r>
      <w:rPr>
        <w:rFonts w:ascii="Arial" w:eastAsia="Arial" w:hAnsi="Arial" w:cs="Arial"/>
        <w:b w:val="0"/>
        <w:bCs w:val="0"/>
        <w:i w:val="0"/>
        <w:iCs w:val="0"/>
        <w:strike w:val="0"/>
        <w:color w:val="000000"/>
        <w:spacing w:val="0"/>
        <w:sz w:val="16"/>
        <w:szCs w:val="16"/>
        <w:u w:val="none"/>
        <w:rtl w:val="0"/>
      </w:rPr>
      <w:fldChar w:fldCharType="end"/>
    </w:r>
  </w:p>
  <w:p>
    <w:pPr>
      <w:bidi w:val="0"/>
      <w:spacing w:before="1" w:after="0" w:line="134" w:lineRule="exact"/>
      <w:ind w:left="0" w:right="-200" w:firstLine="0"/>
      <w:jc w:val="both"/>
      <w:rPr>
        <w:rFonts w:ascii="Arial" w:eastAsia="Arial" w:hAnsi="Arial" w:cs="Arial"/>
        <w:sz w:val="12"/>
        <w:szCs w:val="12"/>
      </w:rPr>
    </w:pPr>
    <w:r>
      <w:rPr>
        <w:rFonts w:ascii="Arial" w:eastAsia="Arial" w:hAnsi="Arial" w:cs="Arial"/>
        <w:b w:val="0"/>
        <w:bCs w:val="0"/>
        <w:i w:val="0"/>
        <w:iCs w:val="0"/>
        <w:strike w:val="0"/>
        <w:color w:val="9D968D"/>
        <w:spacing w:val="0"/>
        <w:sz w:val="12"/>
        <w:szCs w:val="12"/>
        <w:u w:val="none"/>
        <w:rtl w:val="0"/>
      </w:rPr>
      <w:t>Copyright © 2020 Körber AG or its affiliates. All rights reserved.</w:t>
    </w:r>
  </w:p>
  <w:p>
    <w:pPr>
      <w:bidi w:val="0"/>
      <w:spacing w:before="0" w:after="0" w:line="131" w:lineRule="exact"/>
      <w:ind w:left="0" w:right="4352" w:firstLine="0"/>
      <w:jc w:val="left"/>
      <w:rPr>
        <w:rFonts w:ascii="Arial" w:eastAsia="Arial" w:hAnsi="Arial" w:cs="Arial"/>
        <w:sz w:val="12"/>
        <w:szCs w:val="12"/>
      </w:rPr>
    </w:pPr>
    <w:r>
      <w:rPr>
        <w:rFonts w:ascii="Arial" w:eastAsia="Arial" w:hAnsi="Arial" w:cs="Arial"/>
        <w:b w:val="0"/>
        <w:bCs w:val="0"/>
        <w:i w:val="0"/>
        <w:iCs w:val="0"/>
        <w:strike w:val="0"/>
        <w:color w:val="9D968D"/>
        <w:spacing w:val="0"/>
        <w:sz w:val="12"/>
        <w:szCs w:val="12"/>
        <w:u w:val="none"/>
        <w:rtl w:val="0"/>
      </w:rPr>
      <w:t>This document and all information therein are provided in confidence and may not be disclosed to any third party without the express written permission of the disclosing party.</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bidi w:val="0"/>
      <w:spacing w:before="1" w:after="0" w:line="178" w:lineRule="exact"/>
      <w:ind w:left="0" w:right="-200" w:firstLine="0"/>
      <w:jc w:val="both"/>
      <w:rPr>
        <w:rFonts w:ascii="Arial" w:eastAsia="Arial" w:hAnsi="Arial" w:cs="Arial"/>
        <w:sz w:val="16"/>
        <w:szCs w:val="16"/>
      </w:rPr>
    </w:pPr>
    <w:r>
      <w:rPr>
        <w:rFonts w:ascii="Arial" w:eastAsia="Arial" w:hAnsi="Arial" w:cs="Arial"/>
        <w:b w:val="0"/>
        <w:bCs w:val="0"/>
        <w:i w:val="0"/>
        <w:iCs w:val="0"/>
        <w:strike w:val="0"/>
        <w:color w:val="000000"/>
        <w:spacing w:val="0"/>
        <w:sz w:val="16"/>
        <w:szCs w:val="16"/>
        <w:u w:val="none"/>
        <w:rtl w:val="0"/>
      </w:rPr>
      <w:t>PAS-X MES Standard · Valid as of software version V3.3.2/00 · Document version 1.3 · &lt;Confidential&gt;</w:t>
    </w:r>
    <w:r>
      <w:rPr>
        <w:rFonts w:ascii="Arial" w:eastAsia="Arial" w:hAnsi="Arial" w:cs="Arial"/>
        <w:b w:val="0"/>
        <w:bCs w:val="0"/>
        <w:i w:val="0"/>
        <w:iCs w:val="0"/>
        <w:strike w:val="0"/>
        <w:color w:val="000000"/>
        <w:spacing w:val="2203"/>
        <w:sz w:val="16"/>
        <w:szCs w:val="16"/>
        <w:u w:val="none"/>
        <w:rtl w:val="0"/>
      </w:rPr>
      <w:t xml:space="preserve"> </w:t>
    </w:r>
    <w:r>
      <w:rPr>
        <w:rFonts w:ascii="Arial" w:eastAsia="Arial" w:hAnsi="Arial" w:cs="Arial"/>
        <w:b w:val="0"/>
        <w:bCs w:val="0"/>
        <w:i w:val="0"/>
        <w:iCs w:val="0"/>
        <w:strike w:val="0"/>
        <w:color w:val="000000"/>
        <w:spacing w:val="0"/>
        <w:sz w:val="16"/>
        <w:szCs w:val="16"/>
        <w:u w:val="none"/>
        <w:rtl w:val="0"/>
      </w:rPr>
      <w:fldChar w:fldCharType="begin"/>
    </w:r>
    <w:r>
      <w:rPr>
        <w:rFonts w:ascii="Arial" w:eastAsia="Arial" w:hAnsi="Arial" w:cs="Arial"/>
        <w:b w:val="0"/>
        <w:bCs w:val="0"/>
        <w:i w:val="0"/>
        <w:iCs w:val="0"/>
        <w:strike w:val="0"/>
        <w:color w:val="000000"/>
        <w:spacing w:val="0"/>
        <w:sz w:val="16"/>
        <w:szCs w:val="16"/>
        <w:u w:val="none"/>
        <w:rtl w:val="0"/>
      </w:rPr>
      <w:instrText xml:space="preserve"> PAGE </w:instrText>
    </w:r>
    <w:r>
      <w:rPr>
        <w:rFonts w:ascii="Arial" w:eastAsia="Arial" w:hAnsi="Arial" w:cs="Arial"/>
        <w:b w:val="0"/>
        <w:bCs w:val="0"/>
        <w:i w:val="0"/>
        <w:iCs w:val="0"/>
        <w:strike w:val="0"/>
        <w:color w:val="000000"/>
        <w:spacing w:val="0"/>
        <w:sz w:val="16"/>
        <w:szCs w:val="16"/>
        <w:u w:val="none"/>
        <w:rtl w:val="0"/>
      </w:rPr>
      <w:fldChar w:fldCharType="separate"/>
    </w:r>
    <w:r>
      <w:rPr>
        <w:rFonts w:ascii="Arial" w:eastAsia="Arial" w:hAnsi="Arial" w:cs="Arial"/>
        <w:b w:val="0"/>
        <w:bCs w:val="0"/>
        <w:i w:val="0"/>
        <w:iCs w:val="0"/>
        <w:strike w:val="0"/>
        <w:color w:val="000000"/>
        <w:spacing w:val="0"/>
        <w:sz w:val="16"/>
        <w:szCs w:val="16"/>
        <w:u w:val="none"/>
        <w:rtl w:val="0"/>
      </w:rPr>
      <w:t>7</w:t>
    </w:r>
    <w:r>
      <w:rPr>
        <w:rFonts w:ascii="Arial" w:eastAsia="Arial" w:hAnsi="Arial" w:cs="Arial"/>
        <w:b w:val="0"/>
        <w:bCs w:val="0"/>
        <w:i w:val="0"/>
        <w:iCs w:val="0"/>
        <w:strike w:val="0"/>
        <w:color w:val="000000"/>
        <w:spacing w:val="0"/>
        <w:sz w:val="16"/>
        <w:szCs w:val="16"/>
        <w:u w:val="none"/>
        <w:rtl w:val="0"/>
      </w:rPr>
      <w:fldChar w:fldCharType="end"/>
    </w:r>
  </w:p>
  <w:p>
    <w:pPr>
      <w:bidi w:val="0"/>
      <w:spacing w:before="1" w:after="0" w:line="134" w:lineRule="exact"/>
      <w:ind w:left="0" w:right="-200" w:firstLine="0"/>
      <w:jc w:val="both"/>
      <w:rPr>
        <w:rFonts w:ascii="Arial" w:eastAsia="Arial" w:hAnsi="Arial" w:cs="Arial"/>
        <w:sz w:val="12"/>
        <w:szCs w:val="12"/>
      </w:rPr>
    </w:pPr>
    <w:r>
      <w:rPr>
        <w:rFonts w:ascii="Arial" w:eastAsia="Arial" w:hAnsi="Arial" w:cs="Arial"/>
        <w:b w:val="0"/>
        <w:bCs w:val="0"/>
        <w:i w:val="0"/>
        <w:iCs w:val="0"/>
        <w:strike w:val="0"/>
        <w:color w:val="9D968D"/>
        <w:spacing w:val="0"/>
        <w:sz w:val="12"/>
        <w:szCs w:val="12"/>
        <w:u w:val="none"/>
        <w:rtl w:val="0"/>
      </w:rPr>
      <w:t>Copyright © 2020 Körber AG or its affiliates. All rights reserved.</w:t>
    </w:r>
  </w:p>
  <w:p>
    <w:pPr>
      <w:bidi w:val="0"/>
      <w:spacing w:before="0" w:after="0" w:line="131" w:lineRule="exact"/>
      <w:ind w:left="0" w:right="4352" w:firstLine="0"/>
      <w:jc w:val="left"/>
      <w:rPr>
        <w:rFonts w:ascii="Arial" w:eastAsia="Arial" w:hAnsi="Arial" w:cs="Arial"/>
        <w:sz w:val="12"/>
        <w:szCs w:val="12"/>
      </w:rPr>
    </w:pPr>
    <w:r>
      <w:rPr>
        <w:rFonts w:ascii="Arial" w:eastAsia="Arial" w:hAnsi="Arial" w:cs="Arial"/>
        <w:b w:val="0"/>
        <w:bCs w:val="0"/>
        <w:i w:val="0"/>
        <w:iCs w:val="0"/>
        <w:strike w:val="0"/>
        <w:color w:val="9D968D"/>
        <w:spacing w:val="0"/>
        <w:sz w:val="12"/>
        <w:szCs w:val="12"/>
        <w:u w:val="none"/>
        <w:rtl w:val="0"/>
      </w:rPr>
      <w:t>This document and all information therein are provided in confidence and may not be disclosed to any third party without the express written permission of the disclosing party.</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bidi w:val="0"/>
      <w:spacing w:before="1" w:after="0" w:line="178" w:lineRule="exact"/>
      <w:ind w:left="0" w:right="-200" w:firstLine="0"/>
      <w:jc w:val="both"/>
      <w:rPr>
        <w:rFonts w:ascii="Arial" w:eastAsia="Arial" w:hAnsi="Arial" w:cs="Arial"/>
        <w:sz w:val="16"/>
        <w:szCs w:val="16"/>
      </w:rPr>
    </w:pPr>
    <w:r>
      <w:rPr>
        <w:rFonts w:ascii="Arial" w:eastAsia="Arial" w:hAnsi="Arial" w:cs="Arial"/>
        <w:b w:val="0"/>
        <w:bCs w:val="0"/>
        <w:i w:val="0"/>
        <w:iCs w:val="0"/>
        <w:strike w:val="0"/>
        <w:color w:val="000000"/>
        <w:spacing w:val="0"/>
        <w:sz w:val="16"/>
        <w:szCs w:val="16"/>
        <w:u w:val="none"/>
        <w:rtl w:val="0"/>
      </w:rPr>
      <w:t>PAS-X MES Standard · Valid as of software version V3.3.2/00 · Document version 1.3 · &lt;Confidential&gt;</w:t>
    </w:r>
    <w:r>
      <w:rPr>
        <w:rFonts w:ascii="Arial" w:eastAsia="Arial" w:hAnsi="Arial" w:cs="Arial"/>
        <w:b w:val="0"/>
        <w:bCs w:val="0"/>
        <w:i w:val="0"/>
        <w:iCs w:val="0"/>
        <w:strike w:val="0"/>
        <w:color w:val="000000"/>
        <w:spacing w:val="2126"/>
        <w:sz w:val="16"/>
        <w:szCs w:val="16"/>
        <w:u w:val="none"/>
        <w:rtl w:val="0"/>
      </w:rPr>
      <w:t xml:space="preserve"> </w:t>
    </w:r>
    <w:r>
      <w:rPr>
        <w:rFonts w:ascii="Arial" w:eastAsia="Arial" w:hAnsi="Arial" w:cs="Arial"/>
        <w:b w:val="0"/>
        <w:bCs w:val="0"/>
        <w:i w:val="0"/>
        <w:iCs w:val="0"/>
        <w:strike w:val="0"/>
        <w:color w:val="000000"/>
        <w:spacing w:val="0"/>
        <w:sz w:val="16"/>
        <w:szCs w:val="16"/>
        <w:u w:val="none"/>
        <w:rtl w:val="0"/>
      </w:rPr>
      <w:fldChar w:fldCharType="begin"/>
    </w:r>
    <w:r>
      <w:rPr>
        <w:rFonts w:ascii="Arial" w:eastAsia="Arial" w:hAnsi="Arial" w:cs="Arial"/>
        <w:b w:val="0"/>
        <w:bCs w:val="0"/>
        <w:i w:val="0"/>
        <w:iCs w:val="0"/>
        <w:strike w:val="0"/>
        <w:color w:val="000000"/>
        <w:spacing w:val="0"/>
        <w:sz w:val="16"/>
        <w:szCs w:val="16"/>
        <w:u w:val="none"/>
        <w:rtl w:val="0"/>
      </w:rPr>
      <w:instrText xml:space="preserve"> PAGE </w:instrText>
    </w:r>
    <w:r>
      <w:rPr>
        <w:rFonts w:ascii="Arial" w:eastAsia="Arial" w:hAnsi="Arial" w:cs="Arial"/>
        <w:b w:val="0"/>
        <w:bCs w:val="0"/>
        <w:i w:val="0"/>
        <w:iCs w:val="0"/>
        <w:strike w:val="0"/>
        <w:color w:val="000000"/>
        <w:spacing w:val="0"/>
        <w:sz w:val="16"/>
        <w:szCs w:val="16"/>
        <w:u w:val="none"/>
        <w:rtl w:val="0"/>
      </w:rPr>
      <w:fldChar w:fldCharType="separate"/>
    </w:r>
    <w:r>
      <w:rPr>
        <w:rFonts w:ascii="Arial" w:eastAsia="Arial" w:hAnsi="Arial" w:cs="Arial"/>
        <w:b w:val="0"/>
        <w:bCs w:val="0"/>
        <w:i w:val="0"/>
        <w:iCs w:val="0"/>
        <w:strike w:val="0"/>
        <w:color w:val="000000"/>
        <w:spacing w:val="0"/>
        <w:sz w:val="16"/>
        <w:szCs w:val="16"/>
        <w:u w:val="none"/>
        <w:rtl w:val="0"/>
      </w:rPr>
      <w:fldChar w:fldCharType="end"/>
    </w:r>
  </w:p>
  <w:p>
    <w:pPr>
      <w:bidi w:val="0"/>
      <w:spacing w:before="1" w:after="0" w:line="134" w:lineRule="exact"/>
      <w:ind w:left="0" w:right="-200" w:firstLine="0"/>
      <w:jc w:val="both"/>
      <w:rPr>
        <w:rFonts w:ascii="Arial" w:eastAsia="Arial" w:hAnsi="Arial" w:cs="Arial"/>
        <w:sz w:val="12"/>
        <w:szCs w:val="12"/>
      </w:rPr>
    </w:pPr>
    <w:r>
      <w:rPr>
        <w:rFonts w:ascii="Arial" w:eastAsia="Arial" w:hAnsi="Arial" w:cs="Arial"/>
        <w:b w:val="0"/>
        <w:bCs w:val="0"/>
        <w:i w:val="0"/>
        <w:iCs w:val="0"/>
        <w:strike w:val="0"/>
        <w:color w:val="9D968D"/>
        <w:spacing w:val="0"/>
        <w:sz w:val="12"/>
        <w:szCs w:val="12"/>
        <w:u w:val="none"/>
        <w:rtl w:val="0"/>
      </w:rPr>
      <w:t>Copyright © 2020 Körber AG or its affiliates. All rights reserved.</w:t>
    </w:r>
  </w:p>
  <w:p>
    <w:pPr>
      <w:bidi w:val="0"/>
      <w:spacing w:before="0" w:after="0" w:line="131" w:lineRule="exact"/>
      <w:ind w:left="0" w:right="4345" w:firstLine="0"/>
      <w:jc w:val="left"/>
      <w:rPr>
        <w:rFonts w:ascii="Arial" w:eastAsia="Arial" w:hAnsi="Arial" w:cs="Arial"/>
        <w:sz w:val="12"/>
        <w:szCs w:val="12"/>
      </w:rPr>
    </w:pPr>
    <w:r>
      <w:rPr>
        <w:rFonts w:ascii="Arial" w:eastAsia="Arial" w:hAnsi="Arial" w:cs="Arial"/>
        <w:b w:val="0"/>
        <w:bCs w:val="0"/>
        <w:i w:val="0"/>
        <w:iCs w:val="0"/>
        <w:strike w:val="0"/>
        <w:color w:val="9D968D"/>
        <w:spacing w:val="0"/>
        <w:sz w:val="12"/>
        <w:szCs w:val="12"/>
        <w:u w:val="none"/>
        <w:rtl w:val="0"/>
      </w:rPr>
      <w:t>This document and all information therein are provided in confidence and may not be disclosed to any third party without the express written permission of the disclosing party.</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bidi w:val="0"/>
      <w:spacing w:before="1" w:after="0" w:line="178" w:lineRule="exact"/>
      <w:ind w:left="0" w:right="-200" w:firstLine="0"/>
      <w:jc w:val="both"/>
      <w:rPr>
        <w:rFonts w:ascii="Arial" w:eastAsia="Arial" w:hAnsi="Arial" w:cs="Arial"/>
        <w:sz w:val="16"/>
        <w:szCs w:val="16"/>
      </w:rPr>
    </w:pPr>
    <w:r>
      <w:rPr>
        <w:rFonts w:ascii="Arial" w:eastAsia="Arial" w:hAnsi="Arial" w:cs="Arial"/>
        <w:b w:val="0"/>
        <w:bCs w:val="0"/>
        <w:i w:val="0"/>
        <w:iCs w:val="0"/>
        <w:strike w:val="0"/>
        <w:color w:val="000000"/>
        <w:spacing w:val="0"/>
        <w:sz w:val="16"/>
        <w:szCs w:val="16"/>
        <w:u w:val="none"/>
        <w:rtl w:val="0"/>
      </w:rPr>
      <w:t>PAS-X MES Standard · Valid as of software version V3.3.2/00 · Document version 1.3 · &lt;Confidential&gt;</w:t>
    </w:r>
    <w:r>
      <w:rPr>
        <w:rFonts w:ascii="Arial" w:eastAsia="Arial" w:hAnsi="Arial" w:cs="Arial"/>
        <w:b w:val="0"/>
        <w:bCs w:val="0"/>
        <w:i w:val="0"/>
        <w:iCs w:val="0"/>
        <w:strike w:val="0"/>
        <w:color w:val="000000"/>
        <w:spacing w:val="2114"/>
        <w:sz w:val="16"/>
        <w:szCs w:val="16"/>
        <w:u w:val="none"/>
        <w:rtl w:val="0"/>
      </w:rPr>
      <w:t xml:space="preserve"> </w:t>
    </w:r>
    <w:r>
      <w:rPr>
        <w:rFonts w:ascii="Arial" w:eastAsia="Arial" w:hAnsi="Arial" w:cs="Arial"/>
        <w:b w:val="0"/>
        <w:bCs w:val="0"/>
        <w:i w:val="0"/>
        <w:iCs w:val="0"/>
        <w:strike w:val="0"/>
        <w:color w:val="000000"/>
        <w:spacing w:val="0"/>
        <w:sz w:val="16"/>
        <w:szCs w:val="16"/>
        <w:u w:val="none"/>
        <w:rtl w:val="0"/>
      </w:rPr>
      <w:fldChar w:fldCharType="begin"/>
    </w:r>
    <w:r>
      <w:rPr>
        <w:rFonts w:ascii="Arial" w:eastAsia="Arial" w:hAnsi="Arial" w:cs="Arial"/>
        <w:b w:val="0"/>
        <w:bCs w:val="0"/>
        <w:i w:val="0"/>
        <w:iCs w:val="0"/>
        <w:strike w:val="0"/>
        <w:color w:val="000000"/>
        <w:spacing w:val="0"/>
        <w:sz w:val="16"/>
        <w:szCs w:val="16"/>
        <w:u w:val="none"/>
        <w:rtl w:val="0"/>
      </w:rPr>
      <w:instrText xml:space="preserve"> PAGE </w:instrText>
    </w:r>
    <w:r>
      <w:rPr>
        <w:rFonts w:ascii="Arial" w:eastAsia="Arial" w:hAnsi="Arial" w:cs="Arial"/>
        <w:b w:val="0"/>
        <w:bCs w:val="0"/>
        <w:i w:val="0"/>
        <w:iCs w:val="0"/>
        <w:strike w:val="0"/>
        <w:color w:val="000000"/>
        <w:spacing w:val="0"/>
        <w:sz w:val="16"/>
        <w:szCs w:val="16"/>
        <w:u w:val="none"/>
        <w:rtl w:val="0"/>
      </w:rPr>
      <w:fldChar w:fldCharType="separate"/>
    </w:r>
    <w:r>
      <w:rPr>
        <w:rFonts w:ascii="Arial" w:eastAsia="Arial" w:hAnsi="Arial" w:cs="Arial"/>
        <w:b w:val="0"/>
        <w:bCs w:val="0"/>
        <w:i w:val="0"/>
        <w:iCs w:val="0"/>
        <w:strike w:val="0"/>
        <w:color w:val="000000"/>
        <w:spacing w:val="0"/>
        <w:sz w:val="16"/>
        <w:szCs w:val="16"/>
        <w:u w:val="none"/>
        <w:rtl w:val="0"/>
      </w:rPr>
      <w:t>10</w:t>
    </w:r>
    <w:r>
      <w:rPr>
        <w:rFonts w:ascii="Arial" w:eastAsia="Arial" w:hAnsi="Arial" w:cs="Arial"/>
        <w:b w:val="0"/>
        <w:bCs w:val="0"/>
        <w:i w:val="0"/>
        <w:iCs w:val="0"/>
        <w:strike w:val="0"/>
        <w:color w:val="000000"/>
        <w:spacing w:val="0"/>
        <w:sz w:val="16"/>
        <w:szCs w:val="16"/>
        <w:u w:val="none"/>
        <w:rtl w:val="0"/>
      </w:rPr>
      <w:fldChar w:fldCharType="end"/>
    </w:r>
  </w:p>
  <w:p>
    <w:pPr>
      <w:bidi w:val="0"/>
      <w:spacing w:before="1" w:after="0" w:line="134" w:lineRule="exact"/>
      <w:ind w:left="0" w:right="-200" w:firstLine="0"/>
      <w:jc w:val="both"/>
      <w:rPr>
        <w:rFonts w:ascii="Arial" w:eastAsia="Arial" w:hAnsi="Arial" w:cs="Arial"/>
        <w:sz w:val="12"/>
        <w:szCs w:val="12"/>
      </w:rPr>
    </w:pPr>
    <w:r>
      <w:rPr>
        <w:rFonts w:ascii="Arial" w:eastAsia="Arial" w:hAnsi="Arial" w:cs="Arial"/>
        <w:b w:val="0"/>
        <w:bCs w:val="0"/>
        <w:i w:val="0"/>
        <w:iCs w:val="0"/>
        <w:strike w:val="0"/>
        <w:color w:val="9D968D"/>
        <w:spacing w:val="0"/>
        <w:sz w:val="12"/>
        <w:szCs w:val="12"/>
        <w:u w:val="none"/>
        <w:rtl w:val="0"/>
      </w:rPr>
      <w:t>Copyright © 2020 Körber AG or its affiliates. All rights reserved.</w:t>
    </w:r>
  </w:p>
  <w:p>
    <w:pPr>
      <w:bidi w:val="0"/>
      <w:spacing w:before="0" w:after="0" w:line="131" w:lineRule="exact"/>
      <w:ind w:left="0" w:right="4345" w:firstLine="0"/>
      <w:jc w:val="left"/>
      <w:rPr>
        <w:rFonts w:ascii="Arial" w:eastAsia="Arial" w:hAnsi="Arial" w:cs="Arial"/>
        <w:sz w:val="12"/>
        <w:szCs w:val="12"/>
      </w:rPr>
    </w:pPr>
    <w:r>
      <w:rPr>
        <w:rFonts w:ascii="Arial" w:eastAsia="Arial" w:hAnsi="Arial" w:cs="Arial"/>
        <w:b w:val="0"/>
        <w:bCs w:val="0"/>
        <w:i w:val="0"/>
        <w:iCs w:val="0"/>
        <w:strike w:val="0"/>
        <w:color w:val="9D968D"/>
        <w:spacing w:val="0"/>
        <w:sz w:val="12"/>
        <w:szCs w:val="12"/>
        <w:u w:val="none"/>
        <w:rtl w:val="0"/>
      </w:rPr>
      <w:t>This document and all information therein are provided in confidence and may not be disclosed to any third party without the express written permission of the disclosing party.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1" locked="0" layoutInCell="1" allowOverlap="1">
          <wp:simplePos x="0" y="0"/>
          <wp:positionH relativeFrom="margin">
            <wp:align>center</wp:align>
          </wp:positionH>
          <wp:positionV relativeFrom="margin">
            <wp:align>center</wp:align>
          </wp:positionV>
          <wp:extent cx="5155565" cy="2801938"/>
          <wp:wrapNone/>
          <wp:docPr id="1001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3" name=""/>
                  <pic:cNvPicPr>
                    <a:picLocks noChangeAspect="1"/>
                  </pic:cNvPicPr>
                </pic:nvPicPr>
                <pic:blipFill>
                  <a:blip xmlns:r="http://schemas.openxmlformats.org/officeDocument/2006/relationships" r:embed="rId1">
                    <a:lum bright="70000" contrast="-70000"/>
                  </a:blip>
                  <a:stretch>
                    <a:fillRect/>
                  </a:stretch>
                </pic:blipFill>
                <pic:spPr>
                  <a:xfrm>
                    <a:off x="0" y="0"/>
                    <a:ext cx="5155565" cy="2801938"/>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201" w:lineRule="exact"/>
      <w:ind w:left="7628" w:right="-200" w:firstLine="0"/>
      <w:jc w:val="both"/>
      <w:rPr>
        <w:rFonts w:ascii="Arial" w:eastAsia="Arial" w:hAnsi="Arial" w:cs="Arial"/>
        <w:sz w:val="18"/>
        <w:szCs w:val="18"/>
      </w:rPr>
    </w:pPr>
    <w:r>
      <w:rPr>
        <w:rFonts w:ascii="Arial" w:eastAsia="Arial" w:hAnsi="Arial" w:cs="Arial"/>
        <w:b/>
        <w:bCs/>
        <w:i w:val="0"/>
        <w:iCs w:val="0"/>
        <w:strike w:val="0"/>
        <w:color w:val="000000"/>
        <w:spacing w:val="0"/>
        <w:sz w:val="18"/>
        <w:szCs w:val="18"/>
        <w:u w:val="none"/>
        <w:rtl w:val="0"/>
      </w:rPr>
      <w:drawing>
        <wp:anchor simplePos="0" relativeHeight="251659264" behindDoc="1" locked="0" layoutInCell="1" allowOverlap="1">
          <wp:simplePos x="0" y="0"/>
          <wp:positionH relativeFrom="margin">
            <wp:align>center</wp:align>
          </wp:positionH>
          <wp:positionV relativeFrom="margin">
            <wp:align>center</wp:align>
          </wp:positionV>
          <wp:extent cx="6104890" cy="3317875"/>
          <wp:wrapNone/>
          <wp:docPr id="1001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5" name=""/>
                  <pic:cNvPicPr>
                    <a:picLocks noChangeAspect="1"/>
                  </pic:cNvPicPr>
                </pic:nvPicPr>
                <pic:blipFill>
                  <a:blip xmlns:r="http://schemas.openxmlformats.org/officeDocument/2006/relationships" r:embed="rId1">
                    <a:lum bright="70000" contrast="-70000"/>
                  </a:blip>
                  <a:stretch>
                    <a:fillRect/>
                  </a:stretch>
                </pic:blipFill>
                <pic:spPr>
                  <a:xfrm>
                    <a:off x="0" y="0"/>
                    <a:ext cx="6104890" cy="3317875"/>
                  </a:xfrm>
                  <a:prstGeom prst="rect">
                    <a:avLst/>
                  </a:prstGeom>
                </pic:spPr>
              </pic:pic>
            </a:graphicData>
          </a:graphic>
        </wp:anchor>
      </w:drawing>
    </w:r>
    <w:r>
      <w:rPr>
        <w:rFonts w:ascii="Arial" w:eastAsia="Arial" w:hAnsi="Arial" w:cs="Arial"/>
        <w:b/>
        <w:bCs/>
        <w:i w:val="0"/>
        <w:iCs w:val="0"/>
        <w:strike w:val="0"/>
        <w:color w:val="000000"/>
        <w:spacing w:val="0"/>
        <w:sz w:val="18"/>
        <w:szCs w:val="18"/>
        <w:u w:val="none"/>
        <w:rtl w:val="0"/>
      </w:rPr>
      <w:t>System Requirements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athGroup" o:spid="_x0000_s2049" type="#_x0000_t75" style="width:168pt;height:54pt;margin-top:-4.58pt;margin-left:64pt;mso-position-horizontal-relative:page;position:absolute;z-index:251660288" o:allowincell="f">
          <v:imagedata r:id="rId2" o:title=""/>
          <w10:anchorlock/>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201" w:lineRule="exact"/>
      <w:ind w:left="7628" w:right="-200" w:firstLine="0"/>
      <w:jc w:val="both"/>
      <w:rPr>
        <w:rFonts w:ascii="Arial" w:eastAsia="Arial" w:hAnsi="Arial" w:cs="Arial"/>
        <w:sz w:val="18"/>
        <w:szCs w:val="18"/>
      </w:rPr>
    </w:pPr>
    <w:r>
      <w:rPr>
        <w:rFonts w:ascii="Arial" w:eastAsia="Arial" w:hAnsi="Arial" w:cs="Arial"/>
        <w:b/>
        <w:bCs/>
        <w:i w:val="0"/>
        <w:iCs w:val="0"/>
        <w:strike w:val="0"/>
        <w:color w:val="000000"/>
        <w:spacing w:val="0"/>
        <w:sz w:val="18"/>
        <w:szCs w:val="18"/>
        <w:u w:val="none"/>
        <w:rtl w:val="0"/>
      </w:rPr>
      <w:drawing>
        <wp:anchor simplePos="0" relativeHeight="251661312" behindDoc="1" locked="0" layoutInCell="1" allowOverlap="1">
          <wp:simplePos x="0" y="0"/>
          <wp:positionH relativeFrom="margin">
            <wp:align>center</wp:align>
          </wp:positionH>
          <wp:positionV relativeFrom="margin">
            <wp:align>center</wp:align>
          </wp:positionV>
          <wp:extent cx="6089015" cy="3309247"/>
          <wp:wrapNone/>
          <wp:docPr id="1001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9" name=""/>
                  <pic:cNvPicPr>
                    <a:picLocks noChangeAspect="1"/>
                  </pic:cNvPicPr>
                </pic:nvPicPr>
                <pic:blipFill>
                  <a:blip xmlns:r="http://schemas.openxmlformats.org/officeDocument/2006/relationships" r:embed="rId1">
                    <a:lum bright="70000" contrast="-70000"/>
                  </a:blip>
                  <a:stretch>
                    <a:fillRect/>
                  </a:stretch>
                </pic:blipFill>
                <pic:spPr>
                  <a:xfrm>
                    <a:off x="0" y="0"/>
                    <a:ext cx="6089015" cy="3309247"/>
                  </a:xfrm>
                  <a:prstGeom prst="rect">
                    <a:avLst/>
                  </a:prstGeom>
                </pic:spPr>
              </pic:pic>
            </a:graphicData>
          </a:graphic>
        </wp:anchor>
      </w:drawing>
    </w:r>
    <w:r>
      <w:rPr>
        <w:rFonts w:ascii="Arial" w:eastAsia="Arial" w:hAnsi="Arial" w:cs="Arial"/>
        <w:b/>
        <w:bCs/>
        <w:i w:val="0"/>
        <w:iCs w:val="0"/>
        <w:strike w:val="0"/>
        <w:color w:val="000000"/>
        <w:spacing w:val="0"/>
        <w:sz w:val="18"/>
        <w:szCs w:val="18"/>
        <w:u w:val="none"/>
        <w:rtl w:val="0"/>
      </w:rPr>
      <w:t>System Requirements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athGroup" o:spid="_x0000_s2050" type="#_x0000_t75" style="width:168pt;height:54pt;margin-top:-4.58pt;margin-left:64pt;mso-position-horizontal-relative:page;position:absolute;z-index:-251654144" o:allowincell="f">
          <v:imagedata r:id="rId2" o:title=""/>
          <w10:anchorlock/>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233" w:lineRule="exact"/>
      <w:ind w:left="7628" w:right="0" w:firstLine="0"/>
      <w:jc w:val="right"/>
      <w:rPr>
        <w:rFonts w:ascii="Arial" w:eastAsia="Arial" w:hAnsi="Arial" w:cs="Arial"/>
        <w:sz w:val="18"/>
        <w:szCs w:val="18"/>
      </w:rPr>
    </w:pPr>
    <w:r>
      <w:rPr>
        <w:rFonts w:ascii="Arial" w:eastAsia="Arial" w:hAnsi="Arial" w:cs="Arial"/>
        <w:b/>
        <w:bCs/>
        <w:i w:val="0"/>
        <w:iCs w:val="0"/>
        <w:strike w:val="0"/>
        <w:color w:val="000000"/>
        <w:spacing w:val="0"/>
        <w:sz w:val="18"/>
        <w:szCs w:val="18"/>
        <w:u w:val="none"/>
        <w:rtl w:val="0"/>
      </w:rPr>
      <w:drawing>
        <wp:anchor simplePos="0" relativeHeight="251663360" behindDoc="1" locked="0" layoutInCell="1" allowOverlap="1">
          <wp:simplePos x="0" y="0"/>
          <wp:positionH relativeFrom="margin">
            <wp:align>center</wp:align>
          </wp:positionH>
          <wp:positionV relativeFrom="margin">
            <wp:align>center</wp:align>
          </wp:positionV>
          <wp:extent cx="6089015" cy="3309247"/>
          <wp:wrapNone/>
          <wp:docPr id="1001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7" name=""/>
                  <pic:cNvPicPr>
                    <a:picLocks noChangeAspect="1"/>
                  </pic:cNvPicPr>
                </pic:nvPicPr>
                <pic:blipFill>
                  <a:blip xmlns:r="http://schemas.openxmlformats.org/officeDocument/2006/relationships" r:embed="rId1">
                    <a:lum bright="70000" contrast="-70000"/>
                  </a:blip>
                  <a:stretch>
                    <a:fillRect/>
                  </a:stretch>
                </pic:blipFill>
                <pic:spPr>
                  <a:xfrm>
                    <a:off x="0" y="0"/>
                    <a:ext cx="6089015" cy="3309247"/>
                  </a:xfrm>
                  <a:prstGeom prst="rect">
                    <a:avLst/>
                  </a:prstGeom>
                </pic:spPr>
              </pic:pic>
            </a:graphicData>
          </a:graphic>
        </wp:anchor>
      </w:drawing>
    </w:r>
    <w:r>
      <w:rPr>
        <w:rFonts w:ascii="Arial" w:eastAsia="Arial" w:hAnsi="Arial" w:cs="Arial"/>
        <w:b/>
        <w:bCs/>
        <w:i w:val="0"/>
        <w:iCs w:val="0"/>
        <w:strike w:val="0"/>
        <w:color w:val="000000"/>
        <w:spacing w:val="0"/>
        <w:sz w:val="18"/>
        <w:szCs w:val="18"/>
        <w:u w:val="none"/>
        <w:rtl w:val="0"/>
      </w:rPr>
      <w:t xml:space="preserve">System Requirements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athGroup" o:spid="_x0000_s2051" type="#_x0000_t75" style="width:168pt;height:54pt;margin-top:-4.58pt;margin-left:64pt;mso-position-horizontal-relative:page;position:absolute;z-index:-251652096" o:allowincell="f">
          <v:imagedata r:id="rId2" o:title=""/>
          <w10:anchorlock/>
        </v:shape>
      </w:pict>
    </w:r>
    <w:r>
      <w:rPr>
        <w:rFonts w:ascii="Arial" w:eastAsia="Arial" w:hAnsi="Arial" w:cs="Arial"/>
        <w:b w:val="0"/>
        <w:bCs w:val="0"/>
        <w:i w:val="0"/>
        <w:iCs w:val="0"/>
        <w:strike w:val="0"/>
        <w:color w:val="000000"/>
        <w:spacing w:val="0"/>
        <w:sz w:val="18"/>
        <w:szCs w:val="18"/>
        <w:u w:val="none"/>
        <w:rtl w:val="0"/>
      </w:rPr>
      <w:t>General</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233" w:lineRule="exact"/>
      <w:ind w:left="6791" w:right="-138" w:firstLine="836"/>
      <w:jc w:val="both"/>
      <w:rPr>
        <w:rFonts w:ascii="Arial" w:eastAsia="Arial" w:hAnsi="Arial" w:cs="Arial"/>
        <w:sz w:val="18"/>
        <w:szCs w:val="18"/>
      </w:rPr>
    </w:pPr>
    <w:r>
      <w:rPr>
        <w:rFonts w:ascii="Arial" w:eastAsia="Arial" w:hAnsi="Arial" w:cs="Arial"/>
        <w:b/>
        <w:bCs/>
        <w:i w:val="0"/>
        <w:iCs w:val="0"/>
        <w:strike w:val="0"/>
        <w:color w:val="000000"/>
        <w:spacing w:val="0"/>
        <w:sz w:val="18"/>
        <w:szCs w:val="18"/>
        <w:u w:val="none"/>
        <w:rtl w:val="0"/>
      </w:rPr>
      <w:drawing>
        <wp:anchor simplePos="0" relativeHeight="251665408" behindDoc="1" locked="0" layoutInCell="1" allowOverlap="1">
          <wp:simplePos x="0" y="0"/>
          <wp:positionH relativeFrom="margin">
            <wp:align>center</wp:align>
          </wp:positionH>
          <wp:positionV relativeFrom="margin">
            <wp:align>center</wp:align>
          </wp:positionV>
          <wp:extent cx="6084570" cy="3306832"/>
          <wp:wrapNone/>
          <wp:docPr id="1001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3" name=""/>
                  <pic:cNvPicPr>
                    <a:picLocks noChangeAspect="1"/>
                  </pic:cNvPicPr>
                </pic:nvPicPr>
                <pic:blipFill>
                  <a:blip xmlns:r="http://schemas.openxmlformats.org/officeDocument/2006/relationships" r:embed="rId1">
                    <a:lum bright="70000" contrast="-70000"/>
                  </a:blip>
                  <a:stretch>
                    <a:fillRect/>
                  </a:stretch>
                </pic:blipFill>
                <pic:spPr>
                  <a:xfrm>
                    <a:off x="0" y="0"/>
                    <a:ext cx="6084570" cy="3306832"/>
                  </a:xfrm>
                  <a:prstGeom prst="rect">
                    <a:avLst/>
                  </a:prstGeom>
                </pic:spPr>
              </pic:pic>
            </a:graphicData>
          </a:graphic>
        </wp:anchor>
      </w:drawing>
    </w:r>
    <w:r>
      <w:rPr>
        <w:rFonts w:ascii="Arial" w:eastAsia="Arial" w:hAnsi="Arial" w:cs="Arial"/>
        <w:b/>
        <w:bCs/>
        <w:i w:val="0"/>
        <w:iCs w:val="0"/>
        <w:strike w:val="0"/>
        <w:color w:val="000000"/>
        <w:spacing w:val="0"/>
        <w:sz w:val="18"/>
        <w:szCs w:val="18"/>
        <w:u w:val="none"/>
        <w:rtl w:val="0"/>
      </w:rPr>
      <w:t xml:space="preserve">System Requirements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athGroup" o:spid="_x0000_s2052" type="#_x0000_t75" style="width:168pt;height:54pt;margin-top:-4.58pt;margin-left:64pt;mso-position-horizontal-relative:page;position:absolute;z-index:-251650048" o:allowincell="f">
          <v:imagedata r:id="rId2" o:title=""/>
          <w10:anchorlock/>
        </v:shape>
      </w:pict>
    </w:r>
    <w:r>
      <w:rPr>
        <w:rFonts w:ascii="Arial" w:eastAsia="Arial" w:hAnsi="Arial" w:cs="Arial"/>
        <w:b w:val="0"/>
        <w:bCs w:val="0"/>
        <w:i w:val="0"/>
        <w:iCs w:val="0"/>
        <w:strike w:val="0"/>
        <w:color w:val="000000"/>
        <w:spacing w:val="0"/>
        <w:sz w:val="18"/>
        <w:szCs w:val="18"/>
        <w:u w:val="none"/>
        <w:rtl w:val="0"/>
      </w:rPr>
      <w:t>Abbreviations / Definition of Terms</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233" w:lineRule="exact"/>
      <w:ind w:left="6791" w:right="-138" w:firstLine="836"/>
      <w:jc w:val="both"/>
      <w:rPr>
        <w:rFonts w:ascii="Arial" w:eastAsia="Arial" w:hAnsi="Arial" w:cs="Arial"/>
        <w:sz w:val="18"/>
        <w:szCs w:val="18"/>
      </w:rPr>
    </w:pPr>
    <w:r>
      <w:rPr>
        <w:rFonts w:ascii="Arial" w:eastAsia="Arial" w:hAnsi="Arial" w:cs="Arial"/>
        <w:b/>
        <w:bCs/>
        <w:i w:val="0"/>
        <w:iCs w:val="0"/>
        <w:strike w:val="0"/>
        <w:color w:val="000000"/>
        <w:spacing w:val="0"/>
        <w:sz w:val="18"/>
        <w:szCs w:val="18"/>
        <w:u w:val="none"/>
        <w:rtl w:val="0"/>
      </w:rPr>
      <w:drawing>
        <wp:anchor simplePos="0" relativeHeight="251667456" behindDoc="1" locked="0" layoutInCell="1" allowOverlap="1">
          <wp:simplePos x="0" y="0"/>
          <wp:positionH relativeFrom="margin">
            <wp:align>center</wp:align>
          </wp:positionH>
          <wp:positionV relativeFrom="margin">
            <wp:align>center</wp:align>
          </wp:positionV>
          <wp:extent cx="6084570" cy="3306832"/>
          <wp:wrapNone/>
          <wp:docPr id="1001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1" name=""/>
                  <pic:cNvPicPr>
                    <a:picLocks noChangeAspect="1"/>
                  </pic:cNvPicPr>
                </pic:nvPicPr>
                <pic:blipFill>
                  <a:blip xmlns:r="http://schemas.openxmlformats.org/officeDocument/2006/relationships" r:embed="rId1">
                    <a:lum bright="70000" contrast="-70000"/>
                  </a:blip>
                  <a:stretch>
                    <a:fillRect/>
                  </a:stretch>
                </pic:blipFill>
                <pic:spPr>
                  <a:xfrm>
                    <a:off x="0" y="0"/>
                    <a:ext cx="6084570" cy="3306832"/>
                  </a:xfrm>
                  <a:prstGeom prst="rect">
                    <a:avLst/>
                  </a:prstGeom>
                </pic:spPr>
              </pic:pic>
            </a:graphicData>
          </a:graphic>
        </wp:anchor>
      </w:drawing>
    </w:r>
    <w:r>
      <w:rPr>
        <w:rFonts w:ascii="Arial" w:eastAsia="Arial" w:hAnsi="Arial" w:cs="Arial"/>
        <w:b/>
        <w:bCs/>
        <w:i w:val="0"/>
        <w:iCs w:val="0"/>
        <w:strike w:val="0"/>
        <w:color w:val="000000"/>
        <w:spacing w:val="0"/>
        <w:sz w:val="18"/>
        <w:szCs w:val="18"/>
        <w:u w:val="none"/>
        <w:rtl w:val="0"/>
      </w:rPr>
      <w:t xml:space="preserve">System Requirements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athGroup" o:spid="_x0000_s2053" type="#_x0000_t75" style="width:168pt;height:54pt;margin-top:-4.58pt;margin-left:64pt;mso-position-horizontal-relative:page;position:absolute;z-index:-251648000" o:allowincell="f">
          <v:imagedata r:id="rId2" o:title=""/>
          <w10:anchorlock/>
        </v:shape>
      </w:pict>
    </w:r>
    <w:r>
      <w:rPr>
        <w:rFonts w:ascii="Arial" w:eastAsia="Arial" w:hAnsi="Arial" w:cs="Arial"/>
        <w:b w:val="0"/>
        <w:bCs w:val="0"/>
        <w:i w:val="0"/>
        <w:iCs w:val="0"/>
        <w:strike w:val="0"/>
        <w:color w:val="000000"/>
        <w:spacing w:val="0"/>
        <w:sz w:val="18"/>
        <w:szCs w:val="18"/>
        <w:u w:val="none"/>
        <w:rtl w:val="0"/>
      </w:rPr>
      <w:t>Abbreviations / Definition of Terms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
      <w:lvlJc w:val="left"/>
      <w:pPr>
        <w:tabs>
          <w:tab w:val="num" w:pos="534"/>
        </w:tabs>
        <w:ind w:left="534" w:hanging="534"/>
      </w:pPr>
      <w:rPr>
        <w:rFonts w:ascii="Arial" w:eastAsia="Arial" w:hAnsi="Arial" w:cs="Arial"/>
        <w:b w:val="0"/>
        <w:bCs w:val="0"/>
        <w:i w:val="0"/>
        <w:iCs w:val="0"/>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00000002"/>
    <w:multiLevelType w:val="multilevel"/>
    <w:tmpl w:val="00000002"/>
    <w:lvl w:ilvl="0">
      <w:start w:val="1"/>
      <w:numFmt w:val="decimal"/>
      <w:lvlText w:val="1.%1"/>
      <w:lvlJc w:val="left"/>
      <w:pPr>
        <w:tabs>
          <w:tab w:val="num" w:pos="634"/>
        </w:tabs>
        <w:ind w:left="634" w:hanging="634"/>
      </w:pPr>
      <w:rPr>
        <w:rFonts w:ascii="Arial" w:eastAsia="Arial" w:hAnsi="Arial" w:cs="Arial"/>
        <w:b w:val="0"/>
        <w:bCs w:val="0"/>
        <w:i w:val="0"/>
        <w:iCs w:val="0"/>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00000003"/>
    <w:multiLevelType w:val="multilevel"/>
    <w:tmpl w:val="00000003"/>
    <w:lvl w:ilvl="0">
      <w:start w:val="2"/>
      <w:numFmt w:val="decimal"/>
      <w:lvlText w:val="1.%1"/>
      <w:lvlJc w:val="left"/>
      <w:pPr>
        <w:tabs>
          <w:tab w:val="num" w:pos="634"/>
        </w:tabs>
        <w:ind w:left="634" w:hanging="634"/>
      </w:pPr>
      <w:rPr>
        <w:rFonts w:ascii="Arial" w:eastAsia="Arial" w:hAnsi="Arial" w:cs="Arial"/>
        <w:b w:val="0"/>
        <w:bCs w:val="0"/>
        <w:i w:val="0"/>
        <w:iCs w:val="0"/>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0000004"/>
    <w:multiLevelType w:val="multilevel"/>
    <w:tmpl w:val="00000004"/>
    <w:lvl w:ilvl="0">
      <w:start w:val="2"/>
      <w:numFmt w:val="decimal"/>
      <w:lvlText w:val="%1 "/>
      <w:lvlJc w:val="left"/>
      <w:pPr>
        <w:tabs>
          <w:tab w:val="num" w:pos="534"/>
        </w:tabs>
        <w:ind w:left="534" w:hanging="534"/>
      </w:pPr>
      <w:rPr>
        <w:rFonts w:ascii="Arial" w:eastAsia="Arial" w:hAnsi="Arial" w:cs="Arial"/>
        <w:b w:val="0"/>
        <w:bCs w:val="0"/>
        <w:i w:val="0"/>
        <w:iCs w:val="0"/>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00000005"/>
    <w:multiLevelType w:val="multilevel"/>
    <w:tmpl w:val="00000005"/>
    <w:lvl w:ilvl="0">
      <w:start w:val="1"/>
      <w:numFmt w:val="decimal"/>
      <w:lvlText w:val="3.%1"/>
      <w:lvlJc w:val="left"/>
      <w:pPr>
        <w:tabs>
          <w:tab w:val="num" w:pos="634"/>
        </w:tabs>
        <w:ind w:left="634" w:hanging="634"/>
      </w:pPr>
      <w:rPr>
        <w:rFonts w:ascii="Arial" w:eastAsia="Arial" w:hAnsi="Arial" w:cs="Arial"/>
        <w:b w:val="0"/>
        <w:bCs w:val="0"/>
        <w:i w:val="0"/>
        <w:iCs w:val="0"/>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00000006"/>
    <w:multiLevelType w:val="multilevel"/>
    <w:tmpl w:val="00000006"/>
    <w:lvl w:ilvl="0">
      <w:start w:val="1"/>
      <w:numFmt w:val="decimal"/>
      <w:lvlText w:val="3.1.%1"/>
      <w:lvlJc w:val="left"/>
      <w:pPr>
        <w:tabs>
          <w:tab w:val="num" w:pos="734"/>
        </w:tabs>
        <w:ind w:left="734" w:hanging="734"/>
      </w:pPr>
      <w:rPr>
        <w:rFonts w:ascii="Arial" w:eastAsia="Arial" w:hAnsi="Arial" w:cs="Arial"/>
        <w:b w:val="0"/>
        <w:bCs w:val="0"/>
        <w:i w:val="0"/>
        <w:iCs w:val="0"/>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00000007"/>
    <w:multiLevelType w:val="multilevel"/>
    <w:tmpl w:val="00000007"/>
    <w:lvl w:ilvl="0">
      <w:start w:val="2"/>
      <w:numFmt w:val="decimal"/>
      <w:lvlText w:val="3.%1"/>
      <w:lvlJc w:val="left"/>
      <w:pPr>
        <w:tabs>
          <w:tab w:val="num" w:pos="634"/>
        </w:tabs>
        <w:ind w:left="634" w:hanging="634"/>
      </w:pPr>
      <w:rPr>
        <w:rFonts w:ascii="Arial" w:eastAsia="Arial" w:hAnsi="Arial" w:cs="Arial"/>
        <w:b w:val="0"/>
        <w:bCs w:val="0"/>
        <w:i w:val="0"/>
        <w:iCs w:val="0"/>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00000008"/>
    <w:multiLevelType w:val="multilevel"/>
    <w:tmpl w:val="00000008"/>
    <w:lvl w:ilvl="0">
      <w:start w:val="1"/>
      <w:numFmt w:val="decimal"/>
      <w:lvlText w:val="3.2.%1"/>
      <w:lvlJc w:val="left"/>
      <w:pPr>
        <w:tabs>
          <w:tab w:val="num" w:pos="734"/>
        </w:tabs>
        <w:ind w:left="734" w:hanging="734"/>
      </w:pPr>
      <w:rPr>
        <w:rFonts w:ascii="Arial" w:eastAsia="Arial" w:hAnsi="Arial" w:cs="Arial"/>
        <w:b w:val="0"/>
        <w:bCs w:val="0"/>
        <w:i w:val="0"/>
        <w:iCs w:val="0"/>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00000009"/>
    <w:multiLevelType w:val="multilevel"/>
    <w:tmpl w:val="00000009"/>
    <w:lvl w:ilvl="0">
      <w:start w:val="4"/>
      <w:numFmt w:val="decimal"/>
      <w:lvlText w:val="%1 "/>
      <w:lvlJc w:val="left"/>
      <w:pPr>
        <w:tabs>
          <w:tab w:val="num" w:pos="534"/>
        </w:tabs>
        <w:ind w:left="534" w:hanging="534"/>
      </w:pPr>
      <w:rPr>
        <w:rFonts w:ascii="Arial" w:eastAsia="Arial" w:hAnsi="Arial" w:cs="Arial"/>
        <w:b w:val="0"/>
        <w:bCs w:val="0"/>
        <w:i w:val="0"/>
        <w:iCs w:val="0"/>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0000000A"/>
    <w:multiLevelType w:val="multilevel"/>
    <w:tmpl w:val="0000000A"/>
    <w:lvl w:ilvl="0">
      <w:start w:val="1"/>
      <w:numFmt w:val="decimal"/>
      <w:lvlText w:val="4.%1"/>
      <w:lvlJc w:val="left"/>
      <w:pPr>
        <w:tabs>
          <w:tab w:val="num" w:pos="634"/>
        </w:tabs>
        <w:ind w:left="634" w:hanging="634"/>
      </w:pPr>
      <w:rPr>
        <w:rFonts w:ascii="Arial" w:eastAsia="Arial" w:hAnsi="Arial" w:cs="Arial"/>
        <w:b w:val="0"/>
        <w:bCs w:val="0"/>
        <w:i w:val="0"/>
        <w:iCs w:val="0"/>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0000000B"/>
    <w:multiLevelType w:val="multilevel"/>
    <w:tmpl w:val="0000000B"/>
    <w:lvl w:ilvl="0">
      <w:start w:val="1"/>
      <w:numFmt w:val="decimal"/>
      <w:lvlText w:val="4.1.%1"/>
      <w:lvlJc w:val="left"/>
      <w:pPr>
        <w:tabs>
          <w:tab w:val="num" w:pos="734"/>
        </w:tabs>
        <w:ind w:left="734" w:hanging="734"/>
      </w:pPr>
      <w:rPr>
        <w:rFonts w:ascii="Arial" w:eastAsia="Arial" w:hAnsi="Arial" w:cs="Arial"/>
        <w:b w:val="0"/>
        <w:bCs w:val="0"/>
        <w:i w:val="0"/>
        <w:iCs w:val="0"/>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nsid w:val="0000000C"/>
    <w:multiLevelType w:val="multilevel"/>
    <w:tmpl w:val="0000000C"/>
    <w:lvl w:ilvl="0">
      <w:start w:val="2"/>
      <w:numFmt w:val="decimal"/>
      <w:lvlText w:val="4.%1"/>
      <w:lvlJc w:val="left"/>
      <w:pPr>
        <w:tabs>
          <w:tab w:val="num" w:pos="634"/>
        </w:tabs>
        <w:ind w:left="634" w:hanging="634"/>
      </w:pPr>
      <w:rPr>
        <w:rFonts w:ascii="Arial" w:eastAsia="Arial" w:hAnsi="Arial" w:cs="Arial"/>
        <w:b w:val="0"/>
        <w:bCs w:val="0"/>
        <w:i w:val="0"/>
        <w:iCs w:val="0"/>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0000000D"/>
    <w:multiLevelType w:val="multilevel"/>
    <w:tmpl w:val="0000000D"/>
    <w:lvl w:ilvl="0">
      <w:start w:val="1"/>
      <w:numFmt w:val="decimal"/>
      <w:lvlText w:val="4.2.%1"/>
      <w:lvlJc w:val="left"/>
      <w:pPr>
        <w:tabs>
          <w:tab w:val="num" w:pos="734"/>
        </w:tabs>
        <w:ind w:left="734" w:hanging="734"/>
      </w:pPr>
      <w:rPr>
        <w:rFonts w:ascii="Arial" w:eastAsia="Arial" w:hAnsi="Arial" w:cs="Arial"/>
        <w:b w:val="0"/>
        <w:bCs w:val="0"/>
        <w:i w:val="0"/>
        <w:iCs w:val="0"/>
        <w:sz w:val="20"/>
      </w:rPr>
    </w:lvl>
    <w:lvl w:ilvl="1">
      <w:start w:val="3"/>
      <w:numFmt w:val="decimal"/>
      <w:lvlText w:val="4.%2"/>
      <w:lvlJc w:val="left"/>
      <w:pPr>
        <w:tabs>
          <w:tab w:val="num" w:pos="634"/>
        </w:tabs>
        <w:ind w:left="634" w:hanging="634"/>
      </w:pPr>
      <w:rPr>
        <w:rFonts w:ascii="Arial" w:eastAsia="Arial" w:hAnsi="Arial" w:cs="Arial"/>
        <w:b w:val="0"/>
        <w:bCs w:val="0"/>
        <w:i w:val="0"/>
        <w:iCs w:val="0"/>
        <w:sz w:val="20"/>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nsid w:val="0000000E"/>
    <w:multiLevelType w:val="multilevel"/>
    <w:tmpl w:val="0000000E"/>
    <w:lvl w:ilvl="0">
      <w:start w:val="1"/>
      <w:numFmt w:val="decimal"/>
      <w:lvlText w:val="4.3.%1"/>
      <w:lvlJc w:val="left"/>
      <w:pPr>
        <w:tabs>
          <w:tab w:val="num" w:pos="734"/>
        </w:tabs>
        <w:ind w:left="734" w:hanging="734"/>
      </w:pPr>
      <w:rPr>
        <w:rFonts w:ascii="Arial" w:eastAsia="Arial" w:hAnsi="Arial" w:cs="Arial"/>
        <w:b w:val="0"/>
        <w:bCs w:val="0"/>
        <w:i w:val="0"/>
        <w:iCs w:val="0"/>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0000000F"/>
    <w:multiLevelType w:val="multilevel"/>
    <w:tmpl w:val="0000000F"/>
    <w:lvl w:ilvl="0">
      <w:start w:val="4"/>
      <w:numFmt w:val="decimal"/>
      <w:lvlText w:val="4.%1"/>
      <w:lvlJc w:val="left"/>
      <w:pPr>
        <w:tabs>
          <w:tab w:val="num" w:pos="634"/>
        </w:tabs>
        <w:ind w:left="634" w:hanging="634"/>
      </w:pPr>
      <w:rPr>
        <w:rFonts w:ascii="Arial" w:eastAsia="Arial" w:hAnsi="Arial" w:cs="Arial"/>
        <w:b w:val="0"/>
        <w:bCs w:val="0"/>
        <w:i w:val="0"/>
        <w:iCs w:val="0"/>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nsid w:val="00000010"/>
    <w:multiLevelType w:val="multilevel"/>
    <w:tmpl w:val="00000010"/>
    <w:lvl w:ilvl="0">
      <w:start w:val="1"/>
      <w:numFmt w:val="decimal"/>
      <w:lvlText w:val="4.4.%1"/>
      <w:lvlJc w:val="left"/>
      <w:pPr>
        <w:tabs>
          <w:tab w:val="num" w:pos="734"/>
        </w:tabs>
        <w:ind w:left="734" w:hanging="734"/>
      </w:pPr>
      <w:rPr>
        <w:rFonts w:ascii="Arial" w:eastAsia="Arial" w:hAnsi="Arial" w:cs="Arial"/>
        <w:b w:val="0"/>
        <w:bCs w:val="0"/>
        <w:i w:val="0"/>
        <w:iCs w:val="0"/>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00000011"/>
    <w:multiLevelType w:val="multilevel"/>
    <w:tmpl w:val="00000011"/>
    <w:lvl w:ilvl="0">
      <w:start w:val="3"/>
      <w:numFmt w:val="decimal"/>
      <w:lvlText w:val="4.4.%1"/>
      <w:lvlJc w:val="left"/>
      <w:pPr>
        <w:tabs>
          <w:tab w:val="num" w:pos="734"/>
        </w:tabs>
        <w:ind w:left="734" w:hanging="734"/>
      </w:pPr>
      <w:rPr>
        <w:rFonts w:ascii="Arial" w:eastAsia="Arial" w:hAnsi="Arial" w:cs="Arial"/>
        <w:b w:val="0"/>
        <w:bCs w:val="0"/>
        <w:i w:val="0"/>
        <w:iCs w:val="0"/>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nsid w:val="00000012"/>
    <w:multiLevelType w:val="multilevel"/>
    <w:tmpl w:val="00000012"/>
    <w:lvl w:ilvl="0">
      <w:start w:val="5"/>
      <w:numFmt w:val="decimal"/>
      <w:lvlText w:val="4.%1"/>
      <w:lvlJc w:val="left"/>
      <w:pPr>
        <w:tabs>
          <w:tab w:val="num" w:pos="634"/>
        </w:tabs>
        <w:ind w:left="634" w:hanging="634"/>
      </w:pPr>
      <w:rPr>
        <w:rFonts w:ascii="Arial" w:eastAsia="Arial" w:hAnsi="Arial" w:cs="Arial"/>
        <w:b w:val="0"/>
        <w:bCs w:val="0"/>
        <w:i w:val="0"/>
        <w:iCs w:val="0"/>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nsid w:val="00000013"/>
    <w:multiLevelType w:val="multilevel"/>
    <w:tmpl w:val="00000013"/>
    <w:lvl w:ilvl="0">
      <w:start w:val="1"/>
      <w:numFmt w:val="decimal"/>
      <w:lvlText w:val="4.5.%1"/>
      <w:lvlJc w:val="left"/>
      <w:pPr>
        <w:tabs>
          <w:tab w:val="num" w:pos="734"/>
        </w:tabs>
        <w:ind w:left="734" w:hanging="734"/>
      </w:pPr>
      <w:rPr>
        <w:rFonts w:ascii="Arial" w:eastAsia="Arial" w:hAnsi="Arial" w:cs="Arial"/>
        <w:b w:val="0"/>
        <w:bCs w:val="0"/>
        <w:i w:val="0"/>
        <w:iCs w:val="0"/>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00000014"/>
    <w:multiLevelType w:val="multilevel"/>
    <w:tmpl w:val="00000014"/>
    <w:lvl w:ilvl="0">
      <w:start w:val="6"/>
      <w:numFmt w:val="decimal"/>
      <w:lvlText w:val="4.%1"/>
      <w:lvlJc w:val="left"/>
      <w:pPr>
        <w:tabs>
          <w:tab w:val="num" w:pos="634"/>
        </w:tabs>
        <w:ind w:left="634" w:hanging="634"/>
      </w:pPr>
      <w:rPr>
        <w:rFonts w:ascii="Arial" w:eastAsia="Arial" w:hAnsi="Arial" w:cs="Arial"/>
        <w:b w:val="0"/>
        <w:bCs w:val="0"/>
        <w:i w:val="0"/>
        <w:iCs w:val="0"/>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00000015"/>
    <w:multiLevelType w:val="multilevel"/>
    <w:tmpl w:val="00000015"/>
    <w:lvl w:ilvl="0">
      <w:start w:val="9"/>
      <w:numFmt w:val="decimal"/>
      <w:lvlText w:val="4.%1"/>
      <w:lvlJc w:val="left"/>
      <w:pPr>
        <w:tabs>
          <w:tab w:val="num" w:pos="634"/>
        </w:tabs>
        <w:ind w:left="634" w:hanging="634"/>
      </w:pPr>
      <w:rPr>
        <w:rFonts w:ascii="Arial" w:eastAsia="Arial" w:hAnsi="Arial" w:cs="Arial"/>
        <w:b w:val="0"/>
        <w:bCs w:val="0"/>
        <w:i w:val="0"/>
        <w:iCs w:val="0"/>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nsid w:val="00000016"/>
    <w:multiLevelType w:val="multilevel"/>
    <w:tmpl w:val="00000016"/>
    <w:lvl w:ilvl="0">
      <w:start w:val="1"/>
      <w:numFmt w:val="decimal"/>
      <w:lvlText w:val="4.9.%1"/>
      <w:lvlJc w:val="left"/>
      <w:pPr>
        <w:tabs>
          <w:tab w:val="num" w:pos="734"/>
        </w:tabs>
        <w:ind w:left="734" w:hanging="734"/>
      </w:pPr>
      <w:rPr>
        <w:rFonts w:ascii="Arial" w:eastAsia="Arial" w:hAnsi="Arial" w:cs="Arial"/>
        <w:b w:val="0"/>
        <w:bCs w:val="0"/>
        <w:i w:val="0"/>
        <w:iCs w:val="0"/>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00000017"/>
    <w:multiLevelType w:val="multilevel"/>
    <w:tmpl w:val="00000017"/>
    <w:lvl w:ilvl="0">
      <w:start w:val="10"/>
      <w:numFmt w:val="decimal"/>
      <w:lvlText w:val="4.%1"/>
      <w:lvlJc w:val="left"/>
      <w:pPr>
        <w:tabs>
          <w:tab w:val="num" w:pos="634"/>
        </w:tabs>
        <w:ind w:left="634" w:hanging="634"/>
      </w:pPr>
      <w:rPr>
        <w:rFonts w:ascii="Arial" w:eastAsia="Arial" w:hAnsi="Arial" w:cs="Arial"/>
        <w:b w:val="0"/>
        <w:bCs w:val="0"/>
        <w:i w:val="0"/>
        <w:iCs w:val="0"/>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00000018"/>
    <w:multiLevelType w:val="multilevel"/>
    <w:tmpl w:val="00000018"/>
    <w:lvl w:ilvl="0">
      <w:start w:val="5"/>
      <w:numFmt w:val="decimal"/>
      <w:lvlText w:val="%1 "/>
      <w:lvlJc w:val="left"/>
      <w:pPr>
        <w:tabs>
          <w:tab w:val="num" w:pos="534"/>
        </w:tabs>
        <w:ind w:left="534" w:hanging="534"/>
      </w:pPr>
      <w:rPr>
        <w:rFonts w:ascii="Arial" w:eastAsia="Arial" w:hAnsi="Arial" w:cs="Arial"/>
        <w:b w:val="0"/>
        <w:bCs w:val="0"/>
        <w:i w:val="0"/>
        <w:iCs w:val="0"/>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nsid w:val="00000019"/>
    <w:multiLevelType w:val="multilevel"/>
    <w:tmpl w:val="00000019"/>
    <w:lvl w:ilvl="0">
      <w:start w:val="1"/>
      <w:numFmt w:val="decimal"/>
      <w:lvlText w:val="5.%1"/>
      <w:lvlJc w:val="left"/>
      <w:pPr>
        <w:tabs>
          <w:tab w:val="num" w:pos="634"/>
        </w:tabs>
        <w:ind w:left="634" w:hanging="634"/>
      </w:pPr>
      <w:rPr>
        <w:rFonts w:ascii="Arial" w:eastAsia="Arial" w:hAnsi="Arial" w:cs="Arial"/>
        <w:b w:val="0"/>
        <w:bCs w:val="0"/>
        <w:i w:val="0"/>
        <w:iCs w:val="0"/>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nsid w:val="0000001A"/>
    <w:multiLevelType w:val="multilevel"/>
    <w:tmpl w:val="0000001A"/>
    <w:lvl w:ilvl="0">
      <w:start w:val="2"/>
      <w:numFmt w:val="decimal"/>
      <w:lvlText w:val="5.%1"/>
      <w:lvlJc w:val="left"/>
      <w:pPr>
        <w:tabs>
          <w:tab w:val="num" w:pos="634"/>
        </w:tabs>
        <w:ind w:left="634" w:hanging="634"/>
      </w:pPr>
      <w:rPr>
        <w:rFonts w:ascii="Arial" w:eastAsia="Arial" w:hAnsi="Arial" w:cs="Arial"/>
        <w:b w:val="0"/>
        <w:bCs w:val="0"/>
        <w:i w:val="0"/>
        <w:iCs w:val="0"/>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nsid w:val="0000001B"/>
    <w:multiLevelType w:val="multilevel"/>
    <w:tmpl w:val="0000001B"/>
    <w:lvl w:ilvl="0">
      <w:start w:val="1"/>
      <w:numFmt w:val="decimal"/>
      <w:lvlText w:val="5.7.%1"/>
      <w:lvlJc w:val="left"/>
      <w:pPr>
        <w:tabs>
          <w:tab w:val="num" w:pos="734"/>
        </w:tabs>
        <w:ind w:left="734" w:hanging="734"/>
      </w:pPr>
      <w:rPr>
        <w:rFonts w:ascii="Arial" w:eastAsia="Arial" w:hAnsi="Arial" w:cs="Arial"/>
        <w:b w:val="0"/>
        <w:bCs w:val="0"/>
        <w:i w:val="0"/>
        <w:iCs w:val="0"/>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nsid w:val="0000001C"/>
    <w:multiLevelType w:val="multilevel"/>
    <w:tmpl w:val="0000001C"/>
    <w:lvl w:ilvl="0">
      <w:start w:val="8"/>
      <w:numFmt w:val="decimal"/>
      <w:lvlText w:val="5.%1"/>
      <w:lvlJc w:val="left"/>
      <w:pPr>
        <w:tabs>
          <w:tab w:val="num" w:pos="634"/>
        </w:tabs>
        <w:ind w:left="634" w:hanging="634"/>
      </w:pPr>
      <w:rPr>
        <w:rFonts w:ascii="Arial" w:eastAsia="Arial" w:hAnsi="Arial" w:cs="Arial"/>
        <w:b w:val="0"/>
        <w:bCs w:val="0"/>
        <w:i w:val="0"/>
        <w:iCs w:val="0"/>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nsid w:val="0000001D"/>
    <w:multiLevelType w:val="multilevel"/>
    <w:tmpl w:val="0000001D"/>
    <w:lvl w:ilvl="0">
      <w:start w:val="1"/>
      <w:numFmt w:val="decimal"/>
      <w:lvlText w:val="5.8.%1"/>
      <w:lvlJc w:val="left"/>
      <w:pPr>
        <w:tabs>
          <w:tab w:val="num" w:pos="734"/>
        </w:tabs>
        <w:ind w:left="734" w:hanging="734"/>
      </w:pPr>
      <w:rPr>
        <w:rFonts w:ascii="Arial" w:eastAsia="Arial" w:hAnsi="Arial" w:cs="Arial"/>
        <w:b w:val="0"/>
        <w:bCs w:val="0"/>
        <w:i w:val="0"/>
        <w:iCs w:val="0"/>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9">
    <w:nsid w:val="0000001E"/>
    <w:multiLevelType w:val="multilevel"/>
    <w:tmpl w:val="0000001E"/>
    <w:lvl w:ilvl="0">
      <w:start w:val="0"/>
      <w:numFmt w:val="decimal"/>
      <w:lvlText w:val="1.%1"/>
      <w:lvlJc w:val="left"/>
      <w:pPr>
        <w:tabs>
          <w:tab w:val="num" w:pos="1243"/>
        </w:tabs>
        <w:ind w:left="1243" w:hanging="1148"/>
      </w:pPr>
      <w:rPr>
        <w:rFonts w:ascii="Arial" w:eastAsia="Arial" w:hAnsi="Arial" w:cs="Arial"/>
        <w:b w:val="0"/>
        <w:bCs w:val="0"/>
        <w:i w:val="0"/>
        <w:iCs w:val="0"/>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0">
    <w:nsid w:val="0000001F"/>
    <w:multiLevelType w:val="multilevel"/>
    <w:tmpl w:val="0000001F"/>
    <w:lvl w:ilvl="0">
      <w:start w:val="1"/>
      <w:numFmt w:val="decimal"/>
      <w:lvlText w:val="1.%1"/>
      <w:lvlJc w:val="left"/>
      <w:pPr>
        <w:tabs>
          <w:tab w:val="num" w:pos="814"/>
        </w:tabs>
        <w:ind w:left="814" w:hanging="814"/>
      </w:pPr>
      <w:rPr>
        <w:rFonts w:ascii="Arial" w:eastAsia="Arial" w:hAnsi="Arial" w:cs="Arial"/>
        <w:b w:val="0"/>
        <w:bCs w:val="0"/>
        <w:i w:val="0"/>
        <w:iCs w:val="0"/>
        <w:sz w:val="4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nsid w:val="00000020"/>
    <w:multiLevelType w:val="hybridMultilevel"/>
    <w:tmpl w:val="00000020"/>
    <w:lvl w:ilvl="0">
      <w:start w:val="1"/>
      <w:numFmt w:val="bullet"/>
      <w:lvlText w:val="•"/>
      <w:lvlJc w:val="left"/>
      <w:pPr>
        <w:tabs>
          <w:tab w:val="num" w:pos="700"/>
        </w:tabs>
        <w:ind w:left="700" w:hanging="195"/>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
    <w:nsid w:val="00000021"/>
    <w:multiLevelType w:val="hybridMultilevel"/>
    <w:tmpl w:val="00000021"/>
    <w:lvl w:ilvl="0">
      <w:start w:val="1"/>
      <w:numFmt w:val="bullet"/>
      <w:lvlText w:val="•"/>
      <w:lvlJc w:val="left"/>
      <w:pPr>
        <w:tabs>
          <w:tab w:val="num" w:pos="240"/>
        </w:tabs>
        <w:ind w:left="240" w:hanging="195"/>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00000022"/>
    <w:multiLevelType w:val="multilevel"/>
    <w:tmpl w:val="00000022"/>
    <w:lvl w:ilvl="0">
      <w:start w:val="2"/>
      <w:numFmt w:val="decimal"/>
      <w:lvlText w:val="1.%1"/>
      <w:lvlJc w:val="left"/>
      <w:pPr>
        <w:tabs>
          <w:tab w:val="num" w:pos="814"/>
        </w:tabs>
        <w:ind w:left="814" w:hanging="814"/>
      </w:pPr>
      <w:rPr>
        <w:rFonts w:ascii="Arial" w:eastAsia="Arial" w:hAnsi="Arial" w:cs="Arial"/>
        <w:b w:val="0"/>
        <w:bCs w:val="0"/>
        <w:i w:val="0"/>
        <w:iCs w:val="0"/>
        <w:sz w:val="4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4">
    <w:nsid w:val="00000023"/>
    <w:multiLevelType w:val="hybridMultilevel"/>
    <w:tmpl w:val="00000023"/>
    <w:lvl w:ilvl="0">
      <w:start w:val="1"/>
      <w:numFmt w:val="bullet"/>
      <w:lvlText w:val="•"/>
      <w:lvlJc w:val="left"/>
      <w:pPr>
        <w:tabs>
          <w:tab w:val="num" w:pos="240"/>
        </w:tabs>
        <w:ind w:left="240" w:hanging="195"/>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00000024"/>
    <w:multiLevelType w:val="multilevel"/>
    <w:tmpl w:val="00000024"/>
    <w:lvl w:ilvl="0">
      <w:start w:val="3"/>
      <w:numFmt w:val="decimal"/>
      <w:lvlText w:val="1.%1"/>
      <w:lvlJc w:val="left"/>
      <w:pPr>
        <w:tabs>
          <w:tab w:val="num" w:pos="814"/>
        </w:tabs>
        <w:ind w:left="814" w:hanging="814"/>
      </w:pPr>
      <w:rPr>
        <w:rFonts w:ascii="Arial" w:eastAsia="Arial" w:hAnsi="Arial" w:cs="Arial"/>
        <w:b w:val="0"/>
        <w:bCs w:val="0"/>
        <w:i w:val="0"/>
        <w:iCs w:val="0"/>
        <w:sz w:val="4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6">
    <w:nsid w:val="00000025"/>
    <w:multiLevelType w:val="multilevel"/>
    <w:tmpl w:val="00000025"/>
    <w:lvl w:ilvl="0">
      <w:start w:val="1"/>
      <w:numFmt w:val="decimal"/>
      <w:lvlText w:val="%1."/>
      <w:lvlJc w:val="left"/>
      <w:pPr>
        <w:tabs>
          <w:tab w:val="num" w:pos="2008"/>
        </w:tabs>
        <w:ind w:left="2008" w:hanging="1913"/>
      </w:pPr>
      <w:rPr>
        <w:rFonts w:ascii="Arial" w:eastAsia="Arial" w:hAnsi="Arial" w:cs="Arial"/>
        <w:b w:val="0"/>
        <w:bCs w:val="0"/>
        <w:i w:val="0"/>
        <w:iCs w:val="0"/>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7">
    <w:nsid w:val="00000026"/>
    <w:multiLevelType w:val="multilevel"/>
    <w:tmpl w:val="00000026"/>
    <w:lvl w:ilvl="0">
      <w:start w:val="2"/>
      <w:numFmt w:val="decimal"/>
      <w:lvlText w:val="%1."/>
      <w:lvlJc w:val="left"/>
      <w:pPr>
        <w:tabs>
          <w:tab w:val="num" w:pos="2338"/>
        </w:tabs>
        <w:ind w:left="2338" w:hanging="291"/>
      </w:pPr>
      <w:rPr>
        <w:rFonts w:ascii="Arial" w:eastAsia="Arial" w:hAnsi="Arial" w:cs="Arial"/>
        <w:b w:val="0"/>
        <w:bCs w:val="0"/>
        <w:i w:val="0"/>
        <w:iCs w:val="0"/>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8">
    <w:nsid w:val="00000027"/>
    <w:multiLevelType w:val="multilevel"/>
    <w:tmpl w:val="00000027"/>
    <w:lvl w:ilvl="0">
      <w:start w:val="1"/>
      <w:numFmt w:val="decimal"/>
      <w:lvlText w:val="%1."/>
      <w:lvlJc w:val="left"/>
      <w:pPr>
        <w:tabs>
          <w:tab w:val="num" w:pos="2338"/>
        </w:tabs>
        <w:ind w:left="2338" w:hanging="291"/>
      </w:pPr>
      <w:rPr>
        <w:rFonts w:ascii="Arial" w:eastAsia="Arial" w:hAnsi="Arial" w:cs="Arial"/>
        <w:b w:val="0"/>
        <w:bCs w:val="0"/>
        <w:i w:val="0"/>
        <w:iCs w:val="0"/>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9">
    <w:nsid w:val="00000028"/>
    <w:multiLevelType w:val="hybridMultilevel"/>
    <w:tmpl w:val="00000028"/>
    <w:lvl w:ilvl="0">
      <w:start w:val="1"/>
      <w:numFmt w:val="bullet"/>
      <w:lvlText w:val="•"/>
      <w:lvlJc w:val="left"/>
      <w:pPr>
        <w:tabs>
          <w:tab w:val="num" w:pos="2378"/>
        </w:tabs>
        <w:ind w:left="2378" w:hanging="195"/>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0">
    <w:nsid w:val="00000029"/>
    <w:multiLevelType w:val="hybridMultilevel"/>
    <w:tmpl w:val="00000029"/>
    <w:lvl w:ilvl="0">
      <w:start w:val="1"/>
      <w:numFmt w:val="bullet"/>
      <w:lvlText w:val="•"/>
      <w:lvlJc w:val="left"/>
      <w:pPr>
        <w:tabs>
          <w:tab w:val="num" w:pos="2378"/>
        </w:tabs>
        <w:ind w:left="2378" w:hanging="195"/>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1">
    <w:nsid w:val="0000002A"/>
    <w:multiLevelType w:val="hybridMultilevel"/>
    <w:tmpl w:val="0000002A"/>
    <w:lvl w:ilvl="0">
      <w:start w:val="1"/>
      <w:numFmt w:val="bullet"/>
      <w:lvlText w:val="•"/>
      <w:lvlJc w:val="left"/>
      <w:pPr>
        <w:tabs>
          <w:tab w:val="num" w:pos="2378"/>
        </w:tabs>
        <w:ind w:left="2378" w:hanging="195"/>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2">
    <w:nsid w:val="0000002B"/>
    <w:multiLevelType w:val="hybridMultilevel"/>
    <w:tmpl w:val="0000002B"/>
    <w:lvl w:ilvl="0">
      <w:start w:val="1"/>
      <w:numFmt w:val="bullet"/>
      <w:lvlText w:val="•"/>
      <w:lvlJc w:val="left"/>
      <w:pPr>
        <w:tabs>
          <w:tab w:val="num" w:pos="2378"/>
        </w:tabs>
        <w:ind w:left="2378" w:hanging="195"/>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3">
    <w:nsid w:val="0000002C"/>
    <w:multiLevelType w:val="hybridMultilevel"/>
    <w:tmpl w:val="0000002C"/>
    <w:lvl w:ilvl="0">
      <w:start w:val="1"/>
      <w:numFmt w:val="bullet"/>
      <w:lvlText w:val="•"/>
      <w:lvlJc w:val="left"/>
      <w:pPr>
        <w:tabs>
          <w:tab w:val="num" w:pos="2378"/>
        </w:tabs>
        <w:ind w:left="2378" w:hanging="195"/>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4">
    <w:nsid w:val="0000002D"/>
    <w:multiLevelType w:val="multilevel"/>
    <w:tmpl w:val="0000002D"/>
    <w:lvl w:ilvl="0">
      <w:start w:val="4"/>
      <w:numFmt w:val="decimal"/>
      <w:lvlText w:val="1.%1"/>
      <w:lvlJc w:val="left"/>
      <w:pPr>
        <w:tabs>
          <w:tab w:val="num" w:pos="814"/>
        </w:tabs>
        <w:ind w:left="814" w:hanging="814"/>
      </w:pPr>
      <w:rPr>
        <w:rFonts w:ascii="Arial" w:eastAsia="Arial" w:hAnsi="Arial" w:cs="Arial"/>
        <w:b w:val="0"/>
        <w:bCs w:val="0"/>
        <w:i w:val="0"/>
        <w:iCs w:val="0"/>
        <w:sz w:val="4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5">
    <w:nsid w:val="0000002E"/>
    <w:multiLevelType w:val="multilevel"/>
    <w:tmpl w:val="0000002E"/>
    <w:lvl w:ilvl="0">
      <w:start w:val="1"/>
      <w:numFmt w:val="decimal"/>
      <w:lvlText w:val="3.%1"/>
      <w:lvlJc w:val="left"/>
      <w:pPr>
        <w:tabs>
          <w:tab w:val="num" w:pos="814"/>
        </w:tabs>
        <w:ind w:left="814" w:hanging="814"/>
      </w:pPr>
      <w:rPr>
        <w:rFonts w:ascii="Arial" w:eastAsia="Arial" w:hAnsi="Arial" w:cs="Arial"/>
        <w:b w:val="0"/>
        <w:bCs w:val="0"/>
        <w:i w:val="0"/>
        <w:iCs w:val="0"/>
        <w:sz w:val="4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6">
    <w:nsid w:val="0000002F"/>
    <w:multiLevelType w:val="multilevel"/>
    <w:tmpl w:val="0000002F"/>
    <w:lvl w:ilvl="0">
      <w:start w:val="1"/>
      <w:numFmt w:val="decimal"/>
      <w:lvlText w:val="3.1.%1"/>
      <w:lvlJc w:val="left"/>
      <w:pPr>
        <w:tabs>
          <w:tab w:val="num" w:pos="1047"/>
        </w:tabs>
        <w:ind w:left="1047" w:hanging="1047"/>
      </w:pPr>
      <w:rPr>
        <w:rFonts w:ascii="Arial" w:eastAsia="Arial" w:hAnsi="Arial" w:cs="Arial"/>
        <w:b w:val="0"/>
        <w:bCs w:val="0"/>
        <w:i w:val="0"/>
        <w:iCs w:val="0"/>
        <w:sz w:val="3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7">
    <w:nsid w:val="00000030"/>
    <w:multiLevelType w:val="multilevel"/>
    <w:tmpl w:val="00000030"/>
    <w:lvl w:ilvl="0">
      <w:start w:val="1"/>
      <w:numFmt w:val="decimal"/>
      <w:lvlText w:val="3.1.1.%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8">
    <w:nsid w:val="00000031"/>
    <w:multiLevelType w:val="multilevel"/>
    <w:tmpl w:val="00000031"/>
    <w:lvl w:ilvl="0">
      <w:start w:val="2"/>
      <w:numFmt w:val="decimal"/>
      <w:lvlText w:val="3.1.1.%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9">
    <w:nsid w:val="00000032"/>
    <w:multiLevelType w:val="multilevel"/>
    <w:tmpl w:val="00000032"/>
    <w:lvl w:ilvl="0">
      <w:start w:val="2"/>
      <w:numFmt w:val="decimal"/>
      <w:lvlText w:val="3.1.%1"/>
      <w:lvlJc w:val="left"/>
      <w:pPr>
        <w:tabs>
          <w:tab w:val="num" w:pos="1047"/>
        </w:tabs>
        <w:ind w:left="1047" w:hanging="1047"/>
      </w:pPr>
      <w:rPr>
        <w:rFonts w:ascii="Arial" w:eastAsia="Arial" w:hAnsi="Arial" w:cs="Arial"/>
        <w:b w:val="0"/>
        <w:bCs w:val="0"/>
        <w:i w:val="0"/>
        <w:iCs w:val="0"/>
        <w:sz w:val="3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0">
    <w:nsid w:val="00000033"/>
    <w:multiLevelType w:val="multilevel"/>
    <w:tmpl w:val="00000033"/>
    <w:lvl w:ilvl="0">
      <w:start w:val="1"/>
      <w:numFmt w:val="decimal"/>
      <w:lvlText w:val="3.1.2.%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1">
    <w:nsid w:val="00000034"/>
    <w:multiLevelType w:val="multilevel"/>
    <w:tmpl w:val="00000034"/>
    <w:lvl w:ilvl="0">
      <w:start w:val="2"/>
      <w:numFmt w:val="decimal"/>
      <w:lvlText w:val="3.1.2.%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2">
    <w:nsid w:val="00000035"/>
    <w:multiLevelType w:val="multilevel"/>
    <w:tmpl w:val="00000035"/>
    <w:lvl w:ilvl="0">
      <w:start w:val="1"/>
      <w:numFmt w:val="decimal"/>
      <w:lvlText w:val="3.1.2.2.%1"/>
      <w:lvlJc w:val="left"/>
      <w:pPr>
        <w:tabs>
          <w:tab w:val="num" w:pos="1326"/>
        </w:tabs>
        <w:ind w:left="1326" w:hanging="1326"/>
      </w:pPr>
      <w:rPr>
        <w:rFonts w:ascii="Arial" w:eastAsia="Arial" w:hAnsi="Arial" w:cs="Arial"/>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3">
    <w:nsid w:val="00000036"/>
    <w:multiLevelType w:val="hybridMultilevel"/>
    <w:tmpl w:val="00000036"/>
    <w:lvl w:ilvl="0">
      <w:start w:val="1"/>
      <w:numFmt w:val="bullet"/>
      <w:lvlText w:val="•"/>
      <w:lvlJc w:val="left"/>
      <w:pPr>
        <w:tabs>
          <w:tab w:val="num" w:pos="240"/>
        </w:tabs>
        <w:ind w:left="240" w:hanging="195"/>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4">
    <w:nsid w:val="00000037"/>
    <w:multiLevelType w:val="multilevel"/>
    <w:tmpl w:val="00000037"/>
    <w:lvl w:ilvl="0">
      <w:start w:val="2"/>
      <w:numFmt w:val="decimal"/>
      <w:lvlText w:val="3.1.2.2.%1"/>
      <w:lvlJc w:val="left"/>
      <w:pPr>
        <w:tabs>
          <w:tab w:val="num" w:pos="1326"/>
        </w:tabs>
        <w:ind w:left="1326" w:hanging="1326"/>
      </w:pPr>
      <w:rPr>
        <w:rFonts w:ascii="Arial" w:eastAsia="Arial" w:hAnsi="Arial" w:cs="Arial"/>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5">
    <w:nsid w:val="00000038"/>
    <w:multiLevelType w:val="multilevel"/>
    <w:tmpl w:val="00000038"/>
    <w:lvl w:ilvl="0">
      <w:start w:val="3"/>
      <w:numFmt w:val="decimal"/>
      <w:lvlText w:val="3.1.2.%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6">
    <w:nsid w:val="00000039"/>
    <w:multiLevelType w:val="multilevel"/>
    <w:tmpl w:val="00000039"/>
    <w:lvl w:ilvl="0">
      <w:start w:val="4"/>
      <w:numFmt w:val="decimal"/>
      <w:lvlText w:val="3.1.2.%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7">
    <w:nsid w:val="0000003A"/>
    <w:multiLevelType w:val="multilevel"/>
    <w:tmpl w:val="0000003A"/>
    <w:lvl w:ilvl="0">
      <w:start w:val="3"/>
      <w:numFmt w:val="decimal"/>
      <w:lvlText w:val="3.1.%1"/>
      <w:lvlJc w:val="left"/>
      <w:pPr>
        <w:tabs>
          <w:tab w:val="num" w:pos="1047"/>
        </w:tabs>
        <w:ind w:left="1047" w:hanging="1047"/>
      </w:pPr>
      <w:rPr>
        <w:rFonts w:ascii="Arial" w:eastAsia="Arial" w:hAnsi="Arial" w:cs="Arial"/>
        <w:b w:val="0"/>
        <w:bCs w:val="0"/>
        <w:i w:val="0"/>
        <w:iCs w:val="0"/>
        <w:sz w:val="3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8">
    <w:nsid w:val="0000003B"/>
    <w:multiLevelType w:val="multilevel"/>
    <w:tmpl w:val="0000003B"/>
    <w:lvl w:ilvl="0">
      <w:start w:val="1"/>
      <w:numFmt w:val="decimal"/>
      <w:lvlText w:val="3.1.3.%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9">
    <w:nsid w:val="0000003C"/>
    <w:multiLevelType w:val="multilevel"/>
    <w:tmpl w:val="0000003C"/>
    <w:lvl w:ilvl="0">
      <w:start w:val="2"/>
      <w:numFmt w:val="decimal"/>
      <w:lvlText w:val="3.1.3.%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0">
    <w:nsid w:val="0000003D"/>
    <w:multiLevelType w:val="multilevel"/>
    <w:tmpl w:val="0000003D"/>
    <w:lvl w:ilvl="0">
      <w:start w:val="3"/>
      <w:numFmt w:val="decimal"/>
      <w:lvlText w:val="3.1.3.%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1">
    <w:nsid w:val="0000003E"/>
    <w:multiLevelType w:val="multilevel"/>
    <w:tmpl w:val="0000003E"/>
    <w:lvl w:ilvl="0">
      <w:start w:val="4"/>
      <w:numFmt w:val="decimal"/>
      <w:lvlText w:val="3.1.%1"/>
      <w:lvlJc w:val="left"/>
      <w:pPr>
        <w:tabs>
          <w:tab w:val="num" w:pos="1047"/>
        </w:tabs>
        <w:ind w:left="1047" w:hanging="1047"/>
      </w:pPr>
      <w:rPr>
        <w:rFonts w:ascii="Arial" w:eastAsia="Arial" w:hAnsi="Arial" w:cs="Arial"/>
        <w:b w:val="0"/>
        <w:bCs w:val="0"/>
        <w:i w:val="0"/>
        <w:iCs w:val="0"/>
        <w:sz w:val="3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2">
    <w:nsid w:val="0000003F"/>
    <w:multiLevelType w:val="multilevel"/>
    <w:tmpl w:val="0000003F"/>
    <w:lvl w:ilvl="0">
      <w:start w:val="1"/>
      <w:numFmt w:val="decimal"/>
      <w:lvlText w:val="3.1.4.%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3">
    <w:nsid w:val="00000040"/>
    <w:multiLevelType w:val="multilevel"/>
    <w:tmpl w:val="00000040"/>
    <w:lvl w:ilvl="0">
      <w:start w:val="2"/>
      <w:numFmt w:val="decimal"/>
      <w:lvlText w:val="3.1.4.%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4">
    <w:nsid w:val="00000041"/>
    <w:multiLevelType w:val="multilevel"/>
    <w:tmpl w:val="00000041"/>
    <w:lvl w:ilvl="0">
      <w:start w:val="3"/>
      <w:numFmt w:val="decimal"/>
      <w:lvlText w:val="3.1.4.%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5">
    <w:nsid w:val="00000042"/>
    <w:multiLevelType w:val="multilevel"/>
    <w:tmpl w:val="00000042"/>
    <w:lvl w:ilvl="0">
      <w:start w:val="4"/>
      <w:numFmt w:val="decimal"/>
      <w:lvlText w:val="3.1.4.%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6">
    <w:nsid w:val="00000043"/>
    <w:multiLevelType w:val="multilevel"/>
    <w:tmpl w:val="00000043"/>
    <w:lvl w:ilvl="0">
      <w:start w:val="5"/>
      <w:numFmt w:val="decimal"/>
      <w:lvlText w:val="3.1.4.%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7">
    <w:nsid w:val="00000044"/>
    <w:multiLevelType w:val="multilevel"/>
    <w:tmpl w:val="00000044"/>
    <w:lvl w:ilvl="0">
      <w:start w:val="5"/>
      <w:numFmt w:val="decimal"/>
      <w:lvlText w:val="3.1.%1"/>
      <w:lvlJc w:val="left"/>
      <w:pPr>
        <w:tabs>
          <w:tab w:val="num" w:pos="1047"/>
        </w:tabs>
        <w:ind w:left="1047" w:hanging="1047"/>
      </w:pPr>
      <w:rPr>
        <w:rFonts w:ascii="Arial" w:eastAsia="Arial" w:hAnsi="Arial" w:cs="Arial"/>
        <w:b w:val="0"/>
        <w:bCs w:val="0"/>
        <w:i w:val="0"/>
        <w:iCs w:val="0"/>
        <w:sz w:val="3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8">
    <w:nsid w:val="00000045"/>
    <w:multiLevelType w:val="hybridMultilevel"/>
    <w:tmpl w:val="00000045"/>
    <w:lvl w:ilvl="0">
      <w:start w:val="1"/>
      <w:numFmt w:val="bullet"/>
      <w:lvlText w:val="•"/>
      <w:lvlJc w:val="left"/>
      <w:pPr>
        <w:tabs>
          <w:tab w:val="num" w:pos="240"/>
        </w:tabs>
        <w:ind w:left="240" w:hanging="195"/>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9">
    <w:nsid w:val="00000046"/>
    <w:multiLevelType w:val="multilevel"/>
    <w:tmpl w:val="00000046"/>
    <w:lvl w:ilvl="0">
      <w:start w:val="2"/>
      <w:numFmt w:val="decimal"/>
      <w:lvlText w:val="3.%1"/>
      <w:lvlJc w:val="left"/>
      <w:pPr>
        <w:tabs>
          <w:tab w:val="num" w:pos="814"/>
        </w:tabs>
        <w:ind w:left="814" w:hanging="814"/>
      </w:pPr>
      <w:rPr>
        <w:rFonts w:ascii="Arial" w:eastAsia="Arial" w:hAnsi="Arial" w:cs="Arial"/>
        <w:b w:val="0"/>
        <w:bCs w:val="0"/>
        <w:i w:val="0"/>
        <w:iCs w:val="0"/>
        <w:sz w:val="4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0">
    <w:nsid w:val="00000047"/>
    <w:multiLevelType w:val="multilevel"/>
    <w:tmpl w:val="00000047"/>
    <w:lvl w:ilvl="0">
      <w:start w:val="1"/>
      <w:numFmt w:val="decimal"/>
      <w:lvlText w:val="3.2.%1"/>
      <w:lvlJc w:val="left"/>
      <w:pPr>
        <w:tabs>
          <w:tab w:val="num" w:pos="1047"/>
        </w:tabs>
        <w:ind w:left="1047" w:hanging="1047"/>
      </w:pPr>
      <w:rPr>
        <w:rFonts w:ascii="Arial" w:eastAsia="Arial" w:hAnsi="Arial" w:cs="Arial"/>
        <w:b w:val="0"/>
        <w:bCs w:val="0"/>
        <w:i w:val="0"/>
        <w:iCs w:val="0"/>
        <w:sz w:val="3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1">
    <w:nsid w:val="00000048"/>
    <w:multiLevelType w:val="multilevel"/>
    <w:tmpl w:val="00000048"/>
    <w:lvl w:ilvl="0">
      <w:start w:val="2"/>
      <w:numFmt w:val="decimal"/>
      <w:lvlText w:val="3.2.%1"/>
      <w:lvlJc w:val="left"/>
      <w:pPr>
        <w:tabs>
          <w:tab w:val="num" w:pos="1047"/>
        </w:tabs>
        <w:ind w:left="1047" w:hanging="1047"/>
      </w:pPr>
      <w:rPr>
        <w:rFonts w:ascii="Arial" w:eastAsia="Arial" w:hAnsi="Arial" w:cs="Arial"/>
        <w:b w:val="0"/>
        <w:bCs w:val="0"/>
        <w:i w:val="0"/>
        <w:iCs w:val="0"/>
        <w:sz w:val="3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2">
    <w:nsid w:val="00000049"/>
    <w:multiLevelType w:val="multilevel"/>
    <w:tmpl w:val="00000049"/>
    <w:lvl w:ilvl="0">
      <w:start w:val="3"/>
      <w:numFmt w:val="decimal"/>
      <w:lvlText w:val="3.2.%1"/>
      <w:lvlJc w:val="left"/>
      <w:pPr>
        <w:tabs>
          <w:tab w:val="num" w:pos="1047"/>
        </w:tabs>
        <w:ind w:left="1047" w:hanging="1047"/>
      </w:pPr>
      <w:rPr>
        <w:rFonts w:ascii="Arial" w:eastAsia="Arial" w:hAnsi="Arial" w:cs="Arial"/>
        <w:b w:val="0"/>
        <w:bCs w:val="0"/>
        <w:i w:val="0"/>
        <w:iCs w:val="0"/>
        <w:sz w:val="3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3">
    <w:nsid w:val="0000004A"/>
    <w:multiLevelType w:val="multilevel"/>
    <w:tmpl w:val="0000004A"/>
    <w:lvl w:ilvl="0">
      <w:start w:val="4"/>
      <w:numFmt w:val="decimal"/>
      <w:lvlText w:val="3.2.%1"/>
      <w:lvlJc w:val="left"/>
      <w:pPr>
        <w:tabs>
          <w:tab w:val="num" w:pos="1047"/>
        </w:tabs>
        <w:ind w:left="1047" w:hanging="1047"/>
      </w:pPr>
      <w:rPr>
        <w:rFonts w:ascii="Arial" w:eastAsia="Arial" w:hAnsi="Arial" w:cs="Arial"/>
        <w:b w:val="0"/>
        <w:bCs w:val="0"/>
        <w:i w:val="0"/>
        <w:iCs w:val="0"/>
        <w:sz w:val="3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4">
    <w:nsid w:val="0000004B"/>
    <w:multiLevelType w:val="hybridMultilevel"/>
    <w:tmpl w:val="0000004B"/>
    <w:lvl w:ilvl="0">
      <w:start w:val="1"/>
      <w:numFmt w:val="bullet"/>
      <w:lvlText w:val="•"/>
      <w:lvlJc w:val="left"/>
      <w:pPr>
        <w:tabs>
          <w:tab w:val="num" w:pos="240"/>
        </w:tabs>
        <w:ind w:left="240" w:hanging="195"/>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5">
    <w:nsid w:val="0000004C"/>
    <w:multiLevelType w:val="multilevel"/>
    <w:tmpl w:val="0000004C"/>
    <w:lvl w:ilvl="0">
      <w:start w:val="1"/>
      <w:numFmt w:val="decimal"/>
      <w:lvlText w:val="4.%1"/>
      <w:lvlJc w:val="left"/>
      <w:pPr>
        <w:tabs>
          <w:tab w:val="num" w:pos="814"/>
        </w:tabs>
        <w:ind w:left="814" w:hanging="814"/>
      </w:pPr>
      <w:rPr>
        <w:rFonts w:ascii="Arial" w:eastAsia="Arial" w:hAnsi="Arial" w:cs="Arial"/>
        <w:b w:val="0"/>
        <w:bCs w:val="0"/>
        <w:i w:val="0"/>
        <w:iCs w:val="0"/>
        <w:sz w:val="4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6">
    <w:nsid w:val="0000004D"/>
    <w:multiLevelType w:val="hybridMultilevel"/>
    <w:tmpl w:val="0000004D"/>
    <w:lvl w:ilvl="0">
      <w:start w:val="1"/>
      <w:numFmt w:val="bullet"/>
      <w:lvlText w:val="•"/>
      <w:lvlJc w:val="left"/>
      <w:pPr>
        <w:tabs>
          <w:tab w:val="num" w:pos="240"/>
        </w:tabs>
        <w:ind w:left="240" w:hanging="195"/>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7">
    <w:nsid w:val="0000004E"/>
    <w:multiLevelType w:val="multilevel"/>
    <w:tmpl w:val="0000004E"/>
    <w:lvl w:ilvl="0">
      <w:start w:val="1"/>
      <w:numFmt w:val="decimal"/>
      <w:lvlText w:val="4.1.%1"/>
      <w:lvlJc w:val="left"/>
      <w:pPr>
        <w:tabs>
          <w:tab w:val="num" w:pos="1047"/>
        </w:tabs>
        <w:ind w:left="1047" w:hanging="1047"/>
      </w:pPr>
      <w:rPr>
        <w:rFonts w:ascii="Arial" w:eastAsia="Arial" w:hAnsi="Arial" w:cs="Arial"/>
        <w:b w:val="0"/>
        <w:bCs w:val="0"/>
        <w:i w:val="0"/>
        <w:iCs w:val="0"/>
        <w:sz w:val="3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8">
    <w:nsid w:val="0000004F"/>
    <w:multiLevelType w:val="multilevel"/>
    <w:tmpl w:val="0000004F"/>
    <w:lvl w:ilvl="0">
      <w:start w:val="1"/>
      <w:numFmt w:val="decimal"/>
      <w:lvlText w:val="4.1.1.%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9">
    <w:nsid w:val="00000050"/>
    <w:multiLevelType w:val="hybridMultilevel"/>
    <w:tmpl w:val="00000050"/>
    <w:lvl w:ilvl="0">
      <w:start w:val="1"/>
      <w:numFmt w:val="bullet"/>
      <w:lvlText w:val="•"/>
      <w:lvlJc w:val="left"/>
      <w:pPr>
        <w:tabs>
          <w:tab w:val="num" w:pos="240"/>
        </w:tabs>
        <w:ind w:left="240" w:hanging="195"/>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0">
    <w:nsid w:val="00000051"/>
    <w:multiLevelType w:val="multilevel"/>
    <w:tmpl w:val="00000051"/>
    <w:lvl w:ilvl="0">
      <w:start w:val="1"/>
      <w:numFmt w:val="decimal"/>
      <w:lvlText w:val="4.1.1.1.%1"/>
      <w:lvlJc w:val="left"/>
      <w:pPr>
        <w:tabs>
          <w:tab w:val="num" w:pos="1326"/>
        </w:tabs>
        <w:ind w:left="1326" w:hanging="1326"/>
      </w:pPr>
      <w:rPr>
        <w:rFonts w:ascii="Arial" w:eastAsia="Arial" w:hAnsi="Arial" w:cs="Arial"/>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1">
    <w:nsid w:val="00000052"/>
    <w:multiLevelType w:val="multilevel"/>
    <w:tmpl w:val="00000052"/>
    <w:lvl w:ilvl="0">
      <w:start w:val="2"/>
      <w:numFmt w:val="decimal"/>
      <w:lvlText w:val="4.1.1.1.%1"/>
      <w:lvlJc w:val="left"/>
      <w:pPr>
        <w:tabs>
          <w:tab w:val="num" w:pos="1326"/>
        </w:tabs>
        <w:ind w:left="1326" w:hanging="1326"/>
      </w:pPr>
      <w:rPr>
        <w:rFonts w:ascii="Arial" w:eastAsia="Arial" w:hAnsi="Arial" w:cs="Arial"/>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2">
    <w:nsid w:val="00000053"/>
    <w:multiLevelType w:val="multilevel"/>
    <w:tmpl w:val="00000053"/>
    <w:lvl w:ilvl="0">
      <w:start w:val="3"/>
      <w:numFmt w:val="decimal"/>
      <w:lvlText w:val="4.1.1.1.%1"/>
      <w:lvlJc w:val="left"/>
      <w:pPr>
        <w:tabs>
          <w:tab w:val="num" w:pos="1326"/>
        </w:tabs>
        <w:ind w:left="1326" w:hanging="1326"/>
      </w:pPr>
      <w:rPr>
        <w:rFonts w:ascii="Arial" w:eastAsia="Arial" w:hAnsi="Arial" w:cs="Arial"/>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3">
    <w:nsid w:val="00000054"/>
    <w:multiLevelType w:val="multilevel"/>
    <w:tmpl w:val="00000054"/>
    <w:lvl w:ilvl="0">
      <w:start w:val="2"/>
      <w:numFmt w:val="decimal"/>
      <w:lvlText w:val="4.1.1.%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4">
    <w:nsid w:val="00000055"/>
    <w:multiLevelType w:val="hybridMultilevel"/>
    <w:tmpl w:val="00000055"/>
    <w:lvl w:ilvl="0">
      <w:start w:val="1"/>
      <w:numFmt w:val="bullet"/>
      <w:lvlText w:val="•"/>
      <w:lvlJc w:val="left"/>
      <w:pPr>
        <w:tabs>
          <w:tab w:val="num" w:pos="240"/>
        </w:tabs>
        <w:ind w:left="240" w:hanging="195"/>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5">
    <w:nsid w:val="00000056"/>
    <w:multiLevelType w:val="multilevel"/>
    <w:tmpl w:val="00000056"/>
    <w:lvl w:ilvl="0">
      <w:start w:val="3"/>
      <w:numFmt w:val="decimal"/>
      <w:lvlText w:val="4.1.1.%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6">
    <w:nsid w:val="00000057"/>
    <w:multiLevelType w:val="multilevel"/>
    <w:tmpl w:val="00000057"/>
    <w:lvl w:ilvl="0">
      <w:start w:val="1"/>
      <w:numFmt w:val="decimal"/>
      <w:lvlText w:val="4.1.1.3.%1"/>
      <w:lvlJc w:val="left"/>
      <w:pPr>
        <w:tabs>
          <w:tab w:val="num" w:pos="1326"/>
        </w:tabs>
        <w:ind w:left="1326" w:hanging="1326"/>
      </w:pPr>
      <w:rPr>
        <w:rFonts w:ascii="Arial" w:eastAsia="Arial" w:hAnsi="Arial" w:cs="Arial"/>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7">
    <w:nsid w:val="00000058"/>
    <w:multiLevelType w:val="hybridMultilevel"/>
    <w:tmpl w:val="00000058"/>
    <w:lvl w:ilvl="0">
      <w:start w:val="1"/>
      <w:numFmt w:val="bullet"/>
      <w:lvlText w:val="•"/>
      <w:lvlJc w:val="left"/>
      <w:pPr>
        <w:tabs>
          <w:tab w:val="num" w:pos="460"/>
        </w:tabs>
        <w:ind w:left="460" w:hanging="195"/>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8">
    <w:nsid w:val="00000059"/>
    <w:multiLevelType w:val="hybridMultilevel"/>
    <w:tmpl w:val="00000059"/>
    <w:lvl w:ilvl="0">
      <w:start w:val="1"/>
      <w:numFmt w:val="bullet"/>
      <w:lvlText w:val="•"/>
      <w:lvlJc w:val="left"/>
      <w:pPr>
        <w:tabs>
          <w:tab w:val="num" w:pos="460"/>
        </w:tabs>
        <w:ind w:left="460" w:hanging="195"/>
      </w:pPr>
      <w:rPr>
        <w:rFonts w:ascii="Arial" w:eastAsia="Arial" w:hAnsi="Arial" w:cs="Arial"/>
        <w:b w:val="0"/>
        <w:bCs w:val="0"/>
        <w:i w:val="0"/>
        <w:iCs w:val="0"/>
        <w:sz w:val="20"/>
      </w:rPr>
    </w:lvl>
    <w:lvl w:ilvl="1">
      <w:start w:val="3"/>
      <w:numFmt w:val="decimal"/>
      <w:lvlText w:val="%2."/>
      <w:lvlJc w:val="left"/>
      <w:pPr>
        <w:tabs>
          <w:tab w:val="num" w:pos="679"/>
        </w:tabs>
        <w:ind w:left="460" w:firstLine="0"/>
      </w:pPr>
      <w:rPr>
        <w:rFonts w:ascii="Arial" w:eastAsia="Arial" w:hAnsi="Arial" w:cs="Arial"/>
        <w:b w:val="0"/>
        <w:bCs w:val="0"/>
        <w:i w:val="0"/>
        <w:iCs w:val="0"/>
        <w:sz w:val="20"/>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9">
    <w:nsid w:val="0000005A"/>
    <w:multiLevelType w:val="multilevel"/>
    <w:tmpl w:val="0000005A"/>
    <w:lvl w:ilvl="0">
      <w:start w:val="2"/>
      <w:numFmt w:val="decimal"/>
      <w:lvlText w:val="4.1.1.3.%1"/>
      <w:lvlJc w:val="left"/>
      <w:pPr>
        <w:tabs>
          <w:tab w:val="num" w:pos="1326"/>
        </w:tabs>
        <w:ind w:left="1326" w:hanging="1326"/>
      </w:pPr>
      <w:rPr>
        <w:rFonts w:ascii="Arial" w:eastAsia="Arial" w:hAnsi="Arial" w:cs="Arial"/>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0">
    <w:nsid w:val="0000005B"/>
    <w:multiLevelType w:val="multilevel"/>
    <w:tmpl w:val="0000005B"/>
    <w:lvl w:ilvl="0">
      <w:start w:val="1"/>
      <w:numFmt w:val="decimal"/>
      <w:lvlText w:val="4.1.1.3.2.%1"/>
      <w:lvlJc w:val="left"/>
      <w:pPr>
        <w:tabs>
          <w:tab w:val="num" w:pos="1359"/>
        </w:tabs>
        <w:ind w:left="1359" w:hanging="1359"/>
      </w:pPr>
      <w:rPr>
        <w:rFonts w:ascii="Arial" w:eastAsia="Arial" w:hAnsi="Arial" w:cs="Arial"/>
        <w:b w:val="0"/>
        <w:bCs w:val="0"/>
        <w:i w:val="0"/>
        <w:iCs w:val="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1">
    <w:nsid w:val="0000005C"/>
    <w:multiLevelType w:val="multilevel"/>
    <w:tmpl w:val="0000005C"/>
    <w:lvl w:ilvl="0">
      <w:start w:val="2"/>
      <w:numFmt w:val="decimal"/>
      <w:lvlText w:val="4.1.1.3.2.%1"/>
      <w:lvlJc w:val="left"/>
      <w:pPr>
        <w:tabs>
          <w:tab w:val="num" w:pos="1359"/>
        </w:tabs>
        <w:ind w:left="1359" w:hanging="1359"/>
      </w:pPr>
      <w:rPr>
        <w:rFonts w:ascii="Arial" w:eastAsia="Arial" w:hAnsi="Arial" w:cs="Arial"/>
        <w:b w:val="0"/>
        <w:bCs w:val="0"/>
        <w:i w:val="0"/>
        <w:iCs w:val="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2">
    <w:nsid w:val="0000005D"/>
    <w:multiLevelType w:val="multilevel"/>
    <w:tmpl w:val="0000005D"/>
    <w:lvl w:ilvl="0">
      <w:start w:val="3"/>
      <w:numFmt w:val="decimal"/>
      <w:lvlText w:val="4.1.1.3.2.%1"/>
      <w:lvlJc w:val="left"/>
      <w:pPr>
        <w:tabs>
          <w:tab w:val="num" w:pos="1359"/>
        </w:tabs>
        <w:ind w:left="1359" w:hanging="1359"/>
      </w:pPr>
      <w:rPr>
        <w:rFonts w:ascii="Arial" w:eastAsia="Arial" w:hAnsi="Arial" w:cs="Arial"/>
        <w:b w:val="0"/>
        <w:bCs w:val="0"/>
        <w:i w:val="0"/>
        <w:iCs w:val="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3">
    <w:nsid w:val="0000005E"/>
    <w:multiLevelType w:val="hybridMultilevel"/>
    <w:tmpl w:val="0000005E"/>
    <w:lvl w:ilvl="0">
      <w:start w:val="1"/>
      <w:numFmt w:val="bullet"/>
      <w:lvlText w:val="▪"/>
      <w:lvlJc w:val="left"/>
      <w:pPr>
        <w:tabs>
          <w:tab w:val="num" w:pos="240"/>
        </w:tabs>
        <w:ind w:left="240" w:hanging="196"/>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4">
    <w:nsid w:val="0000005F"/>
    <w:multiLevelType w:val="multilevel"/>
    <w:tmpl w:val="0000005F"/>
    <w:lvl w:ilvl="0">
      <w:start w:val="3"/>
      <w:numFmt w:val="decimal"/>
      <w:lvlText w:val="4.1.1.3.%1"/>
      <w:lvlJc w:val="left"/>
      <w:pPr>
        <w:tabs>
          <w:tab w:val="num" w:pos="1326"/>
        </w:tabs>
        <w:ind w:left="1326" w:hanging="1326"/>
      </w:pPr>
      <w:rPr>
        <w:rFonts w:ascii="Arial" w:eastAsia="Arial" w:hAnsi="Arial" w:cs="Arial"/>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5">
    <w:nsid w:val="00000060"/>
    <w:multiLevelType w:val="multilevel"/>
    <w:tmpl w:val="00000060"/>
    <w:lvl w:ilvl="0">
      <w:start w:val="1"/>
      <w:numFmt w:val="decimal"/>
      <w:lvlText w:val="4.1.1.3.3.%1"/>
      <w:lvlJc w:val="left"/>
      <w:pPr>
        <w:tabs>
          <w:tab w:val="num" w:pos="1359"/>
        </w:tabs>
        <w:ind w:left="1359" w:hanging="1359"/>
      </w:pPr>
      <w:rPr>
        <w:rFonts w:ascii="Arial" w:eastAsia="Arial" w:hAnsi="Arial" w:cs="Arial"/>
        <w:b w:val="0"/>
        <w:bCs w:val="0"/>
        <w:i w:val="0"/>
        <w:iCs w:val="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6">
    <w:nsid w:val="00000061"/>
    <w:multiLevelType w:val="multilevel"/>
    <w:tmpl w:val="00000061"/>
    <w:lvl w:ilvl="0">
      <w:start w:val="2"/>
      <w:numFmt w:val="decimal"/>
      <w:lvlText w:val="4.1.1.3.3.%1"/>
      <w:lvlJc w:val="left"/>
      <w:pPr>
        <w:tabs>
          <w:tab w:val="num" w:pos="1359"/>
        </w:tabs>
        <w:ind w:left="1359" w:hanging="1359"/>
      </w:pPr>
      <w:rPr>
        <w:rFonts w:ascii="Arial" w:eastAsia="Arial" w:hAnsi="Arial" w:cs="Arial"/>
        <w:b w:val="0"/>
        <w:bCs w:val="0"/>
        <w:i w:val="0"/>
        <w:iCs w:val="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7">
    <w:nsid w:val="00000062"/>
    <w:multiLevelType w:val="multilevel"/>
    <w:tmpl w:val="00000062"/>
    <w:lvl w:ilvl="0">
      <w:start w:val="4"/>
      <w:numFmt w:val="decimal"/>
      <w:lvlText w:val="4.1.1.3.%1"/>
      <w:lvlJc w:val="left"/>
      <w:pPr>
        <w:tabs>
          <w:tab w:val="num" w:pos="1326"/>
        </w:tabs>
        <w:ind w:left="1326" w:hanging="1326"/>
      </w:pPr>
      <w:rPr>
        <w:rFonts w:ascii="Arial" w:eastAsia="Arial" w:hAnsi="Arial" w:cs="Arial"/>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8">
    <w:nsid w:val="00000063"/>
    <w:multiLevelType w:val="multilevel"/>
    <w:tmpl w:val="00000063"/>
    <w:lvl w:ilvl="0">
      <w:start w:val="4"/>
      <w:numFmt w:val="decimal"/>
      <w:lvlText w:val="4.1.1.%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
    <w:nsid w:val="00000064"/>
    <w:multiLevelType w:val="hybridMultilevel"/>
    <w:tmpl w:val="00000064"/>
    <w:lvl w:ilvl="0">
      <w:start w:val="1"/>
      <w:numFmt w:val="bullet"/>
      <w:lvlText w:val="•"/>
      <w:lvlJc w:val="left"/>
      <w:pPr>
        <w:tabs>
          <w:tab w:val="num" w:pos="240"/>
        </w:tabs>
        <w:ind w:left="240" w:hanging="195"/>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0">
    <w:nsid w:val="00000065"/>
    <w:multiLevelType w:val="multilevel"/>
    <w:tmpl w:val="00000065"/>
    <w:lvl w:ilvl="0">
      <w:start w:val="5"/>
      <w:numFmt w:val="decimal"/>
      <w:lvlText w:val="4.1.1.%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1">
    <w:nsid w:val="00000066"/>
    <w:multiLevelType w:val="multilevel"/>
    <w:tmpl w:val="00000066"/>
    <w:lvl w:ilvl="0">
      <w:start w:val="1"/>
      <w:numFmt w:val="decimal"/>
      <w:lvlText w:val="4.1.1.5.%1"/>
      <w:lvlJc w:val="left"/>
      <w:pPr>
        <w:tabs>
          <w:tab w:val="num" w:pos="1326"/>
        </w:tabs>
        <w:ind w:left="1326" w:hanging="1326"/>
      </w:pPr>
      <w:rPr>
        <w:rFonts w:ascii="Arial" w:eastAsia="Arial" w:hAnsi="Arial" w:cs="Arial"/>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2">
    <w:nsid w:val="00000067"/>
    <w:multiLevelType w:val="multilevel"/>
    <w:tmpl w:val="00000067"/>
    <w:lvl w:ilvl="0">
      <w:start w:val="2"/>
      <w:numFmt w:val="decimal"/>
      <w:lvlText w:val="4.1.1.5.%1"/>
      <w:lvlJc w:val="left"/>
      <w:pPr>
        <w:tabs>
          <w:tab w:val="num" w:pos="1326"/>
        </w:tabs>
        <w:ind w:left="1326" w:hanging="1326"/>
      </w:pPr>
      <w:rPr>
        <w:rFonts w:ascii="Arial" w:eastAsia="Arial" w:hAnsi="Arial" w:cs="Arial"/>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3">
    <w:nsid w:val="00000068"/>
    <w:multiLevelType w:val="multilevel"/>
    <w:tmpl w:val="00000068"/>
    <w:lvl w:ilvl="0">
      <w:start w:val="3"/>
      <w:numFmt w:val="decimal"/>
      <w:lvlText w:val="4.1.1.5.%1"/>
      <w:lvlJc w:val="left"/>
      <w:pPr>
        <w:tabs>
          <w:tab w:val="num" w:pos="1326"/>
        </w:tabs>
        <w:ind w:left="1326" w:hanging="1326"/>
      </w:pPr>
      <w:rPr>
        <w:rFonts w:ascii="Arial" w:eastAsia="Arial" w:hAnsi="Arial" w:cs="Arial"/>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4">
    <w:nsid w:val="00000069"/>
    <w:multiLevelType w:val="hybridMultilevel"/>
    <w:tmpl w:val="00000069"/>
    <w:lvl w:ilvl="0">
      <w:start w:val="1"/>
      <w:numFmt w:val="bullet"/>
      <w:lvlText w:val="▪"/>
      <w:lvlJc w:val="left"/>
      <w:pPr>
        <w:tabs>
          <w:tab w:val="num" w:pos="240"/>
        </w:tabs>
        <w:ind w:left="240" w:hanging="196"/>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5">
    <w:nsid w:val="0000006A"/>
    <w:multiLevelType w:val="multilevel"/>
    <w:tmpl w:val="0000006A"/>
    <w:lvl w:ilvl="0">
      <w:start w:val="4"/>
      <w:numFmt w:val="decimal"/>
      <w:lvlText w:val="4.1.1.5.%1"/>
      <w:lvlJc w:val="left"/>
      <w:pPr>
        <w:tabs>
          <w:tab w:val="num" w:pos="1326"/>
        </w:tabs>
        <w:ind w:left="1326" w:hanging="1326"/>
      </w:pPr>
      <w:rPr>
        <w:rFonts w:ascii="Arial" w:eastAsia="Arial" w:hAnsi="Arial" w:cs="Arial"/>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6">
    <w:nsid w:val="0000006B"/>
    <w:multiLevelType w:val="hybridMultilevel"/>
    <w:tmpl w:val="0000006B"/>
    <w:lvl w:ilvl="0">
      <w:start w:val="1"/>
      <w:numFmt w:val="bullet"/>
      <w:lvlText w:val="•"/>
      <w:lvlJc w:val="left"/>
      <w:pPr>
        <w:tabs>
          <w:tab w:val="num" w:pos="240"/>
        </w:tabs>
        <w:ind w:left="240" w:hanging="195"/>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7">
    <w:nsid w:val="0000006C"/>
    <w:multiLevelType w:val="multilevel"/>
    <w:tmpl w:val="0000006C"/>
    <w:lvl w:ilvl="0">
      <w:start w:val="6"/>
      <w:numFmt w:val="decimal"/>
      <w:lvlText w:val="4.1.1.%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8">
    <w:nsid w:val="0000006D"/>
    <w:multiLevelType w:val="multilevel"/>
    <w:tmpl w:val="0000006D"/>
    <w:lvl w:ilvl="0">
      <w:start w:val="1"/>
      <w:numFmt w:val="decimal"/>
      <w:lvlText w:val="4.1.1.6.%1"/>
      <w:lvlJc w:val="left"/>
      <w:pPr>
        <w:tabs>
          <w:tab w:val="num" w:pos="1326"/>
        </w:tabs>
        <w:ind w:left="1326" w:hanging="1326"/>
      </w:pPr>
      <w:rPr>
        <w:rFonts w:ascii="Arial" w:eastAsia="Arial" w:hAnsi="Arial" w:cs="Arial"/>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9">
    <w:nsid w:val="0000006E"/>
    <w:multiLevelType w:val="multilevel"/>
    <w:tmpl w:val="0000006E"/>
    <w:lvl w:ilvl="0">
      <w:start w:val="2"/>
      <w:numFmt w:val="decimal"/>
      <w:lvlText w:val="4.1.1.6.%1"/>
      <w:lvlJc w:val="left"/>
      <w:pPr>
        <w:tabs>
          <w:tab w:val="num" w:pos="1326"/>
        </w:tabs>
        <w:ind w:left="1326" w:hanging="1326"/>
      </w:pPr>
      <w:rPr>
        <w:rFonts w:ascii="Arial" w:eastAsia="Arial" w:hAnsi="Arial" w:cs="Arial"/>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0">
    <w:nsid w:val="0000006F"/>
    <w:multiLevelType w:val="multilevel"/>
    <w:tmpl w:val="0000006F"/>
    <w:lvl w:ilvl="0">
      <w:start w:val="7"/>
      <w:numFmt w:val="decimal"/>
      <w:lvlText w:val="4.1.1.%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1">
    <w:nsid w:val="00000070"/>
    <w:multiLevelType w:val="multilevel"/>
    <w:tmpl w:val="00000070"/>
    <w:lvl w:ilvl="0">
      <w:start w:val="1"/>
      <w:numFmt w:val="decimal"/>
      <w:lvlText w:val="4.1.1.7.%1"/>
      <w:lvlJc w:val="left"/>
      <w:pPr>
        <w:tabs>
          <w:tab w:val="num" w:pos="1326"/>
        </w:tabs>
        <w:ind w:left="1326" w:hanging="1326"/>
      </w:pPr>
      <w:rPr>
        <w:rFonts w:ascii="Arial" w:eastAsia="Arial" w:hAnsi="Arial" w:cs="Arial"/>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2">
    <w:nsid w:val="00000071"/>
    <w:multiLevelType w:val="multilevel"/>
    <w:tmpl w:val="00000071"/>
    <w:lvl w:ilvl="0">
      <w:start w:val="1"/>
      <w:numFmt w:val="decimal"/>
      <w:lvlText w:val="4.1.1.7.1.%1"/>
      <w:lvlJc w:val="left"/>
      <w:pPr>
        <w:tabs>
          <w:tab w:val="num" w:pos="1359"/>
        </w:tabs>
        <w:ind w:left="1359" w:hanging="1359"/>
      </w:pPr>
      <w:rPr>
        <w:rFonts w:ascii="Arial" w:eastAsia="Arial" w:hAnsi="Arial" w:cs="Arial"/>
        <w:b w:val="0"/>
        <w:bCs w:val="0"/>
        <w:i w:val="0"/>
        <w:iCs w:val="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3">
    <w:nsid w:val="00000072"/>
    <w:multiLevelType w:val="multilevel"/>
    <w:tmpl w:val="00000072"/>
    <w:lvl w:ilvl="0">
      <w:start w:val="1"/>
      <w:numFmt w:val="decimal"/>
      <w:lvlText w:val="%1."/>
      <w:lvlJc w:val="left"/>
      <w:pPr>
        <w:tabs>
          <w:tab w:val="num" w:pos="340"/>
        </w:tabs>
        <w:ind w:left="340" w:hanging="292"/>
      </w:pPr>
      <w:rPr>
        <w:rFonts w:ascii="Arial" w:eastAsia="Arial" w:hAnsi="Arial" w:cs="Arial"/>
        <w:b w:val="0"/>
        <w:bCs w:val="0"/>
        <w:i w:val="0"/>
        <w:iCs w:val="0"/>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4">
    <w:nsid w:val="00000073"/>
    <w:multiLevelType w:val="hybridMultilevel"/>
    <w:tmpl w:val="00000073"/>
    <w:lvl w:ilvl="0">
      <w:start w:val="1"/>
      <w:numFmt w:val="bullet"/>
      <w:lvlText w:val="#"/>
      <w:lvlJc w:val="left"/>
      <w:pPr>
        <w:tabs>
          <w:tab w:val="num" w:pos="695"/>
        </w:tabs>
        <w:ind w:left="695" w:hanging="135"/>
      </w:pPr>
      <w:rPr>
        <w:rFonts w:ascii="Times New Roman" w:eastAsia="Times New Roman" w:hAnsi="Times New Roman" w:cs="Times New Roman"/>
        <w:b w:val="0"/>
        <w:bCs w:val="0"/>
        <w:i w:val="0"/>
        <w:iCs w:val="0"/>
        <w:sz w:val="1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5">
    <w:nsid w:val="00000074"/>
    <w:multiLevelType w:val="hybridMultilevel"/>
    <w:tmpl w:val="00000074"/>
    <w:lvl w:ilvl="0">
      <w:start w:val="1"/>
      <w:numFmt w:val="bullet"/>
      <w:lvlText w:val="#"/>
      <w:lvlJc w:val="left"/>
      <w:pPr>
        <w:tabs>
          <w:tab w:val="num" w:pos="695"/>
        </w:tabs>
        <w:ind w:left="695" w:hanging="135"/>
      </w:pPr>
      <w:rPr>
        <w:rFonts w:ascii="Times New Roman" w:eastAsia="Times New Roman" w:hAnsi="Times New Roman" w:cs="Times New Roman"/>
        <w:b w:val="0"/>
        <w:bCs w:val="0"/>
        <w:i w:val="0"/>
        <w:iCs w:val="0"/>
        <w:sz w:val="1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6">
    <w:nsid w:val="00000075"/>
    <w:multiLevelType w:val="multilevel"/>
    <w:tmpl w:val="00000075"/>
    <w:lvl w:ilvl="0">
      <w:start w:val="2"/>
      <w:numFmt w:val="decimal"/>
      <w:lvlText w:val="%1."/>
      <w:lvlJc w:val="left"/>
      <w:pPr>
        <w:tabs>
          <w:tab w:val="num" w:pos="340"/>
        </w:tabs>
        <w:ind w:left="340" w:hanging="292"/>
      </w:pPr>
      <w:rPr>
        <w:rFonts w:ascii="Arial" w:eastAsia="Arial" w:hAnsi="Arial" w:cs="Arial"/>
        <w:b w:val="0"/>
        <w:bCs w:val="0"/>
        <w:i w:val="0"/>
        <w:iCs w:val="0"/>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7">
    <w:nsid w:val="00000076"/>
    <w:multiLevelType w:val="hybridMultilevel"/>
    <w:tmpl w:val="00000076"/>
    <w:lvl w:ilvl="0">
      <w:start w:val="1"/>
      <w:numFmt w:val="bullet"/>
      <w:lvlText w:val="#"/>
      <w:lvlJc w:val="left"/>
      <w:pPr>
        <w:tabs>
          <w:tab w:val="num" w:pos="695"/>
        </w:tabs>
        <w:ind w:left="695" w:hanging="135"/>
      </w:pPr>
      <w:rPr>
        <w:rFonts w:ascii="Times New Roman" w:eastAsia="Times New Roman" w:hAnsi="Times New Roman" w:cs="Times New Roman"/>
        <w:b w:val="0"/>
        <w:bCs w:val="0"/>
        <w:i w:val="0"/>
        <w:iCs w:val="0"/>
        <w:sz w:val="1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8">
    <w:nsid w:val="00000077"/>
    <w:multiLevelType w:val="hybridMultilevel"/>
    <w:tmpl w:val="00000077"/>
    <w:lvl w:ilvl="0">
      <w:start w:val="1"/>
      <w:numFmt w:val="bullet"/>
      <w:lvlText w:val="#"/>
      <w:lvlJc w:val="left"/>
      <w:pPr>
        <w:tabs>
          <w:tab w:val="num" w:pos="695"/>
        </w:tabs>
        <w:ind w:left="695" w:hanging="135"/>
      </w:pPr>
      <w:rPr>
        <w:rFonts w:ascii="Times New Roman" w:eastAsia="Times New Roman" w:hAnsi="Times New Roman" w:cs="Times New Roman"/>
        <w:b w:val="0"/>
        <w:bCs w:val="0"/>
        <w:i w:val="0"/>
        <w:iCs w:val="0"/>
        <w:sz w:val="1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9">
    <w:nsid w:val="00000078"/>
    <w:multiLevelType w:val="multilevel"/>
    <w:tmpl w:val="00000078"/>
    <w:lvl w:ilvl="0">
      <w:start w:val="3"/>
      <w:numFmt w:val="decimal"/>
      <w:lvlText w:val="%1."/>
      <w:lvlJc w:val="left"/>
      <w:pPr>
        <w:tabs>
          <w:tab w:val="num" w:pos="340"/>
        </w:tabs>
        <w:ind w:left="340" w:hanging="292"/>
      </w:pPr>
      <w:rPr>
        <w:rFonts w:ascii="Arial" w:eastAsia="Arial" w:hAnsi="Arial" w:cs="Arial"/>
        <w:b w:val="0"/>
        <w:bCs w:val="0"/>
        <w:i w:val="0"/>
        <w:iCs w:val="0"/>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0">
    <w:nsid w:val="00000079"/>
    <w:multiLevelType w:val="multilevel"/>
    <w:tmpl w:val="00000079"/>
    <w:lvl w:ilvl="0">
      <w:start w:val="2"/>
      <w:numFmt w:val="decimal"/>
      <w:lvlText w:val="4.1.1.7.1.%1"/>
      <w:lvlJc w:val="left"/>
      <w:pPr>
        <w:tabs>
          <w:tab w:val="num" w:pos="1359"/>
        </w:tabs>
        <w:ind w:left="1359" w:hanging="1359"/>
      </w:pPr>
      <w:rPr>
        <w:rFonts w:ascii="Arial" w:eastAsia="Arial" w:hAnsi="Arial" w:cs="Arial"/>
        <w:b w:val="0"/>
        <w:bCs w:val="0"/>
        <w:i w:val="0"/>
        <w:iCs w:val="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1">
    <w:nsid w:val="0000007A"/>
    <w:multiLevelType w:val="hybridMultilevel"/>
    <w:tmpl w:val="0000007A"/>
    <w:lvl w:ilvl="0">
      <w:start w:val="1"/>
      <w:numFmt w:val="bullet"/>
      <w:lvlText w:val="-"/>
      <w:lvlJc w:val="left"/>
      <w:pPr>
        <w:tabs>
          <w:tab w:val="num" w:pos="3810"/>
        </w:tabs>
        <w:ind w:left="3810" w:hanging="105"/>
      </w:pPr>
      <w:rPr>
        <w:rFonts w:ascii="Times New Roman" w:eastAsia="Times New Roman" w:hAnsi="Times New Roman" w:cs="Times New Roman"/>
        <w:b w:val="0"/>
        <w:bCs w:val="0"/>
        <w:i w:val="0"/>
        <w:iCs w:val="0"/>
        <w:sz w:val="1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2">
    <w:nsid w:val="0000007B"/>
    <w:multiLevelType w:val="hybridMultilevel"/>
    <w:tmpl w:val="0000007B"/>
    <w:lvl w:ilvl="0">
      <w:start w:val="1"/>
      <w:numFmt w:val="bullet"/>
      <w:lvlText w:val="-"/>
      <w:lvlJc w:val="left"/>
      <w:pPr>
        <w:tabs>
          <w:tab w:val="num" w:pos="3810"/>
        </w:tabs>
        <w:ind w:left="3810" w:hanging="105"/>
      </w:pPr>
      <w:rPr>
        <w:rFonts w:ascii="Times New Roman" w:eastAsia="Times New Roman" w:hAnsi="Times New Roman" w:cs="Times New Roman"/>
        <w:b w:val="0"/>
        <w:bCs w:val="0"/>
        <w:i w:val="0"/>
        <w:iCs w:val="0"/>
        <w:sz w:val="1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3">
    <w:nsid w:val="0000007C"/>
    <w:multiLevelType w:val="hybridMultilevel"/>
    <w:tmpl w:val="0000007C"/>
    <w:lvl w:ilvl="0">
      <w:start w:val="1"/>
      <w:numFmt w:val="bullet"/>
      <w:lvlText w:val="•"/>
      <w:lvlJc w:val="left"/>
      <w:pPr>
        <w:tabs>
          <w:tab w:val="num" w:pos="3585"/>
        </w:tabs>
        <w:ind w:left="3585" w:hanging="195"/>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4">
    <w:nsid w:val="0000007D"/>
    <w:multiLevelType w:val="hybridMultilevel"/>
    <w:tmpl w:val="0000007D"/>
    <w:lvl w:ilvl="0">
      <w:start w:val="1"/>
      <w:numFmt w:val="bullet"/>
      <w:lvlText w:val="•"/>
      <w:lvlJc w:val="left"/>
      <w:pPr>
        <w:tabs>
          <w:tab w:val="num" w:pos="3585"/>
        </w:tabs>
        <w:ind w:left="3585" w:hanging="195"/>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5">
    <w:nsid w:val="0000007E"/>
    <w:multiLevelType w:val="hybridMultilevel"/>
    <w:tmpl w:val="0000007E"/>
    <w:lvl w:ilvl="0">
      <w:start w:val="1"/>
      <w:numFmt w:val="bullet"/>
      <w:lvlText w:val="•"/>
      <w:lvlJc w:val="left"/>
      <w:pPr>
        <w:tabs>
          <w:tab w:val="num" w:pos="3585"/>
        </w:tabs>
        <w:ind w:left="3585" w:hanging="195"/>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6">
    <w:nsid w:val="0000007F"/>
    <w:multiLevelType w:val="hybridMultilevel"/>
    <w:tmpl w:val="0000007F"/>
    <w:lvl w:ilvl="0">
      <w:start w:val="1"/>
      <w:numFmt w:val="bullet"/>
      <w:lvlText w:val="•"/>
      <w:lvlJc w:val="left"/>
      <w:pPr>
        <w:tabs>
          <w:tab w:val="num" w:pos="465"/>
        </w:tabs>
        <w:ind w:left="465" w:hanging="195"/>
      </w:pPr>
      <w:rPr>
        <w:rFonts w:ascii="Arial" w:eastAsia="Arial" w:hAnsi="Arial" w:cs="Arial"/>
        <w:b w:val="0"/>
        <w:bCs w:val="0"/>
        <w:i w:val="0"/>
        <w:iCs w:val="0"/>
        <w:sz w:val="20"/>
      </w:rPr>
    </w:lvl>
    <w:lvl w:ilvl="1">
      <w:start w:val="1"/>
      <w:numFmt w:val="bullet"/>
      <w:lvlText w:val="•"/>
      <w:lvlJc w:val="left"/>
      <w:pPr>
        <w:tabs>
          <w:tab w:val="num" w:pos="3585"/>
        </w:tabs>
        <w:ind w:left="3585" w:hanging="195"/>
      </w:pPr>
      <w:rPr>
        <w:rFonts w:ascii="Arial" w:eastAsia="Arial" w:hAnsi="Arial" w:cs="Arial"/>
        <w:b w:val="0"/>
        <w:bCs w:val="0"/>
        <w:i w:val="0"/>
        <w:iCs w:val="0"/>
        <w:sz w:val="20"/>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7">
    <w:nsid w:val="00000080"/>
    <w:multiLevelType w:val="multilevel"/>
    <w:tmpl w:val="00000080"/>
    <w:lvl w:ilvl="0">
      <w:start w:val="2"/>
      <w:numFmt w:val="decimal"/>
      <w:lvlText w:val="4.1.1.7.%1"/>
      <w:lvlJc w:val="left"/>
      <w:pPr>
        <w:tabs>
          <w:tab w:val="num" w:pos="1326"/>
        </w:tabs>
        <w:ind w:left="1326" w:hanging="1326"/>
      </w:pPr>
      <w:rPr>
        <w:rFonts w:ascii="Arial" w:eastAsia="Arial" w:hAnsi="Arial" w:cs="Arial"/>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8">
    <w:nsid w:val="00000081"/>
    <w:multiLevelType w:val="hybridMultilevel"/>
    <w:tmpl w:val="00000081"/>
    <w:lvl w:ilvl="0">
      <w:start w:val="1"/>
      <w:numFmt w:val="bullet"/>
      <w:lvlText w:val="•"/>
      <w:lvlJc w:val="left"/>
      <w:pPr>
        <w:tabs>
          <w:tab w:val="num" w:pos="240"/>
        </w:tabs>
        <w:ind w:left="240" w:hanging="195"/>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9">
    <w:nsid w:val="00000082"/>
    <w:multiLevelType w:val="multilevel"/>
    <w:tmpl w:val="00000082"/>
    <w:lvl w:ilvl="0">
      <w:start w:val="8"/>
      <w:numFmt w:val="decimal"/>
      <w:lvlText w:val="4.1.1.%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0">
    <w:nsid w:val="00000083"/>
    <w:multiLevelType w:val="hybridMultilevel"/>
    <w:tmpl w:val="00000083"/>
    <w:lvl w:ilvl="0">
      <w:start w:val="1"/>
      <w:numFmt w:val="bullet"/>
      <w:lvlText w:val="•"/>
      <w:lvlJc w:val="left"/>
      <w:pPr>
        <w:tabs>
          <w:tab w:val="num" w:pos="240"/>
        </w:tabs>
        <w:ind w:left="240" w:hanging="195"/>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1">
    <w:nsid w:val="00000084"/>
    <w:multiLevelType w:val="hybridMultilevel"/>
    <w:tmpl w:val="00000084"/>
    <w:lvl w:ilvl="0">
      <w:start w:val="1"/>
      <w:numFmt w:val="bullet"/>
      <w:lvlText w:val="◦"/>
      <w:lvlJc w:val="left"/>
      <w:pPr>
        <w:tabs>
          <w:tab w:val="num" w:pos="440"/>
        </w:tabs>
        <w:ind w:left="440" w:hanging="196"/>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2">
    <w:nsid w:val="00000085"/>
    <w:multiLevelType w:val="hybridMultilevel"/>
    <w:tmpl w:val="00000085"/>
    <w:lvl w:ilvl="0">
      <w:start w:val="1"/>
      <w:numFmt w:val="bullet"/>
      <w:lvlText w:val="•"/>
      <w:lvlJc w:val="left"/>
      <w:pPr>
        <w:tabs>
          <w:tab w:val="num" w:pos="240"/>
        </w:tabs>
        <w:ind w:left="240" w:hanging="195"/>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3">
    <w:nsid w:val="00000086"/>
    <w:multiLevelType w:val="hybridMultilevel"/>
    <w:tmpl w:val="00000086"/>
    <w:lvl w:ilvl="0">
      <w:start w:val="1"/>
      <w:numFmt w:val="bullet"/>
      <w:lvlText w:val="•"/>
      <w:lvlJc w:val="left"/>
      <w:pPr>
        <w:tabs>
          <w:tab w:val="num" w:pos="240"/>
        </w:tabs>
        <w:ind w:left="240" w:hanging="195"/>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4">
    <w:nsid w:val="00000087"/>
    <w:multiLevelType w:val="multilevel"/>
    <w:tmpl w:val="00000087"/>
    <w:lvl w:ilvl="0">
      <w:start w:val="2"/>
      <w:numFmt w:val="decimal"/>
      <w:lvlText w:val="4.1.%1"/>
      <w:lvlJc w:val="left"/>
      <w:pPr>
        <w:tabs>
          <w:tab w:val="num" w:pos="1047"/>
        </w:tabs>
        <w:ind w:left="1047" w:hanging="1047"/>
      </w:pPr>
      <w:rPr>
        <w:rFonts w:ascii="Arial" w:eastAsia="Arial" w:hAnsi="Arial" w:cs="Arial"/>
        <w:b w:val="0"/>
        <w:bCs w:val="0"/>
        <w:i w:val="0"/>
        <w:iCs w:val="0"/>
        <w:sz w:val="3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5">
    <w:nsid w:val="00000088"/>
    <w:multiLevelType w:val="multilevel"/>
    <w:tmpl w:val="00000088"/>
    <w:lvl w:ilvl="0">
      <w:start w:val="1"/>
      <w:numFmt w:val="decimal"/>
      <w:lvlText w:val="4.1.2.%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6">
    <w:nsid w:val="00000089"/>
    <w:multiLevelType w:val="multilevel"/>
    <w:tmpl w:val="00000089"/>
    <w:lvl w:ilvl="0">
      <w:start w:val="2"/>
      <w:numFmt w:val="decimal"/>
      <w:lvlText w:val="4.1.2.%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7">
    <w:nsid w:val="0000008A"/>
    <w:multiLevelType w:val="multilevel"/>
    <w:tmpl w:val="0000008A"/>
    <w:lvl w:ilvl="0">
      <w:start w:val="3"/>
      <w:numFmt w:val="decimal"/>
      <w:lvlText w:val="4.1.2.%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8">
    <w:nsid w:val="0000008B"/>
    <w:multiLevelType w:val="multilevel"/>
    <w:tmpl w:val="0000008B"/>
    <w:lvl w:ilvl="0">
      <w:start w:val="4"/>
      <w:numFmt w:val="decimal"/>
      <w:lvlText w:val="4.1.2.%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9">
    <w:nsid w:val="0000008C"/>
    <w:multiLevelType w:val="multilevel"/>
    <w:tmpl w:val="0000008C"/>
    <w:lvl w:ilvl="0">
      <w:start w:val="1"/>
      <w:numFmt w:val="decimal"/>
      <w:lvlText w:val="4.1.2.4.%1"/>
      <w:lvlJc w:val="left"/>
      <w:pPr>
        <w:tabs>
          <w:tab w:val="num" w:pos="1326"/>
        </w:tabs>
        <w:ind w:left="1326" w:hanging="1326"/>
      </w:pPr>
      <w:rPr>
        <w:rFonts w:ascii="Arial" w:eastAsia="Arial" w:hAnsi="Arial" w:cs="Arial"/>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0">
    <w:nsid w:val="0000008D"/>
    <w:multiLevelType w:val="hybridMultilevel"/>
    <w:tmpl w:val="0000008D"/>
    <w:lvl w:ilvl="0">
      <w:start w:val="1"/>
      <w:numFmt w:val="bullet"/>
      <w:lvlText w:val="#"/>
      <w:lvlJc w:val="left"/>
      <w:pPr>
        <w:tabs>
          <w:tab w:val="num" w:pos="355"/>
        </w:tabs>
        <w:ind w:left="220" w:firstLine="0"/>
      </w:pPr>
      <w:rPr>
        <w:rFonts w:ascii="Times New Roman" w:eastAsia="Times New Roman" w:hAnsi="Times New Roman" w:cs="Times New Roman"/>
        <w:b w:val="0"/>
        <w:bCs w:val="0"/>
        <w:i w:val="0"/>
        <w:iCs w:val="0"/>
        <w:sz w:val="1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1">
    <w:nsid w:val="0000008E"/>
    <w:multiLevelType w:val="hybridMultilevel"/>
    <w:tmpl w:val="0000008E"/>
    <w:lvl w:ilvl="0">
      <w:start w:val="1"/>
      <w:numFmt w:val="bullet"/>
      <w:lvlText w:val="#"/>
      <w:lvlJc w:val="left"/>
      <w:pPr>
        <w:tabs>
          <w:tab w:val="num" w:pos="445"/>
        </w:tabs>
        <w:ind w:left="445" w:hanging="135"/>
      </w:pPr>
      <w:rPr>
        <w:rFonts w:ascii="Times New Roman" w:eastAsia="Times New Roman" w:hAnsi="Times New Roman" w:cs="Times New Roman"/>
        <w:b w:val="0"/>
        <w:bCs w:val="0"/>
        <w:i w:val="0"/>
        <w:iCs w:val="0"/>
        <w:sz w:val="1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2">
    <w:nsid w:val="0000008F"/>
    <w:multiLevelType w:val="hybridMultilevel"/>
    <w:tmpl w:val="0000008F"/>
    <w:lvl w:ilvl="0">
      <w:start w:val="1"/>
      <w:numFmt w:val="bullet"/>
      <w:lvlText w:val="-"/>
      <w:lvlJc w:val="left"/>
      <w:pPr>
        <w:tabs>
          <w:tab w:val="num" w:pos="505"/>
        </w:tabs>
        <w:ind w:left="505" w:hanging="105"/>
      </w:pPr>
      <w:rPr>
        <w:rFonts w:ascii="Times New Roman" w:eastAsia="Times New Roman" w:hAnsi="Times New Roman" w:cs="Times New Roman"/>
        <w:b w:val="0"/>
        <w:bCs w:val="0"/>
        <w:i w:val="0"/>
        <w:iCs w:val="0"/>
        <w:sz w:val="1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3">
    <w:nsid w:val="00000090"/>
    <w:multiLevelType w:val="hybridMultilevel"/>
    <w:tmpl w:val="00000090"/>
    <w:lvl w:ilvl="0">
      <w:start w:val="1"/>
      <w:numFmt w:val="bullet"/>
      <w:lvlText w:val="#"/>
      <w:lvlJc w:val="left"/>
      <w:pPr>
        <w:tabs>
          <w:tab w:val="num" w:pos="625"/>
        </w:tabs>
        <w:ind w:left="625" w:hanging="135"/>
      </w:pPr>
      <w:rPr>
        <w:rFonts w:ascii="Times New Roman" w:eastAsia="Times New Roman" w:hAnsi="Times New Roman" w:cs="Times New Roman"/>
        <w:b w:val="0"/>
        <w:bCs w:val="0"/>
        <w:i w:val="0"/>
        <w:iCs w:val="0"/>
        <w:sz w:val="1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4">
    <w:nsid w:val="00000091"/>
    <w:multiLevelType w:val="hybridMultilevel"/>
    <w:tmpl w:val="00000091"/>
    <w:lvl w:ilvl="0">
      <w:start w:val="1"/>
      <w:numFmt w:val="bullet"/>
      <w:lvlText w:val="#"/>
      <w:lvlJc w:val="left"/>
      <w:pPr>
        <w:tabs>
          <w:tab w:val="num" w:pos="445"/>
        </w:tabs>
        <w:ind w:left="445" w:hanging="135"/>
      </w:pPr>
      <w:rPr>
        <w:rFonts w:ascii="Times New Roman" w:eastAsia="Times New Roman" w:hAnsi="Times New Roman" w:cs="Times New Roman"/>
        <w:b w:val="0"/>
        <w:bCs w:val="0"/>
        <w:i w:val="0"/>
        <w:iCs w:val="0"/>
        <w:sz w:val="1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5">
    <w:nsid w:val="00000092"/>
    <w:multiLevelType w:val="hybridMultilevel"/>
    <w:tmpl w:val="00000092"/>
    <w:lvl w:ilvl="0">
      <w:start w:val="1"/>
      <w:numFmt w:val="bullet"/>
      <w:lvlText w:val="#"/>
      <w:lvlJc w:val="left"/>
      <w:pPr>
        <w:tabs>
          <w:tab w:val="num" w:pos="445"/>
        </w:tabs>
        <w:ind w:left="445" w:hanging="135"/>
      </w:pPr>
      <w:rPr>
        <w:rFonts w:ascii="Times New Roman" w:eastAsia="Times New Roman" w:hAnsi="Times New Roman" w:cs="Times New Roman"/>
        <w:b w:val="0"/>
        <w:bCs w:val="0"/>
        <w:i w:val="0"/>
        <w:iCs w:val="0"/>
        <w:sz w:val="1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6">
    <w:nsid w:val="00000093"/>
    <w:multiLevelType w:val="multilevel"/>
    <w:tmpl w:val="00000093"/>
    <w:lvl w:ilvl="0">
      <w:start w:val="2"/>
      <w:numFmt w:val="decimal"/>
      <w:lvlText w:val="4.1.2.4.%1"/>
      <w:lvlJc w:val="left"/>
      <w:pPr>
        <w:tabs>
          <w:tab w:val="num" w:pos="1326"/>
        </w:tabs>
        <w:ind w:left="1326" w:hanging="1326"/>
      </w:pPr>
      <w:rPr>
        <w:rFonts w:ascii="Arial" w:eastAsia="Arial" w:hAnsi="Arial" w:cs="Arial"/>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7">
    <w:nsid w:val="00000094"/>
    <w:multiLevelType w:val="multilevel"/>
    <w:tmpl w:val="00000094"/>
    <w:lvl w:ilvl="0">
      <w:start w:val="1"/>
      <w:numFmt w:val="decimal"/>
      <w:lvlText w:val="4.1.2.4.2.%1"/>
      <w:lvlJc w:val="left"/>
      <w:pPr>
        <w:tabs>
          <w:tab w:val="num" w:pos="1359"/>
        </w:tabs>
        <w:ind w:left="1359" w:hanging="1359"/>
      </w:pPr>
      <w:rPr>
        <w:rFonts w:ascii="Arial" w:eastAsia="Arial" w:hAnsi="Arial" w:cs="Arial"/>
        <w:b w:val="0"/>
        <w:bCs w:val="0"/>
        <w:i w:val="0"/>
        <w:iCs w:val="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8">
    <w:nsid w:val="00000095"/>
    <w:multiLevelType w:val="hybridMultilevel"/>
    <w:tmpl w:val="00000095"/>
    <w:lvl w:ilvl="0">
      <w:start w:val="1"/>
      <w:numFmt w:val="bullet"/>
      <w:lvlText w:val="#"/>
      <w:lvlJc w:val="left"/>
      <w:pPr>
        <w:tabs>
          <w:tab w:val="num" w:pos="355"/>
        </w:tabs>
        <w:ind w:left="355" w:hanging="135"/>
      </w:pPr>
      <w:rPr>
        <w:rFonts w:ascii="Times New Roman" w:eastAsia="Times New Roman" w:hAnsi="Times New Roman" w:cs="Times New Roman"/>
        <w:b w:val="0"/>
        <w:bCs w:val="0"/>
        <w:i w:val="0"/>
        <w:iCs w:val="0"/>
        <w:sz w:val="1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9">
    <w:nsid w:val="00000096"/>
    <w:multiLevelType w:val="multilevel"/>
    <w:tmpl w:val="00000096"/>
    <w:lvl w:ilvl="0">
      <w:start w:val="2"/>
      <w:numFmt w:val="decimal"/>
      <w:lvlText w:val="4.1.2.4.2.%1"/>
      <w:lvlJc w:val="left"/>
      <w:pPr>
        <w:tabs>
          <w:tab w:val="num" w:pos="1359"/>
        </w:tabs>
        <w:ind w:left="1359" w:hanging="1359"/>
      </w:pPr>
      <w:rPr>
        <w:rFonts w:ascii="Arial" w:eastAsia="Arial" w:hAnsi="Arial" w:cs="Arial"/>
        <w:b w:val="0"/>
        <w:bCs w:val="0"/>
        <w:i w:val="0"/>
        <w:iCs w:val="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0">
    <w:nsid w:val="00000097"/>
    <w:multiLevelType w:val="hybridMultilevel"/>
    <w:tmpl w:val="00000097"/>
    <w:lvl w:ilvl="0">
      <w:start w:val="1"/>
      <w:numFmt w:val="bullet"/>
      <w:lvlText w:val="#"/>
      <w:lvlJc w:val="left"/>
      <w:pPr>
        <w:tabs>
          <w:tab w:val="num" w:pos="355"/>
        </w:tabs>
        <w:ind w:left="220" w:firstLine="0"/>
      </w:pPr>
      <w:rPr>
        <w:rFonts w:ascii="Times New Roman" w:eastAsia="Times New Roman" w:hAnsi="Times New Roman" w:cs="Times New Roman"/>
        <w:b w:val="0"/>
        <w:bCs w:val="0"/>
        <w:i w:val="0"/>
        <w:iCs w:val="0"/>
        <w:sz w:val="1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1">
    <w:nsid w:val="00000098"/>
    <w:multiLevelType w:val="hybridMultilevel"/>
    <w:tmpl w:val="00000098"/>
    <w:lvl w:ilvl="0">
      <w:start w:val="1"/>
      <w:numFmt w:val="bullet"/>
      <w:lvlText w:val="-"/>
      <w:lvlJc w:val="left"/>
      <w:pPr>
        <w:tabs>
          <w:tab w:val="num" w:pos="415"/>
        </w:tabs>
        <w:ind w:left="415" w:hanging="105"/>
      </w:pPr>
      <w:rPr>
        <w:rFonts w:ascii="Times New Roman" w:eastAsia="Times New Roman" w:hAnsi="Times New Roman" w:cs="Times New Roman"/>
        <w:b w:val="0"/>
        <w:bCs w:val="0"/>
        <w:i w:val="0"/>
        <w:iCs w:val="0"/>
        <w:sz w:val="1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2">
    <w:nsid w:val="00000099"/>
    <w:multiLevelType w:val="multilevel"/>
    <w:tmpl w:val="00000099"/>
    <w:lvl w:ilvl="0">
      <w:start w:val="3"/>
      <w:numFmt w:val="decimal"/>
      <w:lvlText w:val="4.1.2.4.%1"/>
      <w:lvlJc w:val="left"/>
      <w:pPr>
        <w:tabs>
          <w:tab w:val="num" w:pos="1326"/>
        </w:tabs>
        <w:ind w:left="1326" w:hanging="1326"/>
      </w:pPr>
      <w:rPr>
        <w:rFonts w:ascii="Arial" w:eastAsia="Arial" w:hAnsi="Arial" w:cs="Arial"/>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3">
    <w:nsid w:val="0000009A"/>
    <w:multiLevelType w:val="hybridMultilevel"/>
    <w:tmpl w:val="0000009A"/>
    <w:lvl w:ilvl="0">
      <w:start w:val="1"/>
      <w:numFmt w:val="bullet"/>
      <w:lvlText w:val="•"/>
      <w:lvlJc w:val="left"/>
      <w:pPr>
        <w:tabs>
          <w:tab w:val="num" w:pos="240"/>
        </w:tabs>
        <w:ind w:left="240" w:hanging="195"/>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4">
    <w:nsid w:val="0000009B"/>
    <w:multiLevelType w:val="multilevel"/>
    <w:tmpl w:val="0000009B"/>
    <w:lvl w:ilvl="0">
      <w:start w:val="5"/>
      <w:numFmt w:val="decimal"/>
      <w:lvlText w:val="4.1.2.%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5">
    <w:nsid w:val="0000009C"/>
    <w:multiLevelType w:val="hybridMultilevel"/>
    <w:tmpl w:val="0000009C"/>
    <w:lvl w:ilvl="0">
      <w:start w:val="1"/>
      <w:numFmt w:val="bullet"/>
      <w:lvlText w:val="•"/>
      <w:lvlJc w:val="left"/>
      <w:pPr>
        <w:tabs>
          <w:tab w:val="num" w:pos="240"/>
        </w:tabs>
        <w:ind w:left="240" w:hanging="195"/>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6">
    <w:nsid w:val="0000009D"/>
    <w:multiLevelType w:val="multilevel"/>
    <w:tmpl w:val="0000009D"/>
    <w:lvl w:ilvl="0">
      <w:start w:val="1"/>
      <w:numFmt w:val="decimal"/>
      <w:lvlText w:val="4.1.2.5.%1"/>
      <w:lvlJc w:val="left"/>
      <w:pPr>
        <w:tabs>
          <w:tab w:val="num" w:pos="1326"/>
        </w:tabs>
        <w:ind w:left="1326" w:hanging="1326"/>
      </w:pPr>
      <w:rPr>
        <w:rFonts w:ascii="Arial" w:eastAsia="Arial" w:hAnsi="Arial" w:cs="Arial"/>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7">
    <w:nsid w:val="0000009E"/>
    <w:multiLevelType w:val="multilevel"/>
    <w:tmpl w:val="0000009E"/>
    <w:lvl w:ilvl="0">
      <w:start w:val="2"/>
      <w:numFmt w:val="decimal"/>
      <w:lvlText w:val="4.1.2.5.%1"/>
      <w:lvlJc w:val="left"/>
      <w:pPr>
        <w:tabs>
          <w:tab w:val="num" w:pos="1326"/>
        </w:tabs>
        <w:ind w:left="1326" w:hanging="1326"/>
      </w:pPr>
      <w:rPr>
        <w:rFonts w:ascii="Arial" w:eastAsia="Arial" w:hAnsi="Arial" w:cs="Arial"/>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8">
    <w:nsid w:val="0000009F"/>
    <w:multiLevelType w:val="hybridMultilevel"/>
    <w:tmpl w:val="0000009F"/>
    <w:lvl w:ilvl="0">
      <w:start w:val="1"/>
      <w:numFmt w:val="bullet"/>
      <w:lvlText w:val="•"/>
      <w:lvlJc w:val="left"/>
      <w:pPr>
        <w:tabs>
          <w:tab w:val="num" w:pos="240"/>
        </w:tabs>
        <w:ind w:left="240" w:hanging="195"/>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9">
    <w:nsid w:val="000000A0"/>
    <w:multiLevelType w:val="multilevel"/>
    <w:tmpl w:val="000000A0"/>
    <w:lvl w:ilvl="0">
      <w:start w:val="6"/>
      <w:numFmt w:val="decimal"/>
      <w:lvlText w:val="4.1.2.%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0">
    <w:nsid w:val="000000A1"/>
    <w:multiLevelType w:val="multilevel"/>
    <w:tmpl w:val="000000A1"/>
    <w:lvl w:ilvl="0">
      <w:start w:val="1"/>
      <w:numFmt w:val="decimal"/>
      <w:lvlText w:val="4.1.2.6.%1"/>
      <w:lvlJc w:val="left"/>
      <w:pPr>
        <w:tabs>
          <w:tab w:val="num" w:pos="1326"/>
        </w:tabs>
        <w:ind w:left="1326" w:hanging="1326"/>
      </w:pPr>
      <w:rPr>
        <w:rFonts w:ascii="Arial" w:eastAsia="Arial" w:hAnsi="Arial" w:cs="Arial"/>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1">
    <w:nsid w:val="000000A2"/>
    <w:multiLevelType w:val="multilevel"/>
    <w:tmpl w:val="000000A2"/>
    <w:lvl w:ilvl="0">
      <w:start w:val="2"/>
      <w:numFmt w:val="decimal"/>
      <w:lvlText w:val="4.1.2.6.%1"/>
      <w:lvlJc w:val="left"/>
      <w:pPr>
        <w:tabs>
          <w:tab w:val="num" w:pos="1326"/>
        </w:tabs>
        <w:ind w:left="1326" w:hanging="1326"/>
      </w:pPr>
      <w:rPr>
        <w:rFonts w:ascii="Arial" w:eastAsia="Arial" w:hAnsi="Arial" w:cs="Arial"/>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2">
    <w:nsid w:val="000000A3"/>
    <w:multiLevelType w:val="multilevel"/>
    <w:tmpl w:val="000000A3"/>
    <w:lvl w:ilvl="0">
      <w:start w:val="3"/>
      <w:numFmt w:val="decimal"/>
      <w:lvlText w:val="4.1.2.6.%1"/>
      <w:lvlJc w:val="left"/>
      <w:pPr>
        <w:tabs>
          <w:tab w:val="num" w:pos="1326"/>
        </w:tabs>
        <w:ind w:left="1326" w:hanging="1326"/>
      </w:pPr>
      <w:rPr>
        <w:rFonts w:ascii="Arial" w:eastAsia="Arial" w:hAnsi="Arial" w:cs="Arial"/>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3">
    <w:nsid w:val="000000A4"/>
    <w:multiLevelType w:val="multilevel"/>
    <w:tmpl w:val="000000A4"/>
    <w:lvl w:ilvl="0">
      <w:start w:val="4"/>
      <w:numFmt w:val="decimal"/>
      <w:lvlText w:val="4.1.2.6.%1"/>
      <w:lvlJc w:val="left"/>
      <w:pPr>
        <w:tabs>
          <w:tab w:val="num" w:pos="1326"/>
        </w:tabs>
        <w:ind w:left="1326" w:hanging="1326"/>
      </w:pPr>
      <w:rPr>
        <w:rFonts w:ascii="Arial" w:eastAsia="Arial" w:hAnsi="Arial" w:cs="Arial"/>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4">
    <w:nsid w:val="000000A5"/>
    <w:multiLevelType w:val="multilevel"/>
    <w:tmpl w:val="000000A5"/>
    <w:lvl w:ilvl="0">
      <w:start w:val="7"/>
      <w:numFmt w:val="decimal"/>
      <w:lvlText w:val="4.1.2.%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5">
    <w:nsid w:val="000000A6"/>
    <w:multiLevelType w:val="hybridMultilevel"/>
    <w:tmpl w:val="000000A6"/>
    <w:lvl w:ilvl="0">
      <w:start w:val="1"/>
      <w:numFmt w:val="bullet"/>
      <w:lvlText w:val="▪"/>
      <w:lvlJc w:val="left"/>
      <w:pPr>
        <w:tabs>
          <w:tab w:val="num" w:pos="240"/>
        </w:tabs>
        <w:ind w:left="240" w:hanging="196"/>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6">
    <w:nsid w:val="000000A7"/>
    <w:multiLevelType w:val="multilevel"/>
    <w:tmpl w:val="000000A7"/>
    <w:lvl w:ilvl="0">
      <w:start w:val="8"/>
      <w:numFmt w:val="decimal"/>
      <w:lvlText w:val="4.1.2.%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7">
    <w:nsid w:val="000000A8"/>
    <w:multiLevelType w:val="multilevel"/>
    <w:tmpl w:val="000000A8"/>
    <w:lvl w:ilvl="0">
      <w:start w:val="9"/>
      <w:numFmt w:val="decimal"/>
      <w:lvlText w:val="4.1.2.%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8">
    <w:nsid w:val="000000A9"/>
    <w:multiLevelType w:val="multilevel"/>
    <w:tmpl w:val="000000A9"/>
    <w:lvl w:ilvl="0">
      <w:start w:val="3"/>
      <w:numFmt w:val="decimal"/>
      <w:lvlText w:val="4.1.%1"/>
      <w:lvlJc w:val="left"/>
      <w:pPr>
        <w:tabs>
          <w:tab w:val="num" w:pos="1047"/>
        </w:tabs>
        <w:ind w:left="1047" w:hanging="1047"/>
      </w:pPr>
      <w:rPr>
        <w:rFonts w:ascii="Arial" w:eastAsia="Arial" w:hAnsi="Arial" w:cs="Arial"/>
        <w:b w:val="0"/>
        <w:bCs w:val="0"/>
        <w:i w:val="0"/>
        <w:iCs w:val="0"/>
        <w:sz w:val="3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9">
    <w:nsid w:val="000000AA"/>
    <w:multiLevelType w:val="multilevel"/>
    <w:tmpl w:val="000000AA"/>
    <w:lvl w:ilvl="0">
      <w:start w:val="1"/>
      <w:numFmt w:val="decimal"/>
      <w:lvlText w:val="4.1.3.%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0">
    <w:nsid w:val="000000AB"/>
    <w:multiLevelType w:val="hybridMultilevel"/>
    <w:tmpl w:val="000000AB"/>
    <w:lvl w:ilvl="0">
      <w:start w:val="1"/>
      <w:numFmt w:val="bullet"/>
      <w:lvlText w:val="•"/>
      <w:lvlJc w:val="left"/>
      <w:pPr>
        <w:tabs>
          <w:tab w:val="num" w:pos="10540"/>
        </w:tabs>
        <w:ind w:left="10540" w:hanging="195"/>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1">
    <w:nsid w:val="000000AC"/>
    <w:multiLevelType w:val="hybridMultilevel"/>
    <w:tmpl w:val="000000AC"/>
    <w:lvl w:ilvl="0">
      <w:start w:val="1"/>
      <w:numFmt w:val="bullet"/>
      <w:lvlText w:val="▪"/>
      <w:lvlJc w:val="left"/>
      <w:pPr>
        <w:tabs>
          <w:tab w:val="num" w:pos="10540"/>
        </w:tabs>
        <w:ind w:left="10540" w:hanging="196"/>
      </w:pPr>
      <w:rPr>
        <w:rFonts w:ascii="Arial" w:eastAsia="Arial" w:hAnsi="Arial" w:cs="Arial"/>
        <w:b w:val="0"/>
        <w:bCs w:val="0"/>
        <w:i w:val="0"/>
        <w:iCs w:val="0"/>
        <w:sz w:val="20"/>
      </w:rPr>
    </w:lvl>
    <w:lvl w:ilvl="1">
      <w:start w:val="1"/>
      <w:numFmt w:val="bullet"/>
      <w:lvlText w:val="▪"/>
      <w:lvlJc w:val="left"/>
      <w:pPr>
        <w:tabs>
          <w:tab w:val="num" w:pos="10740"/>
        </w:tabs>
        <w:ind w:left="10740" w:hanging="196"/>
      </w:pPr>
      <w:rPr>
        <w:rFonts w:ascii="Arial" w:eastAsia="Arial" w:hAnsi="Arial" w:cs="Arial"/>
        <w:b w:val="0"/>
        <w:bCs w:val="0"/>
        <w:i w:val="0"/>
        <w:iCs w:val="0"/>
        <w:sz w:val="20"/>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2">
    <w:nsid w:val="000000AD"/>
    <w:multiLevelType w:val="multilevel"/>
    <w:tmpl w:val="000000AD"/>
    <w:lvl w:ilvl="0">
      <w:start w:val="2"/>
      <w:numFmt w:val="decimal"/>
      <w:lvlText w:val="4.1.3.%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3">
    <w:nsid w:val="000000AE"/>
    <w:multiLevelType w:val="multilevel"/>
    <w:tmpl w:val="000000AE"/>
    <w:lvl w:ilvl="0">
      <w:start w:val="3"/>
      <w:numFmt w:val="decimal"/>
      <w:lvlText w:val="4.1.3.%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4">
    <w:nsid w:val="000000AF"/>
    <w:multiLevelType w:val="multilevel"/>
    <w:tmpl w:val="000000AF"/>
    <w:lvl w:ilvl="0">
      <w:start w:val="2"/>
      <w:numFmt w:val="decimal"/>
      <w:lvlText w:val="4.%1"/>
      <w:lvlJc w:val="left"/>
      <w:pPr>
        <w:tabs>
          <w:tab w:val="num" w:pos="814"/>
        </w:tabs>
        <w:ind w:left="814" w:hanging="814"/>
      </w:pPr>
      <w:rPr>
        <w:rFonts w:ascii="Arial" w:eastAsia="Arial" w:hAnsi="Arial" w:cs="Arial"/>
        <w:b w:val="0"/>
        <w:bCs w:val="0"/>
        <w:i w:val="0"/>
        <w:iCs w:val="0"/>
        <w:sz w:val="4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5">
    <w:nsid w:val="000000B0"/>
    <w:multiLevelType w:val="multilevel"/>
    <w:tmpl w:val="000000B0"/>
    <w:lvl w:ilvl="0">
      <w:start w:val="1"/>
      <w:numFmt w:val="decimal"/>
      <w:lvlText w:val="4.2.%1"/>
      <w:lvlJc w:val="left"/>
      <w:pPr>
        <w:tabs>
          <w:tab w:val="num" w:pos="1047"/>
        </w:tabs>
        <w:ind w:left="1047" w:hanging="1047"/>
      </w:pPr>
      <w:rPr>
        <w:rFonts w:ascii="Arial" w:eastAsia="Arial" w:hAnsi="Arial" w:cs="Arial"/>
        <w:b w:val="0"/>
        <w:bCs w:val="0"/>
        <w:i w:val="0"/>
        <w:iCs w:val="0"/>
        <w:sz w:val="3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6">
    <w:nsid w:val="000000B1"/>
    <w:multiLevelType w:val="multilevel"/>
    <w:tmpl w:val="000000B1"/>
    <w:lvl w:ilvl="0">
      <w:start w:val="2"/>
      <w:numFmt w:val="decimal"/>
      <w:lvlText w:val="4.2.%1"/>
      <w:lvlJc w:val="left"/>
      <w:pPr>
        <w:tabs>
          <w:tab w:val="num" w:pos="1047"/>
        </w:tabs>
        <w:ind w:left="1047" w:hanging="1047"/>
      </w:pPr>
      <w:rPr>
        <w:rFonts w:ascii="Arial" w:eastAsia="Arial" w:hAnsi="Arial" w:cs="Arial"/>
        <w:b w:val="0"/>
        <w:bCs w:val="0"/>
        <w:i w:val="0"/>
        <w:iCs w:val="0"/>
        <w:sz w:val="3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7">
    <w:nsid w:val="000000B2"/>
    <w:multiLevelType w:val="multilevel"/>
    <w:tmpl w:val="000000B2"/>
    <w:lvl w:ilvl="0">
      <w:start w:val="3"/>
      <w:numFmt w:val="decimal"/>
      <w:lvlText w:val="4.%1"/>
      <w:lvlJc w:val="left"/>
      <w:pPr>
        <w:tabs>
          <w:tab w:val="num" w:pos="814"/>
        </w:tabs>
        <w:ind w:left="814" w:hanging="814"/>
      </w:pPr>
      <w:rPr>
        <w:rFonts w:ascii="Arial" w:eastAsia="Arial" w:hAnsi="Arial" w:cs="Arial"/>
        <w:b w:val="0"/>
        <w:bCs w:val="0"/>
        <w:i w:val="0"/>
        <w:iCs w:val="0"/>
        <w:sz w:val="4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8">
    <w:nsid w:val="000000B3"/>
    <w:multiLevelType w:val="multilevel"/>
    <w:tmpl w:val="000000B3"/>
    <w:lvl w:ilvl="0">
      <w:start w:val="1"/>
      <w:numFmt w:val="decimal"/>
      <w:lvlText w:val="4.3.%1"/>
      <w:lvlJc w:val="left"/>
      <w:pPr>
        <w:tabs>
          <w:tab w:val="num" w:pos="1047"/>
        </w:tabs>
        <w:ind w:left="1047" w:hanging="1047"/>
      </w:pPr>
      <w:rPr>
        <w:rFonts w:ascii="Arial" w:eastAsia="Arial" w:hAnsi="Arial" w:cs="Arial"/>
        <w:b w:val="0"/>
        <w:bCs w:val="0"/>
        <w:i w:val="0"/>
        <w:iCs w:val="0"/>
        <w:sz w:val="3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9">
    <w:nsid w:val="000000B4"/>
    <w:multiLevelType w:val="hybridMultilevel"/>
    <w:tmpl w:val="000000B4"/>
    <w:lvl w:ilvl="0">
      <w:start w:val="1"/>
      <w:numFmt w:val="bullet"/>
      <w:lvlText w:val="•"/>
      <w:lvlJc w:val="left"/>
      <w:pPr>
        <w:tabs>
          <w:tab w:val="num" w:pos="2627"/>
        </w:tabs>
        <w:ind w:left="2627" w:hanging="195"/>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0">
    <w:nsid w:val="000000B5"/>
    <w:multiLevelType w:val="multilevel"/>
    <w:tmpl w:val="000000B5"/>
    <w:lvl w:ilvl="0">
      <w:start w:val="2"/>
      <w:numFmt w:val="decimal"/>
      <w:lvlText w:val="4.3.%1"/>
      <w:lvlJc w:val="left"/>
      <w:pPr>
        <w:tabs>
          <w:tab w:val="num" w:pos="1047"/>
        </w:tabs>
        <w:ind w:left="1047" w:hanging="1047"/>
      </w:pPr>
      <w:rPr>
        <w:rFonts w:ascii="Arial" w:eastAsia="Arial" w:hAnsi="Arial" w:cs="Arial"/>
        <w:b w:val="0"/>
        <w:bCs w:val="0"/>
        <w:i w:val="0"/>
        <w:iCs w:val="0"/>
        <w:sz w:val="3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1">
    <w:nsid w:val="000000B6"/>
    <w:multiLevelType w:val="hybridMultilevel"/>
    <w:tmpl w:val="000000B6"/>
    <w:lvl w:ilvl="0">
      <w:start w:val="1"/>
      <w:numFmt w:val="bullet"/>
      <w:lvlText w:val="•"/>
      <w:lvlJc w:val="left"/>
      <w:pPr>
        <w:tabs>
          <w:tab w:val="num" w:pos="240"/>
        </w:tabs>
        <w:ind w:left="240" w:hanging="195"/>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2">
    <w:nsid w:val="000000B7"/>
    <w:multiLevelType w:val="multilevel"/>
    <w:tmpl w:val="000000B7"/>
    <w:lvl w:ilvl="0">
      <w:start w:val="3"/>
      <w:numFmt w:val="decimal"/>
      <w:lvlText w:val="4.3.%1"/>
      <w:lvlJc w:val="left"/>
      <w:pPr>
        <w:tabs>
          <w:tab w:val="num" w:pos="1047"/>
        </w:tabs>
        <w:ind w:left="1047" w:hanging="1047"/>
      </w:pPr>
      <w:rPr>
        <w:rFonts w:ascii="Arial" w:eastAsia="Arial" w:hAnsi="Arial" w:cs="Arial"/>
        <w:b w:val="0"/>
        <w:bCs w:val="0"/>
        <w:i w:val="0"/>
        <w:iCs w:val="0"/>
        <w:sz w:val="3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3">
    <w:nsid w:val="000000B8"/>
    <w:multiLevelType w:val="multilevel"/>
    <w:tmpl w:val="000000B8"/>
    <w:lvl w:ilvl="0">
      <w:start w:val="4"/>
      <w:numFmt w:val="decimal"/>
      <w:lvlText w:val="4.3.%1"/>
      <w:lvlJc w:val="left"/>
      <w:pPr>
        <w:tabs>
          <w:tab w:val="num" w:pos="1047"/>
        </w:tabs>
        <w:ind w:left="1047" w:hanging="1047"/>
      </w:pPr>
      <w:rPr>
        <w:rFonts w:ascii="Arial" w:eastAsia="Arial" w:hAnsi="Arial" w:cs="Arial"/>
        <w:b w:val="0"/>
        <w:bCs w:val="0"/>
        <w:i w:val="0"/>
        <w:iCs w:val="0"/>
        <w:sz w:val="3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4">
    <w:nsid w:val="000000B9"/>
    <w:multiLevelType w:val="multilevel"/>
    <w:tmpl w:val="000000B9"/>
    <w:lvl w:ilvl="0">
      <w:start w:val="5"/>
      <w:numFmt w:val="decimal"/>
      <w:lvlText w:val="4.3.%1"/>
      <w:lvlJc w:val="left"/>
      <w:pPr>
        <w:tabs>
          <w:tab w:val="num" w:pos="1047"/>
        </w:tabs>
        <w:ind w:left="1047" w:hanging="1047"/>
      </w:pPr>
      <w:rPr>
        <w:rFonts w:ascii="Arial" w:eastAsia="Arial" w:hAnsi="Arial" w:cs="Arial"/>
        <w:b w:val="0"/>
        <w:bCs w:val="0"/>
        <w:i w:val="0"/>
        <w:iCs w:val="0"/>
        <w:sz w:val="3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5">
    <w:nsid w:val="000000BA"/>
    <w:multiLevelType w:val="hybridMultilevel"/>
    <w:tmpl w:val="000000BA"/>
    <w:lvl w:ilvl="0">
      <w:start w:val="1"/>
      <w:numFmt w:val="bullet"/>
      <w:lvlText w:val="•"/>
      <w:lvlJc w:val="left"/>
      <w:pPr>
        <w:tabs>
          <w:tab w:val="num" w:pos="240"/>
        </w:tabs>
        <w:ind w:left="240" w:hanging="195"/>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6">
    <w:nsid w:val="000000BB"/>
    <w:multiLevelType w:val="multilevel"/>
    <w:tmpl w:val="000000BB"/>
    <w:lvl w:ilvl="0">
      <w:start w:val="4"/>
      <w:numFmt w:val="decimal"/>
      <w:lvlText w:val="4.%1"/>
      <w:lvlJc w:val="left"/>
      <w:pPr>
        <w:tabs>
          <w:tab w:val="num" w:pos="814"/>
        </w:tabs>
        <w:ind w:left="814" w:hanging="814"/>
      </w:pPr>
      <w:rPr>
        <w:rFonts w:ascii="Arial" w:eastAsia="Arial" w:hAnsi="Arial" w:cs="Arial"/>
        <w:b w:val="0"/>
        <w:bCs w:val="0"/>
        <w:i w:val="0"/>
        <w:iCs w:val="0"/>
        <w:sz w:val="4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7">
    <w:nsid w:val="000000BC"/>
    <w:multiLevelType w:val="multilevel"/>
    <w:tmpl w:val="000000BC"/>
    <w:lvl w:ilvl="0">
      <w:start w:val="1"/>
      <w:numFmt w:val="decimal"/>
      <w:lvlText w:val="4.4.%1"/>
      <w:lvlJc w:val="left"/>
      <w:pPr>
        <w:tabs>
          <w:tab w:val="num" w:pos="1047"/>
        </w:tabs>
        <w:ind w:left="1047" w:hanging="1047"/>
      </w:pPr>
      <w:rPr>
        <w:rFonts w:ascii="Arial" w:eastAsia="Arial" w:hAnsi="Arial" w:cs="Arial"/>
        <w:b w:val="0"/>
        <w:bCs w:val="0"/>
        <w:i w:val="0"/>
        <w:iCs w:val="0"/>
        <w:sz w:val="3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8">
    <w:nsid w:val="000000BD"/>
    <w:multiLevelType w:val="multilevel"/>
    <w:tmpl w:val="000000BD"/>
    <w:lvl w:ilvl="0">
      <w:start w:val="1"/>
      <w:numFmt w:val="decimal"/>
      <w:lvlText w:val="4.4.1.%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9">
    <w:nsid w:val="000000BE"/>
    <w:multiLevelType w:val="multilevel"/>
    <w:tmpl w:val="000000BE"/>
    <w:lvl w:ilvl="0">
      <w:start w:val="2"/>
      <w:numFmt w:val="decimal"/>
      <w:lvlText w:val="4.4.1.%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0">
    <w:nsid w:val="000000BF"/>
    <w:multiLevelType w:val="multilevel"/>
    <w:tmpl w:val="000000BF"/>
    <w:lvl w:ilvl="0">
      <w:start w:val="2"/>
      <w:numFmt w:val="decimal"/>
      <w:lvlText w:val="4.4.%1"/>
      <w:lvlJc w:val="left"/>
      <w:pPr>
        <w:tabs>
          <w:tab w:val="num" w:pos="1047"/>
        </w:tabs>
        <w:ind w:left="1047" w:hanging="1047"/>
      </w:pPr>
      <w:rPr>
        <w:rFonts w:ascii="Arial" w:eastAsia="Arial" w:hAnsi="Arial" w:cs="Arial"/>
        <w:b w:val="0"/>
        <w:bCs w:val="0"/>
        <w:i w:val="0"/>
        <w:iCs w:val="0"/>
        <w:sz w:val="3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1">
    <w:nsid w:val="000000C0"/>
    <w:multiLevelType w:val="multilevel"/>
    <w:tmpl w:val="000000C0"/>
    <w:lvl w:ilvl="0">
      <w:start w:val="1"/>
      <w:numFmt w:val="decimal"/>
      <w:lvlText w:val="4.4.2.%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2">
    <w:nsid w:val="000000C1"/>
    <w:multiLevelType w:val="multilevel"/>
    <w:tmpl w:val="000000C1"/>
    <w:lvl w:ilvl="0">
      <w:start w:val="2"/>
      <w:numFmt w:val="decimal"/>
      <w:lvlText w:val="4.4.2.%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3">
    <w:nsid w:val="000000C2"/>
    <w:multiLevelType w:val="multilevel"/>
    <w:tmpl w:val="000000C2"/>
    <w:lvl w:ilvl="0">
      <w:start w:val="3"/>
      <w:numFmt w:val="decimal"/>
      <w:lvlText w:val="4.4.2.%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4">
    <w:nsid w:val="000000C3"/>
    <w:multiLevelType w:val="multilevel"/>
    <w:tmpl w:val="000000C3"/>
    <w:lvl w:ilvl="0">
      <w:start w:val="4"/>
      <w:numFmt w:val="decimal"/>
      <w:lvlText w:val="4.4.2.%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5">
    <w:nsid w:val="000000C4"/>
    <w:multiLevelType w:val="multilevel"/>
    <w:tmpl w:val="000000C4"/>
    <w:lvl w:ilvl="0">
      <w:start w:val="1"/>
      <w:numFmt w:val="decimal"/>
      <w:lvlText w:val="4.4.2.4.%1"/>
      <w:lvlJc w:val="left"/>
      <w:pPr>
        <w:tabs>
          <w:tab w:val="num" w:pos="1326"/>
        </w:tabs>
        <w:ind w:left="1326" w:hanging="1326"/>
      </w:pPr>
      <w:rPr>
        <w:rFonts w:ascii="Arial" w:eastAsia="Arial" w:hAnsi="Arial" w:cs="Arial"/>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6">
    <w:nsid w:val="000000C5"/>
    <w:multiLevelType w:val="hybridMultilevel"/>
    <w:tmpl w:val="000000C5"/>
    <w:lvl w:ilvl="0">
      <w:start w:val="1"/>
      <w:numFmt w:val="bullet"/>
      <w:lvlText w:val="*"/>
      <w:lvlJc w:val="left"/>
      <w:pPr>
        <w:tabs>
          <w:tab w:val="num" w:pos="133"/>
        </w:tabs>
        <w:ind w:left="0" w:firstLine="0"/>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7">
    <w:nsid w:val="000000C6"/>
    <w:multiLevelType w:val="multilevel"/>
    <w:tmpl w:val="000000C6"/>
    <w:lvl w:ilvl="0">
      <w:start w:val="2"/>
      <w:numFmt w:val="decimal"/>
      <w:lvlText w:val="4.4.2.4.%1"/>
      <w:lvlJc w:val="left"/>
      <w:pPr>
        <w:tabs>
          <w:tab w:val="num" w:pos="1326"/>
        </w:tabs>
        <w:ind w:left="1326" w:hanging="1326"/>
      </w:pPr>
      <w:rPr>
        <w:rFonts w:ascii="Arial" w:eastAsia="Arial" w:hAnsi="Arial" w:cs="Arial"/>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8">
    <w:nsid w:val="000000C7"/>
    <w:multiLevelType w:val="multilevel"/>
    <w:tmpl w:val="000000C7"/>
    <w:lvl w:ilvl="0">
      <w:start w:val="5"/>
      <w:numFmt w:val="decimal"/>
      <w:lvlText w:val="4.4.2.%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9">
    <w:nsid w:val="000000C8"/>
    <w:multiLevelType w:val="multilevel"/>
    <w:tmpl w:val="000000C8"/>
    <w:lvl w:ilvl="0">
      <w:start w:val="6"/>
      <w:numFmt w:val="decimal"/>
      <w:lvlText w:val="4.4.2.%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0">
    <w:nsid w:val="000000C9"/>
    <w:multiLevelType w:val="multilevel"/>
    <w:tmpl w:val="000000C9"/>
    <w:lvl w:ilvl="0">
      <w:start w:val="7"/>
      <w:numFmt w:val="decimal"/>
      <w:lvlText w:val="4.4.2.%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1">
    <w:nsid w:val="000000CA"/>
    <w:multiLevelType w:val="hybridMultilevel"/>
    <w:tmpl w:val="000000CA"/>
    <w:lvl w:ilvl="0">
      <w:start w:val="1"/>
      <w:numFmt w:val="bullet"/>
      <w:lvlText w:val="*"/>
      <w:lvlJc w:val="left"/>
      <w:pPr>
        <w:tabs>
          <w:tab w:val="num" w:pos="133"/>
        </w:tabs>
        <w:ind w:left="133" w:hanging="133"/>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2">
    <w:nsid w:val="000000CB"/>
    <w:multiLevelType w:val="hybridMultilevel"/>
    <w:tmpl w:val="000000CB"/>
    <w:lvl w:ilvl="0">
      <w:start w:val="1"/>
      <w:numFmt w:val="bullet"/>
      <w:lvlText w:val="•"/>
      <w:lvlJc w:val="left"/>
      <w:pPr>
        <w:tabs>
          <w:tab w:val="num" w:pos="700"/>
        </w:tabs>
        <w:ind w:left="700" w:hanging="195"/>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3">
    <w:nsid w:val="000000CC"/>
    <w:multiLevelType w:val="multilevel"/>
    <w:tmpl w:val="000000CC"/>
    <w:lvl w:ilvl="0">
      <w:start w:val="8"/>
      <w:numFmt w:val="decimal"/>
      <w:lvlText w:val="4.4.2.%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4">
    <w:nsid w:val="000000CD"/>
    <w:multiLevelType w:val="multilevel"/>
    <w:tmpl w:val="000000CD"/>
    <w:lvl w:ilvl="0">
      <w:start w:val="9"/>
      <w:numFmt w:val="decimal"/>
      <w:lvlText w:val="4.4.2.%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5">
    <w:nsid w:val="000000CE"/>
    <w:multiLevelType w:val="multilevel"/>
    <w:tmpl w:val="000000CE"/>
    <w:lvl w:ilvl="0">
      <w:start w:val="3"/>
      <w:numFmt w:val="decimal"/>
      <w:lvlText w:val="4.4.%1"/>
      <w:lvlJc w:val="left"/>
      <w:pPr>
        <w:tabs>
          <w:tab w:val="num" w:pos="1047"/>
        </w:tabs>
        <w:ind w:left="1047" w:hanging="1047"/>
      </w:pPr>
      <w:rPr>
        <w:rFonts w:ascii="Arial" w:eastAsia="Arial" w:hAnsi="Arial" w:cs="Arial"/>
        <w:b w:val="0"/>
        <w:bCs w:val="0"/>
        <w:i w:val="0"/>
        <w:iCs w:val="0"/>
        <w:sz w:val="3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6">
    <w:nsid w:val="000000CF"/>
    <w:multiLevelType w:val="multilevel"/>
    <w:tmpl w:val="000000CF"/>
    <w:lvl w:ilvl="0">
      <w:start w:val="1"/>
      <w:numFmt w:val="decimal"/>
      <w:lvlText w:val="4.4.3.%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7">
    <w:nsid w:val="000000D0"/>
    <w:multiLevelType w:val="multilevel"/>
    <w:tmpl w:val="000000D0"/>
    <w:lvl w:ilvl="0">
      <w:start w:val="2"/>
      <w:numFmt w:val="decimal"/>
      <w:lvlText w:val="4.4.3.%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8">
    <w:nsid w:val="000000D1"/>
    <w:multiLevelType w:val="multilevel"/>
    <w:tmpl w:val="000000D1"/>
    <w:lvl w:ilvl="0">
      <w:start w:val="3"/>
      <w:numFmt w:val="decimal"/>
      <w:lvlText w:val="4.4.3.%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9">
    <w:nsid w:val="000000D2"/>
    <w:multiLevelType w:val="hybridMultilevel"/>
    <w:tmpl w:val="000000D2"/>
    <w:lvl w:ilvl="0">
      <w:start w:val="1"/>
      <w:numFmt w:val="bullet"/>
      <w:lvlText w:val="•"/>
      <w:lvlJc w:val="left"/>
      <w:pPr>
        <w:tabs>
          <w:tab w:val="num" w:pos="240"/>
        </w:tabs>
        <w:ind w:left="240" w:hanging="195"/>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10">
    <w:nsid w:val="000000D3"/>
    <w:multiLevelType w:val="multilevel"/>
    <w:tmpl w:val="000000D3"/>
    <w:lvl w:ilvl="0">
      <w:start w:val="4"/>
      <w:numFmt w:val="decimal"/>
      <w:lvlText w:val="4.4.3.%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1">
    <w:nsid w:val="000000D4"/>
    <w:multiLevelType w:val="hybridMultilevel"/>
    <w:tmpl w:val="000000D4"/>
    <w:lvl w:ilvl="0">
      <w:start w:val="1"/>
      <w:numFmt w:val="bullet"/>
      <w:lvlText w:val="•"/>
      <w:lvlJc w:val="left"/>
      <w:pPr>
        <w:tabs>
          <w:tab w:val="num" w:pos="240"/>
        </w:tabs>
        <w:ind w:left="240" w:hanging="195"/>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12">
    <w:nsid w:val="000000D5"/>
    <w:multiLevelType w:val="multilevel"/>
    <w:tmpl w:val="000000D5"/>
    <w:lvl w:ilvl="0">
      <w:start w:val="5"/>
      <w:numFmt w:val="decimal"/>
      <w:lvlText w:val="4.4.3.%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3">
    <w:nsid w:val="000000D6"/>
    <w:multiLevelType w:val="hybridMultilevel"/>
    <w:tmpl w:val="000000D6"/>
    <w:lvl w:ilvl="0">
      <w:start w:val="1"/>
      <w:numFmt w:val="bullet"/>
      <w:lvlText w:val="•"/>
      <w:lvlJc w:val="left"/>
      <w:pPr>
        <w:tabs>
          <w:tab w:val="num" w:pos="240"/>
        </w:tabs>
        <w:ind w:left="240" w:hanging="195"/>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14">
    <w:nsid w:val="000000D7"/>
    <w:multiLevelType w:val="hybridMultilevel"/>
    <w:tmpl w:val="000000D7"/>
    <w:lvl w:ilvl="0">
      <w:start w:val="1"/>
      <w:numFmt w:val="bullet"/>
      <w:lvlText w:val="•"/>
      <w:lvlJc w:val="left"/>
      <w:pPr>
        <w:tabs>
          <w:tab w:val="num" w:pos="240"/>
        </w:tabs>
        <w:ind w:left="240" w:hanging="195"/>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15">
    <w:nsid w:val="000000D8"/>
    <w:multiLevelType w:val="multilevel"/>
    <w:tmpl w:val="000000D8"/>
    <w:lvl w:ilvl="0">
      <w:start w:val="4"/>
      <w:numFmt w:val="decimal"/>
      <w:lvlText w:val="4.4.%1"/>
      <w:lvlJc w:val="left"/>
      <w:pPr>
        <w:tabs>
          <w:tab w:val="num" w:pos="1047"/>
        </w:tabs>
        <w:ind w:left="1047" w:hanging="1047"/>
      </w:pPr>
      <w:rPr>
        <w:rFonts w:ascii="Arial" w:eastAsia="Arial" w:hAnsi="Arial" w:cs="Arial"/>
        <w:b w:val="0"/>
        <w:bCs w:val="0"/>
        <w:i w:val="0"/>
        <w:iCs w:val="0"/>
        <w:sz w:val="3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6">
    <w:nsid w:val="000000D9"/>
    <w:multiLevelType w:val="multilevel"/>
    <w:tmpl w:val="000000D9"/>
    <w:lvl w:ilvl="0">
      <w:start w:val="1"/>
      <w:numFmt w:val="decimal"/>
      <w:lvlText w:val="4.4.4.%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7">
    <w:nsid w:val="000000DA"/>
    <w:multiLevelType w:val="multilevel"/>
    <w:tmpl w:val="000000DA"/>
    <w:lvl w:ilvl="0">
      <w:start w:val="2"/>
      <w:numFmt w:val="decimal"/>
      <w:lvlText w:val="4.4.4.%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8">
    <w:nsid w:val="000000DB"/>
    <w:multiLevelType w:val="multilevel"/>
    <w:tmpl w:val="000000DB"/>
    <w:lvl w:ilvl="0">
      <w:start w:val="5"/>
      <w:numFmt w:val="decimal"/>
      <w:lvlText w:val="4.4.%1"/>
      <w:lvlJc w:val="left"/>
      <w:pPr>
        <w:tabs>
          <w:tab w:val="num" w:pos="1047"/>
        </w:tabs>
        <w:ind w:left="1047" w:hanging="1047"/>
      </w:pPr>
      <w:rPr>
        <w:rFonts w:ascii="Arial" w:eastAsia="Arial" w:hAnsi="Arial" w:cs="Arial"/>
        <w:b w:val="0"/>
        <w:bCs w:val="0"/>
        <w:i w:val="0"/>
        <w:iCs w:val="0"/>
        <w:sz w:val="3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9">
    <w:nsid w:val="000000DC"/>
    <w:multiLevelType w:val="multilevel"/>
    <w:tmpl w:val="000000DC"/>
    <w:lvl w:ilvl="0">
      <w:start w:val="1"/>
      <w:numFmt w:val="decimal"/>
      <w:lvlText w:val="4.4.5.%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0">
    <w:nsid w:val="000000DD"/>
    <w:multiLevelType w:val="multilevel"/>
    <w:tmpl w:val="000000DD"/>
    <w:lvl w:ilvl="0">
      <w:start w:val="2"/>
      <w:numFmt w:val="decimal"/>
      <w:lvlText w:val="4.4.5.%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1">
    <w:nsid w:val="000000DE"/>
    <w:multiLevelType w:val="hybridMultilevel"/>
    <w:tmpl w:val="000000DE"/>
    <w:lvl w:ilvl="0">
      <w:start w:val="1"/>
      <w:numFmt w:val="bullet"/>
      <w:lvlText w:val="•"/>
      <w:lvlJc w:val="left"/>
      <w:pPr>
        <w:tabs>
          <w:tab w:val="num" w:pos="240"/>
        </w:tabs>
        <w:ind w:left="240" w:hanging="195"/>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22">
    <w:nsid w:val="000000DF"/>
    <w:multiLevelType w:val="multilevel"/>
    <w:tmpl w:val="000000DF"/>
    <w:lvl w:ilvl="0">
      <w:start w:val="3"/>
      <w:numFmt w:val="decimal"/>
      <w:lvlText w:val="4.4.5.%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3">
    <w:nsid w:val="000000E0"/>
    <w:multiLevelType w:val="multilevel"/>
    <w:tmpl w:val="000000E0"/>
    <w:lvl w:ilvl="0">
      <w:start w:val="1"/>
      <w:numFmt w:val="decimal"/>
      <w:lvlText w:val="4.4.5.3.%1"/>
      <w:lvlJc w:val="left"/>
      <w:pPr>
        <w:tabs>
          <w:tab w:val="num" w:pos="1326"/>
        </w:tabs>
        <w:ind w:left="1326" w:hanging="1326"/>
      </w:pPr>
      <w:rPr>
        <w:rFonts w:ascii="Arial" w:eastAsia="Arial" w:hAnsi="Arial" w:cs="Arial"/>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4">
    <w:nsid w:val="000000E1"/>
    <w:multiLevelType w:val="multilevel"/>
    <w:tmpl w:val="000000E1"/>
    <w:lvl w:ilvl="0">
      <w:start w:val="2"/>
      <w:numFmt w:val="decimal"/>
      <w:lvlText w:val="4.4.5.3.%1"/>
      <w:lvlJc w:val="left"/>
      <w:pPr>
        <w:tabs>
          <w:tab w:val="num" w:pos="1326"/>
        </w:tabs>
        <w:ind w:left="1326" w:hanging="1326"/>
      </w:pPr>
      <w:rPr>
        <w:rFonts w:ascii="Arial" w:eastAsia="Arial" w:hAnsi="Arial" w:cs="Arial"/>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5">
    <w:nsid w:val="000000E2"/>
    <w:multiLevelType w:val="multilevel"/>
    <w:tmpl w:val="000000E2"/>
    <w:lvl w:ilvl="0">
      <w:start w:val="4"/>
      <w:numFmt w:val="decimal"/>
      <w:lvlText w:val="4.4.5.%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6">
    <w:nsid w:val="000000E3"/>
    <w:multiLevelType w:val="multilevel"/>
    <w:tmpl w:val="000000E3"/>
    <w:lvl w:ilvl="0">
      <w:start w:val="6"/>
      <w:numFmt w:val="decimal"/>
      <w:lvlText w:val="4.4.%1"/>
      <w:lvlJc w:val="left"/>
      <w:pPr>
        <w:tabs>
          <w:tab w:val="num" w:pos="1047"/>
        </w:tabs>
        <w:ind w:left="1047" w:hanging="1047"/>
      </w:pPr>
      <w:rPr>
        <w:rFonts w:ascii="Arial" w:eastAsia="Arial" w:hAnsi="Arial" w:cs="Arial"/>
        <w:b w:val="0"/>
        <w:bCs w:val="0"/>
        <w:i w:val="0"/>
        <w:iCs w:val="0"/>
        <w:sz w:val="3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7">
    <w:nsid w:val="000000E4"/>
    <w:multiLevelType w:val="multilevel"/>
    <w:tmpl w:val="000000E4"/>
    <w:lvl w:ilvl="0">
      <w:start w:val="1"/>
      <w:numFmt w:val="decimal"/>
      <w:lvlText w:val="4.4.6.%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8">
    <w:nsid w:val="000000E5"/>
    <w:multiLevelType w:val="hybridMultilevel"/>
    <w:tmpl w:val="000000E5"/>
    <w:lvl w:ilvl="0">
      <w:start w:val="1"/>
      <w:numFmt w:val="bullet"/>
      <w:lvlText w:val="•"/>
      <w:lvlJc w:val="left"/>
      <w:pPr>
        <w:tabs>
          <w:tab w:val="num" w:pos="700"/>
        </w:tabs>
        <w:ind w:left="700" w:hanging="195"/>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29">
    <w:nsid w:val="000000E6"/>
    <w:multiLevelType w:val="multilevel"/>
    <w:tmpl w:val="000000E6"/>
    <w:lvl w:ilvl="0">
      <w:start w:val="2"/>
      <w:numFmt w:val="decimal"/>
      <w:lvlText w:val="4.4.6.%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0">
    <w:nsid w:val="000000E7"/>
    <w:multiLevelType w:val="multilevel"/>
    <w:tmpl w:val="000000E7"/>
    <w:lvl w:ilvl="0">
      <w:start w:val="5"/>
      <w:numFmt w:val="decimal"/>
      <w:lvlText w:val="4.%1"/>
      <w:lvlJc w:val="left"/>
      <w:pPr>
        <w:tabs>
          <w:tab w:val="num" w:pos="814"/>
        </w:tabs>
        <w:ind w:left="814" w:hanging="814"/>
      </w:pPr>
      <w:rPr>
        <w:rFonts w:ascii="Arial" w:eastAsia="Arial" w:hAnsi="Arial" w:cs="Arial"/>
        <w:b w:val="0"/>
        <w:bCs w:val="0"/>
        <w:i w:val="0"/>
        <w:iCs w:val="0"/>
        <w:sz w:val="4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1">
    <w:nsid w:val="000000E8"/>
    <w:multiLevelType w:val="multilevel"/>
    <w:tmpl w:val="000000E8"/>
    <w:lvl w:ilvl="0">
      <w:start w:val="1"/>
      <w:numFmt w:val="decimal"/>
      <w:lvlText w:val="4.5.%1"/>
      <w:lvlJc w:val="left"/>
      <w:pPr>
        <w:tabs>
          <w:tab w:val="num" w:pos="1047"/>
        </w:tabs>
        <w:ind w:left="1047" w:hanging="1047"/>
      </w:pPr>
      <w:rPr>
        <w:rFonts w:ascii="Arial" w:eastAsia="Arial" w:hAnsi="Arial" w:cs="Arial"/>
        <w:b w:val="0"/>
        <w:bCs w:val="0"/>
        <w:i w:val="0"/>
        <w:iCs w:val="0"/>
        <w:sz w:val="3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2">
    <w:nsid w:val="000000E9"/>
    <w:multiLevelType w:val="multilevel"/>
    <w:tmpl w:val="000000E9"/>
    <w:lvl w:ilvl="0">
      <w:start w:val="2"/>
      <w:numFmt w:val="decimal"/>
      <w:lvlText w:val="4.5.%1"/>
      <w:lvlJc w:val="left"/>
      <w:pPr>
        <w:tabs>
          <w:tab w:val="num" w:pos="1047"/>
        </w:tabs>
        <w:ind w:left="1047" w:hanging="1047"/>
      </w:pPr>
      <w:rPr>
        <w:rFonts w:ascii="Arial" w:eastAsia="Arial" w:hAnsi="Arial" w:cs="Arial"/>
        <w:b w:val="0"/>
        <w:bCs w:val="0"/>
        <w:i w:val="0"/>
        <w:iCs w:val="0"/>
        <w:sz w:val="3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3">
    <w:nsid w:val="000000EA"/>
    <w:multiLevelType w:val="hybridMultilevel"/>
    <w:tmpl w:val="000000EA"/>
    <w:lvl w:ilvl="0">
      <w:start w:val="1"/>
      <w:numFmt w:val="bullet"/>
      <w:lvlText w:val="▪"/>
      <w:lvlJc w:val="left"/>
      <w:pPr>
        <w:tabs>
          <w:tab w:val="num" w:pos="240"/>
        </w:tabs>
        <w:ind w:left="240" w:hanging="196"/>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34">
    <w:nsid w:val="000000EB"/>
    <w:multiLevelType w:val="multilevel"/>
    <w:tmpl w:val="000000EB"/>
    <w:lvl w:ilvl="0">
      <w:start w:val="6"/>
      <w:numFmt w:val="decimal"/>
      <w:lvlText w:val="4.%1"/>
      <w:lvlJc w:val="left"/>
      <w:pPr>
        <w:tabs>
          <w:tab w:val="num" w:pos="814"/>
        </w:tabs>
        <w:ind w:left="814" w:hanging="814"/>
      </w:pPr>
      <w:rPr>
        <w:rFonts w:ascii="Arial" w:eastAsia="Arial" w:hAnsi="Arial" w:cs="Arial"/>
        <w:b w:val="0"/>
        <w:bCs w:val="0"/>
        <w:i w:val="0"/>
        <w:iCs w:val="0"/>
        <w:sz w:val="4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5">
    <w:nsid w:val="000000EC"/>
    <w:multiLevelType w:val="hybridMultilevel"/>
    <w:tmpl w:val="000000EC"/>
    <w:lvl w:ilvl="0">
      <w:start w:val="1"/>
      <w:numFmt w:val="bullet"/>
      <w:lvlText w:val="•"/>
      <w:lvlJc w:val="left"/>
      <w:pPr>
        <w:tabs>
          <w:tab w:val="num" w:pos="700"/>
        </w:tabs>
        <w:ind w:left="700" w:hanging="195"/>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36">
    <w:nsid w:val="000000ED"/>
    <w:multiLevelType w:val="multilevel"/>
    <w:tmpl w:val="000000ED"/>
    <w:lvl w:ilvl="0">
      <w:start w:val="7"/>
      <w:numFmt w:val="decimal"/>
      <w:lvlText w:val="4.%1"/>
      <w:lvlJc w:val="left"/>
      <w:pPr>
        <w:tabs>
          <w:tab w:val="num" w:pos="814"/>
        </w:tabs>
        <w:ind w:left="814" w:hanging="814"/>
      </w:pPr>
      <w:rPr>
        <w:rFonts w:ascii="Arial" w:eastAsia="Arial" w:hAnsi="Arial" w:cs="Arial"/>
        <w:b w:val="0"/>
        <w:bCs w:val="0"/>
        <w:i w:val="0"/>
        <w:iCs w:val="0"/>
        <w:sz w:val="4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7">
    <w:nsid w:val="000000EE"/>
    <w:multiLevelType w:val="hybridMultilevel"/>
    <w:tmpl w:val="000000EE"/>
    <w:lvl w:ilvl="0">
      <w:start w:val="1"/>
      <w:numFmt w:val="bullet"/>
      <w:lvlText w:val="▪"/>
      <w:lvlJc w:val="left"/>
      <w:pPr>
        <w:tabs>
          <w:tab w:val="num" w:pos="240"/>
        </w:tabs>
        <w:ind w:left="240" w:hanging="196"/>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38">
    <w:nsid w:val="000000EF"/>
    <w:multiLevelType w:val="hybridMultilevel"/>
    <w:tmpl w:val="000000EF"/>
    <w:lvl w:ilvl="0">
      <w:start w:val="1"/>
      <w:numFmt w:val="bullet"/>
      <w:lvlText w:val="•"/>
      <w:lvlJc w:val="left"/>
      <w:pPr>
        <w:tabs>
          <w:tab w:val="num" w:pos="240"/>
        </w:tabs>
        <w:ind w:left="240" w:hanging="195"/>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39">
    <w:nsid w:val="000000F0"/>
    <w:multiLevelType w:val="hybridMultilevel"/>
    <w:tmpl w:val="000000F0"/>
    <w:lvl w:ilvl="0">
      <w:start w:val="1"/>
      <w:numFmt w:val="bullet"/>
      <w:lvlText w:val="•"/>
      <w:lvlJc w:val="left"/>
      <w:pPr>
        <w:tabs>
          <w:tab w:val="num" w:pos="240"/>
        </w:tabs>
        <w:ind w:left="240" w:hanging="195"/>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40">
    <w:nsid w:val="000000F1"/>
    <w:multiLevelType w:val="multilevel"/>
    <w:tmpl w:val="000000F1"/>
    <w:lvl w:ilvl="0">
      <w:start w:val="8"/>
      <w:numFmt w:val="decimal"/>
      <w:lvlText w:val="4.%1"/>
      <w:lvlJc w:val="left"/>
      <w:pPr>
        <w:tabs>
          <w:tab w:val="num" w:pos="814"/>
        </w:tabs>
        <w:ind w:left="814" w:hanging="814"/>
      </w:pPr>
      <w:rPr>
        <w:rFonts w:ascii="Arial" w:eastAsia="Arial" w:hAnsi="Arial" w:cs="Arial"/>
        <w:b w:val="0"/>
        <w:bCs w:val="0"/>
        <w:i w:val="0"/>
        <w:iCs w:val="0"/>
        <w:sz w:val="4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1">
    <w:nsid w:val="000000F2"/>
    <w:multiLevelType w:val="multilevel"/>
    <w:tmpl w:val="000000F2"/>
    <w:lvl w:ilvl="0">
      <w:start w:val="9"/>
      <w:numFmt w:val="decimal"/>
      <w:lvlText w:val="4.%1"/>
      <w:lvlJc w:val="left"/>
      <w:pPr>
        <w:tabs>
          <w:tab w:val="num" w:pos="814"/>
        </w:tabs>
        <w:ind w:left="814" w:hanging="814"/>
      </w:pPr>
      <w:rPr>
        <w:rFonts w:ascii="Arial" w:eastAsia="Arial" w:hAnsi="Arial" w:cs="Arial"/>
        <w:b w:val="0"/>
        <w:bCs w:val="0"/>
        <w:i w:val="0"/>
        <w:iCs w:val="0"/>
        <w:sz w:val="4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2">
    <w:nsid w:val="000000F3"/>
    <w:multiLevelType w:val="multilevel"/>
    <w:tmpl w:val="000000F3"/>
    <w:lvl w:ilvl="0">
      <w:start w:val="1"/>
      <w:numFmt w:val="decimal"/>
      <w:lvlText w:val="4.9.%1"/>
      <w:lvlJc w:val="left"/>
      <w:pPr>
        <w:tabs>
          <w:tab w:val="num" w:pos="1047"/>
        </w:tabs>
        <w:ind w:left="1047" w:hanging="1047"/>
      </w:pPr>
      <w:rPr>
        <w:rFonts w:ascii="Arial" w:eastAsia="Arial" w:hAnsi="Arial" w:cs="Arial"/>
        <w:b w:val="0"/>
        <w:bCs w:val="0"/>
        <w:i w:val="0"/>
        <w:iCs w:val="0"/>
        <w:sz w:val="3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3">
    <w:nsid w:val="000000F4"/>
    <w:multiLevelType w:val="multilevel"/>
    <w:tmpl w:val="000000F4"/>
    <w:lvl w:ilvl="0">
      <w:start w:val="1"/>
      <w:numFmt w:val="decimal"/>
      <w:lvlText w:val="%1."/>
      <w:lvlJc w:val="left"/>
      <w:pPr>
        <w:tabs>
          <w:tab w:val="num" w:pos="340"/>
        </w:tabs>
        <w:ind w:left="340" w:hanging="292"/>
      </w:pPr>
      <w:rPr>
        <w:rFonts w:ascii="Arial" w:eastAsia="Arial" w:hAnsi="Arial" w:cs="Arial"/>
        <w:b w:val="0"/>
        <w:bCs w:val="0"/>
        <w:i w:val="0"/>
        <w:iCs w:val="0"/>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4">
    <w:nsid w:val="000000F5"/>
    <w:multiLevelType w:val="multilevel"/>
    <w:tmpl w:val="000000F5"/>
    <w:lvl w:ilvl="0">
      <w:start w:val="2"/>
      <w:numFmt w:val="decimal"/>
      <w:lvlText w:val="4.9.%1"/>
      <w:lvlJc w:val="left"/>
      <w:pPr>
        <w:tabs>
          <w:tab w:val="num" w:pos="1047"/>
        </w:tabs>
        <w:ind w:left="1047" w:hanging="1047"/>
      </w:pPr>
      <w:rPr>
        <w:rFonts w:ascii="Arial" w:eastAsia="Arial" w:hAnsi="Arial" w:cs="Arial"/>
        <w:b w:val="0"/>
        <w:bCs w:val="0"/>
        <w:i w:val="0"/>
        <w:iCs w:val="0"/>
        <w:sz w:val="3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5">
    <w:nsid w:val="000000F6"/>
    <w:multiLevelType w:val="hybridMultilevel"/>
    <w:tmpl w:val="000000F6"/>
    <w:lvl w:ilvl="0">
      <w:start w:val="1"/>
      <w:numFmt w:val="bullet"/>
      <w:lvlText w:val="•"/>
      <w:lvlJc w:val="left"/>
      <w:pPr>
        <w:tabs>
          <w:tab w:val="num" w:pos="700"/>
        </w:tabs>
        <w:ind w:left="700" w:hanging="195"/>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46">
    <w:nsid w:val="000000F7"/>
    <w:multiLevelType w:val="hybridMultilevel"/>
    <w:tmpl w:val="000000F7"/>
    <w:lvl w:ilvl="0">
      <w:start w:val="1"/>
      <w:numFmt w:val="bullet"/>
      <w:lvlText w:val="•"/>
      <w:lvlJc w:val="left"/>
      <w:pPr>
        <w:tabs>
          <w:tab w:val="num" w:pos="700"/>
        </w:tabs>
        <w:ind w:left="700" w:hanging="195"/>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47">
    <w:nsid w:val="000000F8"/>
    <w:multiLevelType w:val="multilevel"/>
    <w:tmpl w:val="000000F8"/>
    <w:lvl w:ilvl="0">
      <w:start w:val="1"/>
      <w:numFmt w:val="decimal"/>
      <w:lvlText w:val="%1."/>
      <w:lvlJc w:val="left"/>
      <w:pPr>
        <w:tabs>
          <w:tab w:val="num" w:pos="340"/>
        </w:tabs>
        <w:ind w:left="340" w:hanging="292"/>
      </w:pPr>
      <w:rPr>
        <w:rFonts w:ascii="Arial" w:eastAsia="Arial" w:hAnsi="Arial" w:cs="Arial"/>
        <w:b w:val="0"/>
        <w:bCs w:val="0"/>
        <w:i w:val="0"/>
        <w:iCs w:val="0"/>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8">
    <w:nsid w:val="000000F9"/>
    <w:multiLevelType w:val="multilevel"/>
    <w:tmpl w:val="000000F9"/>
    <w:lvl w:ilvl="0">
      <w:start w:val="1"/>
      <w:numFmt w:val="lowerLetter"/>
      <w:lvlText w:val="%1."/>
      <w:lvlJc w:val="left"/>
      <w:pPr>
        <w:tabs>
          <w:tab w:val="num" w:pos="680"/>
        </w:tabs>
        <w:ind w:left="680" w:hanging="292"/>
      </w:pPr>
      <w:rPr>
        <w:rFonts w:ascii="Arial" w:eastAsia="Arial" w:hAnsi="Arial" w:cs="Arial"/>
        <w:b w:val="0"/>
        <w:bCs w:val="0"/>
        <w:i w:val="0"/>
        <w:iCs w:val="0"/>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9">
    <w:nsid w:val="000000FA"/>
    <w:multiLevelType w:val="multilevel"/>
    <w:tmpl w:val="000000FA"/>
    <w:lvl w:ilvl="0">
      <w:start w:val="2"/>
      <w:numFmt w:val="decimal"/>
      <w:lvlText w:val="%1."/>
      <w:lvlJc w:val="left"/>
      <w:pPr>
        <w:tabs>
          <w:tab w:val="num" w:pos="340"/>
        </w:tabs>
        <w:ind w:left="340" w:hanging="292"/>
      </w:pPr>
      <w:rPr>
        <w:rFonts w:ascii="Arial" w:eastAsia="Arial" w:hAnsi="Arial" w:cs="Arial"/>
        <w:b w:val="0"/>
        <w:bCs w:val="0"/>
        <w:i w:val="0"/>
        <w:iCs w:val="0"/>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0">
    <w:nsid w:val="000000FB"/>
    <w:multiLevelType w:val="multilevel"/>
    <w:tmpl w:val="000000FB"/>
    <w:lvl w:ilvl="0">
      <w:start w:val="1"/>
      <w:numFmt w:val="lowerLetter"/>
      <w:lvlText w:val="%1."/>
      <w:lvlJc w:val="left"/>
      <w:pPr>
        <w:tabs>
          <w:tab w:val="num" w:pos="680"/>
        </w:tabs>
        <w:ind w:left="680" w:hanging="292"/>
      </w:pPr>
      <w:rPr>
        <w:rFonts w:ascii="Arial" w:eastAsia="Arial" w:hAnsi="Arial" w:cs="Arial"/>
        <w:b w:val="0"/>
        <w:bCs w:val="0"/>
        <w:i w:val="0"/>
        <w:iCs w:val="0"/>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1">
    <w:nsid w:val="000000FC"/>
    <w:multiLevelType w:val="multilevel"/>
    <w:tmpl w:val="000000FC"/>
    <w:lvl w:ilvl="0">
      <w:start w:val="1"/>
      <w:numFmt w:val="decimal"/>
      <w:lvlText w:val="4.9.2.%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2">
    <w:nsid w:val="000000FD"/>
    <w:multiLevelType w:val="multilevel"/>
    <w:tmpl w:val="000000FD"/>
    <w:lvl w:ilvl="0">
      <w:start w:val="1"/>
      <w:numFmt w:val="decimal"/>
      <w:lvlText w:val="%1."/>
      <w:lvlJc w:val="left"/>
      <w:pPr>
        <w:tabs>
          <w:tab w:val="num" w:pos="340"/>
        </w:tabs>
        <w:ind w:left="340" w:hanging="292"/>
      </w:pPr>
      <w:rPr>
        <w:rFonts w:ascii="Arial" w:eastAsia="Arial" w:hAnsi="Arial" w:cs="Arial"/>
        <w:b w:val="0"/>
        <w:bCs w:val="0"/>
        <w:i w:val="0"/>
        <w:iCs w:val="0"/>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3">
    <w:nsid w:val="000000FE"/>
    <w:multiLevelType w:val="multilevel"/>
    <w:tmpl w:val="000000FE"/>
    <w:lvl w:ilvl="0">
      <w:start w:val="2"/>
      <w:numFmt w:val="decimal"/>
      <w:lvlText w:val="4.9.2.%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4">
    <w:nsid w:val="000000FF"/>
    <w:multiLevelType w:val="multilevel"/>
    <w:tmpl w:val="000000FF"/>
    <w:lvl w:ilvl="0">
      <w:start w:val="1"/>
      <w:numFmt w:val="decimal"/>
      <w:lvlText w:val="%1."/>
      <w:lvlJc w:val="left"/>
      <w:pPr>
        <w:tabs>
          <w:tab w:val="num" w:pos="340"/>
        </w:tabs>
        <w:ind w:left="340" w:hanging="292"/>
      </w:pPr>
      <w:rPr>
        <w:rFonts w:ascii="Arial" w:eastAsia="Arial" w:hAnsi="Arial" w:cs="Arial"/>
        <w:b w:val="0"/>
        <w:bCs w:val="0"/>
        <w:i w:val="0"/>
        <w:iCs w:val="0"/>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5">
    <w:nsid w:val="00000100"/>
    <w:multiLevelType w:val="multilevel"/>
    <w:tmpl w:val="00000100"/>
    <w:lvl w:ilvl="0">
      <w:start w:val="1"/>
      <w:numFmt w:val="decimal"/>
      <w:lvlText w:val="4.9.2.2.%1"/>
      <w:lvlJc w:val="left"/>
      <w:pPr>
        <w:tabs>
          <w:tab w:val="num" w:pos="1326"/>
        </w:tabs>
        <w:ind w:left="1326" w:hanging="1326"/>
      </w:pPr>
      <w:rPr>
        <w:rFonts w:ascii="Arial" w:eastAsia="Arial" w:hAnsi="Arial" w:cs="Arial"/>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6">
    <w:nsid w:val="00000101"/>
    <w:multiLevelType w:val="multilevel"/>
    <w:tmpl w:val="00000101"/>
    <w:lvl w:ilvl="0">
      <w:start w:val="1"/>
      <w:numFmt w:val="decimal"/>
      <w:lvlText w:val="%1."/>
      <w:lvlJc w:val="left"/>
      <w:pPr>
        <w:tabs>
          <w:tab w:val="num" w:pos="340"/>
        </w:tabs>
        <w:ind w:left="340" w:hanging="292"/>
      </w:pPr>
      <w:rPr>
        <w:rFonts w:ascii="Arial" w:eastAsia="Arial" w:hAnsi="Arial" w:cs="Arial"/>
        <w:b w:val="0"/>
        <w:bCs w:val="0"/>
        <w:i w:val="0"/>
        <w:iCs w:val="0"/>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7">
    <w:nsid w:val="00000102"/>
    <w:multiLevelType w:val="multilevel"/>
    <w:tmpl w:val="00000102"/>
    <w:lvl w:ilvl="0">
      <w:start w:val="1"/>
      <w:numFmt w:val="lowerLetter"/>
      <w:lvlText w:val="%1."/>
      <w:lvlJc w:val="left"/>
      <w:pPr>
        <w:tabs>
          <w:tab w:val="num" w:pos="680"/>
        </w:tabs>
        <w:ind w:left="680" w:hanging="292"/>
      </w:pPr>
      <w:rPr>
        <w:rFonts w:ascii="Arial" w:eastAsia="Arial" w:hAnsi="Arial" w:cs="Arial"/>
        <w:b w:val="0"/>
        <w:bCs w:val="0"/>
        <w:i w:val="0"/>
        <w:iCs w:val="0"/>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8">
    <w:nsid w:val="00000103"/>
    <w:multiLevelType w:val="multilevel"/>
    <w:tmpl w:val="00000103"/>
    <w:lvl w:ilvl="0">
      <w:start w:val="2"/>
      <w:numFmt w:val="decimal"/>
      <w:lvlText w:val="4.9.2.2.%1"/>
      <w:lvlJc w:val="left"/>
      <w:pPr>
        <w:tabs>
          <w:tab w:val="num" w:pos="1326"/>
        </w:tabs>
        <w:ind w:left="1326" w:hanging="1326"/>
      </w:pPr>
      <w:rPr>
        <w:rFonts w:ascii="Arial" w:eastAsia="Arial" w:hAnsi="Arial" w:cs="Arial"/>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9">
    <w:nsid w:val="00000104"/>
    <w:multiLevelType w:val="multilevel"/>
    <w:tmpl w:val="00000104"/>
    <w:lvl w:ilvl="0">
      <w:start w:val="3"/>
      <w:numFmt w:val="decimal"/>
      <w:lvlText w:val="4.9.2.%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0">
    <w:nsid w:val="00000105"/>
    <w:multiLevelType w:val="multilevel"/>
    <w:tmpl w:val="00000105"/>
    <w:lvl w:ilvl="0">
      <w:start w:val="1"/>
      <w:numFmt w:val="decimal"/>
      <w:lvlText w:val="%1."/>
      <w:lvlJc w:val="left"/>
      <w:pPr>
        <w:tabs>
          <w:tab w:val="num" w:pos="340"/>
        </w:tabs>
        <w:ind w:left="340" w:hanging="292"/>
      </w:pPr>
      <w:rPr>
        <w:rFonts w:ascii="Arial" w:eastAsia="Arial" w:hAnsi="Arial" w:cs="Arial"/>
        <w:b w:val="0"/>
        <w:bCs w:val="0"/>
        <w:i w:val="0"/>
        <w:iCs w:val="0"/>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1">
    <w:nsid w:val="00000106"/>
    <w:multiLevelType w:val="multilevel"/>
    <w:tmpl w:val="00000106"/>
    <w:lvl w:ilvl="0">
      <w:start w:val="1"/>
      <w:numFmt w:val="lowerLetter"/>
      <w:lvlText w:val="%1."/>
      <w:lvlJc w:val="left"/>
      <w:pPr>
        <w:tabs>
          <w:tab w:val="num" w:pos="680"/>
        </w:tabs>
        <w:ind w:left="680" w:hanging="292"/>
      </w:pPr>
      <w:rPr>
        <w:rFonts w:ascii="Arial" w:eastAsia="Arial" w:hAnsi="Arial" w:cs="Arial"/>
        <w:b w:val="0"/>
        <w:bCs w:val="0"/>
        <w:i w:val="0"/>
        <w:iCs w:val="0"/>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2">
    <w:nsid w:val="00000107"/>
    <w:multiLevelType w:val="multilevel"/>
    <w:tmpl w:val="00000107"/>
    <w:lvl w:ilvl="0">
      <w:start w:val="2"/>
      <w:numFmt w:val="decimal"/>
      <w:lvlText w:val="%1."/>
      <w:lvlJc w:val="left"/>
      <w:pPr>
        <w:tabs>
          <w:tab w:val="num" w:pos="340"/>
        </w:tabs>
        <w:ind w:left="340" w:hanging="292"/>
      </w:pPr>
      <w:rPr>
        <w:rFonts w:ascii="Arial" w:eastAsia="Arial" w:hAnsi="Arial" w:cs="Arial"/>
        <w:b w:val="0"/>
        <w:bCs w:val="0"/>
        <w:i w:val="0"/>
        <w:iCs w:val="0"/>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3">
    <w:nsid w:val="00000108"/>
    <w:multiLevelType w:val="multilevel"/>
    <w:tmpl w:val="00000108"/>
    <w:lvl w:ilvl="0">
      <w:start w:val="1"/>
      <w:numFmt w:val="lowerLetter"/>
      <w:lvlText w:val="%1."/>
      <w:lvlJc w:val="left"/>
      <w:pPr>
        <w:tabs>
          <w:tab w:val="num" w:pos="680"/>
        </w:tabs>
        <w:ind w:left="680" w:hanging="292"/>
      </w:pPr>
      <w:rPr>
        <w:rFonts w:ascii="Arial" w:eastAsia="Arial" w:hAnsi="Arial" w:cs="Arial"/>
        <w:b w:val="0"/>
        <w:bCs w:val="0"/>
        <w:i w:val="0"/>
        <w:iCs w:val="0"/>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4">
    <w:nsid w:val="00000109"/>
    <w:multiLevelType w:val="multilevel"/>
    <w:tmpl w:val="00000109"/>
    <w:lvl w:ilvl="0">
      <w:start w:val="3"/>
      <w:numFmt w:val="lowerLetter"/>
      <w:lvlText w:val="%1."/>
      <w:lvlJc w:val="left"/>
      <w:pPr>
        <w:tabs>
          <w:tab w:val="num" w:pos="680"/>
        </w:tabs>
        <w:ind w:left="680" w:hanging="280"/>
      </w:pPr>
      <w:rPr>
        <w:rFonts w:ascii="Arial" w:eastAsia="Arial" w:hAnsi="Arial" w:cs="Arial"/>
        <w:b w:val="0"/>
        <w:bCs w:val="0"/>
        <w:i w:val="0"/>
        <w:iCs w:val="0"/>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5">
    <w:nsid w:val="0000010A"/>
    <w:multiLevelType w:val="multilevel"/>
    <w:tmpl w:val="0000010A"/>
    <w:lvl w:ilvl="0">
      <w:start w:val="4"/>
      <w:numFmt w:val="lowerLetter"/>
      <w:lvlText w:val="%1."/>
      <w:lvlJc w:val="left"/>
      <w:pPr>
        <w:tabs>
          <w:tab w:val="num" w:pos="680"/>
        </w:tabs>
        <w:ind w:left="680" w:hanging="292"/>
      </w:pPr>
      <w:rPr>
        <w:rFonts w:ascii="Arial" w:eastAsia="Arial" w:hAnsi="Arial" w:cs="Arial"/>
        <w:b w:val="0"/>
        <w:bCs w:val="0"/>
        <w:i w:val="0"/>
        <w:iCs w:val="0"/>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6">
    <w:nsid w:val="0000010B"/>
    <w:multiLevelType w:val="multilevel"/>
    <w:tmpl w:val="0000010B"/>
    <w:lvl w:ilvl="0">
      <w:start w:val="3"/>
      <w:numFmt w:val="decimal"/>
      <w:lvlText w:val="4.9.%1"/>
      <w:lvlJc w:val="left"/>
      <w:pPr>
        <w:tabs>
          <w:tab w:val="num" w:pos="1047"/>
        </w:tabs>
        <w:ind w:left="1047" w:hanging="1047"/>
      </w:pPr>
      <w:rPr>
        <w:rFonts w:ascii="Arial" w:eastAsia="Arial" w:hAnsi="Arial" w:cs="Arial"/>
        <w:b w:val="0"/>
        <w:bCs w:val="0"/>
        <w:i w:val="0"/>
        <w:iCs w:val="0"/>
        <w:sz w:val="3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7">
    <w:nsid w:val="0000010C"/>
    <w:multiLevelType w:val="multilevel"/>
    <w:tmpl w:val="0000010C"/>
    <w:lvl w:ilvl="0">
      <w:start w:val="1"/>
      <w:numFmt w:val="decimal"/>
      <w:lvlText w:val="4.9.3.%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8">
    <w:nsid w:val="0000010D"/>
    <w:multiLevelType w:val="hybridMultilevel"/>
    <w:tmpl w:val="0000010D"/>
    <w:lvl w:ilvl="0">
      <w:start w:val="1"/>
      <w:numFmt w:val="bullet"/>
      <w:lvlText w:val="•"/>
      <w:lvlJc w:val="left"/>
      <w:pPr>
        <w:tabs>
          <w:tab w:val="num" w:pos="700"/>
        </w:tabs>
        <w:ind w:left="700" w:hanging="195"/>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69">
    <w:nsid w:val="0000010E"/>
    <w:multiLevelType w:val="multilevel"/>
    <w:tmpl w:val="0000010E"/>
    <w:lvl w:ilvl="0">
      <w:start w:val="2"/>
      <w:numFmt w:val="decimal"/>
      <w:lvlText w:val="4.9.3.%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0">
    <w:nsid w:val="0000010F"/>
    <w:multiLevelType w:val="hybridMultilevel"/>
    <w:tmpl w:val="0000010F"/>
    <w:lvl w:ilvl="0">
      <w:start w:val="1"/>
      <w:numFmt w:val="bullet"/>
      <w:lvlText w:val="•"/>
      <w:lvlJc w:val="left"/>
      <w:pPr>
        <w:tabs>
          <w:tab w:val="num" w:pos="240"/>
        </w:tabs>
        <w:ind w:left="240" w:hanging="195"/>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71">
    <w:nsid w:val="00000110"/>
    <w:multiLevelType w:val="multilevel"/>
    <w:tmpl w:val="00000110"/>
    <w:lvl w:ilvl="0">
      <w:start w:val="1"/>
      <w:numFmt w:val="decimal"/>
      <w:lvlText w:val="4.9.3.2.%1"/>
      <w:lvlJc w:val="left"/>
      <w:pPr>
        <w:tabs>
          <w:tab w:val="num" w:pos="1326"/>
        </w:tabs>
        <w:ind w:left="1326" w:hanging="1326"/>
      </w:pPr>
      <w:rPr>
        <w:rFonts w:ascii="Arial" w:eastAsia="Arial" w:hAnsi="Arial" w:cs="Arial"/>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2">
    <w:nsid w:val="00000111"/>
    <w:multiLevelType w:val="multilevel"/>
    <w:tmpl w:val="00000111"/>
    <w:lvl w:ilvl="0">
      <w:start w:val="2"/>
      <w:numFmt w:val="decimal"/>
      <w:lvlText w:val="4.9.3.2.%1"/>
      <w:lvlJc w:val="left"/>
      <w:pPr>
        <w:tabs>
          <w:tab w:val="num" w:pos="1326"/>
        </w:tabs>
        <w:ind w:left="1326" w:hanging="1326"/>
      </w:pPr>
      <w:rPr>
        <w:rFonts w:ascii="Arial" w:eastAsia="Arial" w:hAnsi="Arial" w:cs="Arial"/>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3">
    <w:nsid w:val="00000112"/>
    <w:multiLevelType w:val="multilevel"/>
    <w:tmpl w:val="00000112"/>
    <w:lvl w:ilvl="0">
      <w:start w:val="3"/>
      <w:numFmt w:val="decimal"/>
      <w:lvlText w:val="4.9.3.2.%1"/>
      <w:lvlJc w:val="left"/>
      <w:pPr>
        <w:tabs>
          <w:tab w:val="num" w:pos="1326"/>
        </w:tabs>
        <w:ind w:left="1326" w:hanging="1326"/>
      </w:pPr>
      <w:rPr>
        <w:rFonts w:ascii="Arial" w:eastAsia="Arial" w:hAnsi="Arial" w:cs="Arial"/>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4">
    <w:nsid w:val="00000113"/>
    <w:multiLevelType w:val="multilevel"/>
    <w:tmpl w:val="00000113"/>
    <w:lvl w:ilvl="0">
      <w:start w:val="4"/>
      <w:numFmt w:val="decimal"/>
      <w:lvlText w:val="4.9.3.2.%1"/>
      <w:lvlJc w:val="left"/>
      <w:pPr>
        <w:tabs>
          <w:tab w:val="num" w:pos="1326"/>
        </w:tabs>
        <w:ind w:left="1326" w:hanging="1326"/>
      </w:pPr>
      <w:rPr>
        <w:rFonts w:ascii="Arial" w:eastAsia="Arial" w:hAnsi="Arial" w:cs="Arial"/>
        <w:b w:val="0"/>
        <w:bCs w:val="0"/>
        <w:i w:val="0"/>
        <w:iCs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5">
    <w:nsid w:val="00000114"/>
    <w:multiLevelType w:val="multilevel"/>
    <w:tmpl w:val="00000114"/>
    <w:lvl w:ilvl="0">
      <w:start w:val="3"/>
      <w:numFmt w:val="decimal"/>
      <w:lvlText w:val="4.9.3.%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6">
    <w:nsid w:val="00000115"/>
    <w:multiLevelType w:val="multilevel"/>
    <w:tmpl w:val="00000115"/>
    <w:lvl w:ilvl="0">
      <w:start w:val="4"/>
      <w:numFmt w:val="decimal"/>
      <w:lvlText w:val="4.9.3.%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7">
    <w:nsid w:val="00000116"/>
    <w:multiLevelType w:val="multilevel"/>
    <w:tmpl w:val="00000116"/>
    <w:lvl w:ilvl="0">
      <w:start w:val="5"/>
      <w:numFmt w:val="decimal"/>
      <w:lvlText w:val="4.9.3.%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8">
    <w:nsid w:val="00000117"/>
    <w:multiLevelType w:val="multilevel"/>
    <w:tmpl w:val="00000117"/>
    <w:lvl w:ilvl="0">
      <w:start w:val="6"/>
      <w:numFmt w:val="decimal"/>
      <w:lvlText w:val="4.9.3.%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9">
    <w:nsid w:val="00000118"/>
    <w:multiLevelType w:val="multilevel"/>
    <w:tmpl w:val="00000118"/>
    <w:lvl w:ilvl="0">
      <w:start w:val="4"/>
      <w:numFmt w:val="decimal"/>
      <w:lvlText w:val="4.9.%1"/>
      <w:lvlJc w:val="left"/>
      <w:pPr>
        <w:tabs>
          <w:tab w:val="num" w:pos="1047"/>
        </w:tabs>
        <w:ind w:left="1047" w:hanging="1047"/>
      </w:pPr>
      <w:rPr>
        <w:rFonts w:ascii="Arial" w:eastAsia="Arial" w:hAnsi="Arial" w:cs="Arial"/>
        <w:b w:val="0"/>
        <w:bCs w:val="0"/>
        <w:i w:val="0"/>
        <w:iCs w:val="0"/>
        <w:sz w:val="3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0">
    <w:nsid w:val="00000119"/>
    <w:multiLevelType w:val="hybridMultilevel"/>
    <w:tmpl w:val="00000119"/>
    <w:lvl w:ilvl="0">
      <w:start w:val="1"/>
      <w:numFmt w:val="bullet"/>
      <w:lvlText w:val="•"/>
      <w:lvlJc w:val="left"/>
      <w:pPr>
        <w:tabs>
          <w:tab w:val="num" w:pos="240"/>
        </w:tabs>
        <w:ind w:left="240" w:hanging="195"/>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1">
    <w:nsid w:val="0000011A"/>
    <w:multiLevelType w:val="multilevel"/>
    <w:tmpl w:val="0000011A"/>
    <w:lvl w:ilvl="0">
      <w:start w:val="5"/>
      <w:numFmt w:val="decimal"/>
      <w:lvlText w:val="4.9.%1"/>
      <w:lvlJc w:val="left"/>
      <w:pPr>
        <w:tabs>
          <w:tab w:val="num" w:pos="1047"/>
        </w:tabs>
        <w:ind w:left="1047" w:hanging="1047"/>
      </w:pPr>
      <w:rPr>
        <w:rFonts w:ascii="Arial" w:eastAsia="Arial" w:hAnsi="Arial" w:cs="Arial"/>
        <w:b w:val="0"/>
        <w:bCs w:val="0"/>
        <w:i w:val="0"/>
        <w:iCs w:val="0"/>
        <w:sz w:val="3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2">
    <w:nsid w:val="0000011B"/>
    <w:multiLevelType w:val="multilevel"/>
    <w:tmpl w:val="0000011B"/>
    <w:lvl w:ilvl="0">
      <w:start w:val="10"/>
      <w:numFmt w:val="decimal"/>
      <w:lvlText w:val="4.%1"/>
      <w:lvlJc w:val="left"/>
      <w:pPr>
        <w:tabs>
          <w:tab w:val="num" w:pos="1033"/>
        </w:tabs>
        <w:ind w:left="1033" w:hanging="1033"/>
      </w:pPr>
      <w:rPr>
        <w:rFonts w:ascii="Arial" w:eastAsia="Arial" w:hAnsi="Arial" w:cs="Arial"/>
        <w:b w:val="0"/>
        <w:bCs w:val="0"/>
        <w:i w:val="0"/>
        <w:iCs w:val="0"/>
        <w:sz w:val="4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3">
    <w:nsid w:val="0000011C"/>
    <w:multiLevelType w:val="multilevel"/>
    <w:tmpl w:val="0000011C"/>
    <w:lvl w:ilvl="0">
      <w:start w:val="11"/>
      <w:numFmt w:val="decimal"/>
      <w:lvlText w:val="4.%1"/>
      <w:lvlJc w:val="left"/>
      <w:pPr>
        <w:tabs>
          <w:tab w:val="num" w:pos="1011"/>
        </w:tabs>
        <w:ind w:left="1011" w:hanging="1011"/>
      </w:pPr>
      <w:rPr>
        <w:rFonts w:ascii="Arial" w:eastAsia="Arial" w:hAnsi="Arial" w:cs="Arial"/>
        <w:b w:val="0"/>
        <w:bCs w:val="0"/>
        <w:i w:val="0"/>
        <w:iCs w:val="0"/>
        <w:sz w:val="4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4">
    <w:nsid w:val="0000011D"/>
    <w:multiLevelType w:val="multilevel"/>
    <w:tmpl w:val="0000011D"/>
    <w:lvl w:ilvl="0">
      <w:start w:val="1"/>
      <w:numFmt w:val="decimal"/>
      <w:lvlText w:val="%1."/>
      <w:lvlJc w:val="left"/>
      <w:pPr>
        <w:tabs>
          <w:tab w:val="num" w:pos="340"/>
        </w:tabs>
        <w:ind w:left="340" w:hanging="292"/>
      </w:pPr>
      <w:rPr>
        <w:rFonts w:ascii="Arial" w:eastAsia="Arial" w:hAnsi="Arial" w:cs="Arial"/>
        <w:b w:val="0"/>
        <w:bCs w:val="0"/>
        <w:i w:val="0"/>
        <w:iCs w:val="0"/>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5">
    <w:nsid w:val="0000011E"/>
    <w:multiLevelType w:val="multilevel"/>
    <w:tmpl w:val="0000011E"/>
    <w:lvl w:ilvl="0">
      <w:start w:val="1"/>
      <w:numFmt w:val="decimal"/>
      <w:lvlText w:val="5.%1"/>
      <w:lvlJc w:val="left"/>
      <w:pPr>
        <w:tabs>
          <w:tab w:val="num" w:pos="814"/>
        </w:tabs>
        <w:ind w:left="814" w:hanging="814"/>
      </w:pPr>
      <w:rPr>
        <w:rFonts w:ascii="Arial" w:eastAsia="Arial" w:hAnsi="Arial" w:cs="Arial"/>
        <w:b w:val="0"/>
        <w:bCs w:val="0"/>
        <w:i w:val="0"/>
        <w:iCs w:val="0"/>
        <w:sz w:val="4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6">
    <w:nsid w:val="0000011F"/>
    <w:multiLevelType w:val="hybridMultilevel"/>
    <w:tmpl w:val="0000011F"/>
    <w:lvl w:ilvl="0">
      <w:start w:val="1"/>
      <w:numFmt w:val="bullet"/>
      <w:lvlText w:val="•"/>
      <w:lvlJc w:val="left"/>
      <w:pPr>
        <w:tabs>
          <w:tab w:val="num" w:pos="240"/>
        </w:tabs>
        <w:ind w:left="240" w:hanging="195"/>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7">
    <w:nsid w:val="00000120"/>
    <w:multiLevelType w:val="multilevel"/>
    <w:tmpl w:val="00000120"/>
    <w:lvl w:ilvl="0">
      <w:start w:val="2"/>
      <w:numFmt w:val="decimal"/>
      <w:lvlText w:val="5.%1"/>
      <w:lvlJc w:val="left"/>
      <w:pPr>
        <w:tabs>
          <w:tab w:val="num" w:pos="814"/>
        </w:tabs>
        <w:ind w:left="814" w:hanging="814"/>
      </w:pPr>
      <w:rPr>
        <w:rFonts w:ascii="Arial" w:eastAsia="Arial" w:hAnsi="Arial" w:cs="Arial"/>
        <w:b w:val="0"/>
        <w:bCs w:val="0"/>
        <w:i w:val="0"/>
        <w:iCs w:val="0"/>
        <w:sz w:val="4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8">
    <w:nsid w:val="00000121"/>
    <w:multiLevelType w:val="multilevel"/>
    <w:tmpl w:val="00000121"/>
    <w:lvl w:ilvl="0">
      <w:start w:val="3"/>
      <w:numFmt w:val="decimal"/>
      <w:lvlText w:val="5.%1"/>
      <w:lvlJc w:val="left"/>
      <w:pPr>
        <w:tabs>
          <w:tab w:val="num" w:pos="814"/>
        </w:tabs>
        <w:ind w:left="814" w:hanging="814"/>
      </w:pPr>
      <w:rPr>
        <w:rFonts w:ascii="Arial" w:eastAsia="Arial" w:hAnsi="Arial" w:cs="Arial"/>
        <w:b w:val="0"/>
        <w:bCs w:val="0"/>
        <w:i w:val="0"/>
        <w:iCs w:val="0"/>
        <w:sz w:val="4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9">
    <w:nsid w:val="00000122"/>
    <w:multiLevelType w:val="hybridMultilevel"/>
    <w:tmpl w:val="00000122"/>
    <w:lvl w:ilvl="0">
      <w:start w:val="1"/>
      <w:numFmt w:val="bullet"/>
      <w:lvlText w:val="•"/>
      <w:lvlJc w:val="left"/>
      <w:pPr>
        <w:tabs>
          <w:tab w:val="num" w:pos="240"/>
        </w:tabs>
        <w:ind w:left="240" w:hanging="195"/>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0">
    <w:nsid w:val="00000123"/>
    <w:multiLevelType w:val="hybridMultilevel"/>
    <w:tmpl w:val="00000123"/>
    <w:lvl w:ilvl="0">
      <w:start w:val="1"/>
      <w:numFmt w:val="bullet"/>
      <w:lvlText w:val="◦"/>
      <w:lvlJc w:val="left"/>
      <w:pPr>
        <w:tabs>
          <w:tab w:val="num" w:pos="440"/>
        </w:tabs>
        <w:ind w:left="440" w:hanging="196"/>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1">
    <w:nsid w:val="00000124"/>
    <w:multiLevelType w:val="hybridMultilevel"/>
    <w:tmpl w:val="00000124"/>
    <w:lvl w:ilvl="0">
      <w:start w:val="1"/>
      <w:numFmt w:val="bullet"/>
      <w:lvlText w:val="•"/>
      <w:lvlJc w:val="left"/>
      <w:pPr>
        <w:tabs>
          <w:tab w:val="num" w:pos="240"/>
        </w:tabs>
        <w:ind w:left="240" w:hanging="195"/>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2">
    <w:nsid w:val="00000125"/>
    <w:multiLevelType w:val="hybridMultilevel"/>
    <w:tmpl w:val="00000125"/>
    <w:lvl w:ilvl="0">
      <w:start w:val="1"/>
      <w:numFmt w:val="bullet"/>
      <w:lvlText w:val="◦"/>
      <w:lvlJc w:val="left"/>
      <w:pPr>
        <w:tabs>
          <w:tab w:val="num" w:pos="440"/>
        </w:tabs>
        <w:ind w:left="440" w:hanging="196"/>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3">
    <w:nsid w:val="00000126"/>
    <w:multiLevelType w:val="hybridMultilevel"/>
    <w:tmpl w:val="00000126"/>
    <w:lvl w:ilvl="0">
      <w:start w:val="1"/>
      <w:numFmt w:val="bullet"/>
      <w:lvlText w:val="•"/>
      <w:lvlJc w:val="left"/>
      <w:pPr>
        <w:tabs>
          <w:tab w:val="num" w:pos="240"/>
        </w:tabs>
        <w:ind w:left="240" w:hanging="195"/>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4">
    <w:nsid w:val="00000127"/>
    <w:multiLevelType w:val="hybridMultilevel"/>
    <w:tmpl w:val="00000127"/>
    <w:lvl w:ilvl="0">
      <w:start w:val="1"/>
      <w:numFmt w:val="bullet"/>
      <w:lvlText w:val="◦"/>
      <w:lvlJc w:val="left"/>
      <w:pPr>
        <w:tabs>
          <w:tab w:val="num" w:pos="440"/>
        </w:tabs>
        <w:ind w:left="440" w:hanging="196"/>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5">
    <w:nsid w:val="00000128"/>
    <w:multiLevelType w:val="multilevel"/>
    <w:tmpl w:val="00000128"/>
    <w:lvl w:ilvl="0">
      <w:start w:val="4"/>
      <w:numFmt w:val="decimal"/>
      <w:lvlText w:val="5.%1"/>
      <w:lvlJc w:val="left"/>
      <w:pPr>
        <w:tabs>
          <w:tab w:val="num" w:pos="814"/>
        </w:tabs>
        <w:ind w:left="814" w:hanging="814"/>
      </w:pPr>
      <w:rPr>
        <w:rFonts w:ascii="Arial" w:eastAsia="Arial" w:hAnsi="Arial" w:cs="Arial"/>
        <w:b w:val="0"/>
        <w:bCs w:val="0"/>
        <w:i w:val="0"/>
        <w:iCs w:val="0"/>
        <w:sz w:val="4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96">
    <w:nsid w:val="00000129"/>
    <w:multiLevelType w:val="multilevel"/>
    <w:tmpl w:val="00000129"/>
    <w:lvl w:ilvl="0">
      <w:start w:val="5"/>
      <w:numFmt w:val="decimal"/>
      <w:lvlText w:val="5.%1"/>
      <w:lvlJc w:val="left"/>
      <w:pPr>
        <w:tabs>
          <w:tab w:val="num" w:pos="814"/>
        </w:tabs>
        <w:ind w:left="814" w:hanging="814"/>
      </w:pPr>
      <w:rPr>
        <w:rFonts w:ascii="Arial" w:eastAsia="Arial" w:hAnsi="Arial" w:cs="Arial"/>
        <w:b w:val="0"/>
        <w:bCs w:val="0"/>
        <w:i w:val="0"/>
        <w:iCs w:val="0"/>
        <w:sz w:val="4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97">
    <w:nsid w:val="0000012A"/>
    <w:multiLevelType w:val="hybridMultilevel"/>
    <w:tmpl w:val="0000012A"/>
    <w:lvl w:ilvl="0">
      <w:start w:val="1"/>
      <w:numFmt w:val="bullet"/>
      <w:lvlText w:val="•"/>
      <w:lvlJc w:val="left"/>
      <w:pPr>
        <w:tabs>
          <w:tab w:val="num" w:pos="240"/>
        </w:tabs>
        <w:ind w:left="240" w:hanging="195"/>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8">
    <w:nsid w:val="0000012B"/>
    <w:multiLevelType w:val="multilevel"/>
    <w:tmpl w:val="0000012B"/>
    <w:lvl w:ilvl="0">
      <w:start w:val="6"/>
      <w:numFmt w:val="decimal"/>
      <w:lvlText w:val="5.%1"/>
      <w:lvlJc w:val="left"/>
      <w:pPr>
        <w:tabs>
          <w:tab w:val="num" w:pos="814"/>
        </w:tabs>
        <w:ind w:left="814" w:hanging="814"/>
      </w:pPr>
      <w:rPr>
        <w:rFonts w:ascii="Arial" w:eastAsia="Arial" w:hAnsi="Arial" w:cs="Arial"/>
        <w:b w:val="0"/>
        <w:bCs w:val="0"/>
        <w:i w:val="0"/>
        <w:iCs w:val="0"/>
        <w:sz w:val="4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99">
    <w:nsid w:val="0000012C"/>
    <w:multiLevelType w:val="hybridMultilevel"/>
    <w:tmpl w:val="0000012C"/>
    <w:lvl w:ilvl="0">
      <w:start w:val="1"/>
      <w:numFmt w:val="bullet"/>
      <w:lvlText w:val="•"/>
      <w:lvlJc w:val="left"/>
      <w:pPr>
        <w:tabs>
          <w:tab w:val="num" w:pos="240"/>
        </w:tabs>
        <w:ind w:left="240" w:hanging="195"/>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0">
    <w:nsid w:val="0000012D"/>
    <w:multiLevelType w:val="hybridMultilevel"/>
    <w:tmpl w:val="0000012D"/>
    <w:lvl w:ilvl="0">
      <w:start w:val="1"/>
      <w:numFmt w:val="bullet"/>
      <w:lvlText w:val="◦"/>
      <w:lvlJc w:val="left"/>
      <w:pPr>
        <w:tabs>
          <w:tab w:val="num" w:pos="440"/>
        </w:tabs>
        <w:ind w:left="440" w:hanging="196"/>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1">
    <w:nsid w:val="0000012E"/>
    <w:multiLevelType w:val="hybridMultilevel"/>
    <w:tmpl w:val="0000012E"/>
    <w:lvl w:ilvl="0">
      <w:start w:val="1"/>
      <w:numFmt w:val="bullet"/>
      <w:lvlText w:val="•"/>
      <w:lvlJc w:val="left"/>
      <w:pPr>
        <w:tabs>
          <w:tab w:val="num" w:pos="240"/>
        </w:tabs>
        <w:ind w:left="240" w:hanging="195"/>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2">
    <w:nsid w:val="0000012F"/>
    <w:multiLevelType w:val="hybridMultilevel"/>
    <w:tmpl w:val="0000012F"/>
    <w:lvl w:ilvl="0">
      <w:start w:val="1"/>
      <w:numFmt w:val="bullet"/>
      <w:lvlText w:val="◦"/>
      <w:lvlJc w:val="left"/>
      <w:pPr>
        <w:tabs>
          <w:tab w:val="num" w:pos="440"/>
        </w:tabs>
        <w:ind w:left="440" w:hanging="196"/>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3">
    <w:nsid w:val="00000130"/>
    <w:multiLevelType w:val="hybridMultilevel"/>
    <w:tmpl w:val="00000130"/>
    <w:lvl w:ilvl="0">
      <w:start w:val="1"/>
      <w:numFmt w:val="bullet"/>
      <w:lvlText w:val="•"/>
      <w:lvlJc w:val="left"/>
      <w:pPr>
        <w:tabs>
          <w:tab w:val="num" w:pos="240"/>
        </w:tabs>
        <w:ind w:left="240" w:hanging="195"/>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4">
    <w:nsid w:val="00000131"/>
    <w:multiLevelType w:val="hybridMultilevel"/>
    <w:tmpl w:val="00000131"/>
    <w:lvl w:ilvl="0">
      <w:start w:val="1"/>
      <w:numFmt w:val="bullet"/>
      <w:lvlText w:val="◦"/>
      <w:lvlJc w:val="left"/>
      <w:pPr>
        <w:tabs>
          <w:tab w:val="num" w:pos="440"/>
        </w:tabs>
        <w:ind w:left="440" w:hanging="196"/>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5">
    <w:nsid w:val="00000132"/>
    <w:multiLevelType w:val="hybridMultilevel"/>
    <w:tmpl w:val="00000132"/>
    <w:lvl w:ilvl="0">
      <w:start w:val="1"/>
      <w:numFmt w:val="bullet"/>
      <w:lvlText w:val="•"/>
      <w:lvlJc w:val="left"/>
      <w:pPr>
        <w:tabs>
          <w:tab w:val="num" w:pos="240"/>
        </w:tabs>
        <w:ind w:left="240" w:hanging="195"/>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6">
    <w:nsid w:val="00000133"/>
    <w:multiLevelType w:val="hybridMultilevel"/>
    <w:tmpl w:val="00000133"/>
    <w:lvl w:ilvl="0">
      <w:start w:val="1"/>
      <w:numFmt w:val="bullet"/>
      <w:lvlText w:val="◦"/>
      <w:lvlJc w:val="left"/>
      <w:pPr>
        <w:tabs>
          <w:tab w:val="num" w:pos="440"/>
        </w:tabs>
        <w:ind w:left="440" w:hanging="196"/>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7">
    <w:nsid w:val="00000134"/>
    <w:multiLevelType w:val="hybridMultilevel"/>
    <w:tmpl w:val="00000134"/>
    <w:lvl w:ilvl="0">
      <w:start w:val="1"/>
      <w:numFmt w:val="bullet"/>
      <w:lvlText w:val="•"/>
      <w:lvlJc w:val="left"/>
      <w:pPr>
        <w:tabs>
          <w:tab w:val="num" w:pos="240"/>
        </w:tabs>
        <w:ind w:left="240" w:hanging="195"/>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8">
    <w:nsid w:val="00000135"/>
    <w:multiLevelType w:val="hybridMultilevel"/>
    <w:tmpl w:val="00000135"/>
    <w:lvl w:ilvl="0">
      <w:start w:val="1"/>
      <w:numFmt w:val="bullet"/>
      <w:lvlText w:val="◦"/>
      <w:lvlJc w:val="left"/>
      <w:pPr>
        <w:tabs>
          <w:tab w:val="num" w:pos="440"/>
        </w:tabs>
        <w:ind w:left="440" w:hanging="196"/>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9">
    <w:nsid w:val="00000136"/>
    <w:multiLevelType w:val="hybridMultilevel"/>
    <w:tmpl w:val="00000136"/>
    <w:lvl w:ilvl="0">
      <w:start w:val="1"/>
      <w:numFmt w:val="bullet"/>
      <w:lvlText w:val="◦"/>
      <w:lvlJc w:val="left"/>
      <w:pPr>
        <w:tabs>
          <w:tab w:val="num" w:pos="440"/>
        </w:tabs>
        <w:ind w:left="440" w:hanging="196"/>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0">
    <w:nsid w:val="00000137"/>
    <w:multiLevelType w:val="hybridMultilevel"/>
    <w:tmpl w:val="00000137"/>
    <w:lvl w:ilvl="0">
      <w:start w:val="1"/>
      <w:numFmt w:val="bullet"/>
      <w:lvlText w:val="•"/>
      <w:lvlJc w:val="left"/>
      <w:pPr>
        <w:tabs>
          <w:tab w:val="num" w:pos="240"/>
        </w:tabs>
        <w:ind w:left="240" w:hanging="195"/>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1">
    <w:nsid w:val="00000138"/>
    <w:multiLevelType w:val="hybridMultilevel"/>
    <w:tmpl w:val="00000138"/>
    <w:lvl w:ilvl="0">
      <w:start w:val="1"/>
      <w:numFmt w:val="bullet"/>
      <w:lvlText w:val="◦"/>
      <w:lvlJc w:val="left"/>
      <w:pPr>
        <w:tabs>
          <w:tab w:val="num" w:pos="440"/>
        </w:tabs>
        <w:ind w:left="440" w:hanging="196"/>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2">
    <w:nsid w:val="00000139"/>
    <w:multiLevelType w:val="hybridMultilevel"/>
    <w:tmpl w:val="00000139"/>
    <w:lvl w:ilvl="0">
      <w:start w:val="1"/>
      <w:numFmt w:val="bullet"/>
      <w:lvlText w:val="•"/>
      <w:lvlJc w:val="left"/>
      <w:pPr>
        <w:tabs>
          <w:tab w:val="num" w:pos="240"/>
        </w:tabs>
        <w:ind w:left="240" w:hanging="195"/>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3">
    <w:nsid w:val="0000013A"/>
    <w:multiLevelType w:val="hybridMultilevel"/>
    <w:tmpl w:val="0000013A"/>
    <w:lvl w:ilvl="0">
      <w:start w:val="1"/>
      <w:numFmt w:val="bullet"/>
      <w:lvlText w:val="◦"/>
      <w:lvlJc w:val="left"/>
      <w:pPr>
        <w:tabs>
          <w:tab w:val="num" w:pos="440"/>
        </w:tabs>
        <w:ind w:left="440" w:hanging="196"/>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4">
    <w:nsid w:val="0000013B"/>
    <w:multiLevelType w:val="multilevel"/>
    <w:tmpl w:val="0000013B"/>
    <w:lvl w:ilvl="0">
      <w:start w:val="7"/>
      <w:numFmt w:val="decimal"/>
      <w:lvlText w:val="5.%1"/>
      <w:lvlJc w:val="left"/>
      <w:pPr>
        <w:tabs>
          <w:tab w:val="num" w:pos="814"/>
        </w:tabs>
        <w:ind w:left="814" w:hanging="814"/>
      </w:pPr>
      <w:rPr>
        <w:rFonts w:ascii="Arial" w:eastAsia="Arial" w:hAnsi="Arial" w:cs="Arial"/>
        <w:b w:val="0"/>
        <w:bCs w:val="0"/>
        <w:i w:val="0"/>
        <w:iCs w:val="0"/>
        <w:sz w:val="4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5">
    <w:nsid w:val="0000013C"/>
    <w:multiLevelType w:val="multilevel"/>
    <w:tmpl w:val="0000013C"/>
    <w:lvl w:ilvl="0">
      <w:start w:val="1"/>
      <w:numFmt w:val="decimal"/>
      <w:lvlText w:val="5.7.%1"/>
      <w:lvlJc w:val="left"/>
      <w:pPr>
        <w:tabs>
          <w:tab w:val="num" w:pos="1047"/>
        </w:tabs>
        <w:ind w:left="1047" w:hanging="1047"/>
      </w:pPr>
      <w:rPr>
        <w:rFonts w:ascii="Arial" w:eastAsia="Arial" w:hAnsi="Arial" w:cs="Arial"/>
        <w:b w:val="0"/>
        <w:bCs w:val="0"/>
        <w:i w:val="0"/>
        <w:iCs w:val="0"/>
        <w:sz w:val="3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6">
    <w:nsid w:val="0000013D"/>
    <w:multiLevelType w:val="multilevel"/>
    <w:tmpl w:val="0000013D"/>
    <w:lvl w:ilvl="0">
      <w:start w:val="1"/>
      <w:numFmt w:val="decimal"/>
      <w:lvlText w:val="5.7.1.%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7">
    <w:nsid w:val="0000013E"/>
    <w:multiLevelType w:val="multilevel"/>
    <w:tmpl w:val="0000013E"/>
    <w:lvl w:ilvl="0">
      <w:start w:val="2"/>
      <w:numFmt w:val="decimal"/>
      <w:lvlText w:val="5.7.1.%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8">
    <w:nsid w:val="0000013F"/>
    <w:multiLevelType w:val="multilevel"/>
    <w:tmpl w:val="0000013F"/>
    <w:lvl w:ilvl="0">
      <w:start w:val="3"/>
      <w:numFmt w:val="decimal"/>
      <w:lvlText w:val="5.7.1.%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9">
    <w:nsid w:val="00000140"/>
    <w:multiLevelType w:val="multilevel"/>
    <w:tmpl w:val="00000140"/>
    <w:lvl w:ilvl="0">
      <w:start w:val="2"/>
      <w:numFmt w:val="decimal"/>
      <w:lvlText w:val="5.7.%1"/>
      <w:lvlJc w:val="left"/>
      <w:pPr>
        <w:tabs>
          <w:tab w:val="num" w:pos="1047"/>
        </w:tabs>
        <w:ind w:left="1047" w:hanging="1047"/>
      </w:pPr>
      <w:rPr>
        <w:rFonts w:ascii="Arial" w:eastAsia="Arial" w:hAnsi="Arial" w:cs="Arial"/>
        <w:b w:val="0"/>
        <w:bCs w:val="0"/>
        <w:i w:val="0"/>
        <w:iCs w:val="0"/>
        <w:sz w:val="3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0">
    <w:nsid w:val="00000141"/>
    <w:multiLevelType w:val="multilevel"/>
    <w:tmpl w:val="00000141"/>
    <w:lvl w:ilvl="0">
      <w:start w:val="3"/>
      <w:numFmt w:val="decimal"/>
      <w:lvlText w:val="5.7.%1"/>
      <w:lvlJc w:val="left"/>
      <w:pPr>
        <w:tabs>
          <w:tab w:val="num" w:pos="1047"/>
        </w:tabs>
        <w:ind w:left="1047" w:hanging="1047"/>
      </w:pPr>
      <w:rPr>
        <w:rFonts w:ascii="Arial" w:eastAsia="Arial" w:hAnsi="Arial" w:cs="Arial"/>
        <w:b w:val="0"/>
        <w:bCs w:val="0"/>
        <w:i w:val="0"/>
        <w:iCs w:val="0"/>
        <w:sz w:val="3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1">
    <w:nsid w:val="00000142"/>
    <w:multiLevelType w:val="multilevel"/>
    <w:tmpl w:val="00000142"/>
    <w:lvl w:ilvl="0">
      <w:start w:val="1"/>
      <w:numFmt w:val="decimal"/>
      <w:lvlText w:val="5.7.3.%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2">
    <w:nsid w:val="00000143"/>
    <w:multiLevelType w:val="multilevel"/>
    <w:tmpl w:val="00000143"/>
    <w:lvl w:ilvl="0">
      <w:start w:val="2"/>
      <w:numFmt w:val="decimal"/>
      <w:lvlText w:val="5.7.3.%1"/>
      <w:lvlJc w:val="left"/>
      <w:pPr>
        <w:tabs>
          <w:tab w:val="num" w:pos="1218"/>
        </w:tabs>
        <w:ind w:left="1218" w:hanging="1218"/>
      </w:pPr>
      <w:rPr>
        <w:rFonts w:ascii="Arial" w:eastAsia="Arial" w:hAnsi="Arial" w:cs="Arial"/>
        <w:b w:val="0"/>
        <w:bCs w:val="0"/>
        <w:i w:val="0"/>
        <w:iCs w:val="0"/>
        <w:sz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3">
    <w:nsid w:val="00000144"/>
    <w:multiLevelType w:val="multilevel"/>
    <w:tmpl w:val="00000144"/>
    <w:lvl w:ilvl="0">
      <w:start w:val="8"/>
      <w:numFmt w:val="decimal"/>
      <w:lvlText w:val="5.%1"/>
      <w:lvlJc w:val="left"/>
      <w:pPr>
        <w:tabs>
          <w:tab w:val="num" w:pos="814"/>
        </w:tabs>
        <w:ind w:left="814" w:hanging="814"/>
      </w:pPr>
      <w:rPr>
        <w:rFonts w:ascii="Arial" w:eastAsia="Arial" w:hAnsi="Arial" w:cs="Arial"/>
        <w:b w:val="0"/>
        <w:bCs w:val="0"/>
        <w:i w:val="0"/>
        <w:iCs w:val="0"/>
        <w:sz w:val="4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4">
    <w:nsid w:val="00000145"/>
    <w:multiLevelType w:val="multilevel"/>
    <w:tmpl w:val="00000145"/>
    <w:lvl w:ilvl="0">
      <w:start w:val="1"/>
      <w:numFmt w:val="decimal"/>
      <w:lvlText w:val="5.8.%1"/>
      <w:lvlJc w:val="left"/>
      <w:pPr>
        <w:tabs>
          <w:tab w:val="num" w:pos="1047"/>
        </w:tabs>
        <w:ind w:left="1047" w:hanging="1047"/>
      </w:pPr>
      <w:rPr>
        <w:rFonts w:ascii="Arial" w:eastAsia="Arial" w:hAnsi="Arial" w:cs="Arial"/>
        <w:b w:val="0"/>
        <w:bCs w:val="0"/>
        <w:i w:val="0"/>
        <w:iCs w:val="0"/>
        <w:sz w:val="3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5">
    <w:nsid w:val="00000146"/>
    <w:multiLevelType w:val="hybridMultilevel"/>
    <w:tmpl w:val="00000146"/>
    <w:lvl w:ilvl="0">
      <w:start w:val="1"/>
      <w:numFmt w:val="bullet"/>
      <w:lvlText w:val="•"/>
      <w:lvlJc w:val="left"/>
      <w:pPr>
        <w:tabs>
          <w:tab w:val="num" w:pos="2856"/>
        </w:tabs>
        <w:ind w:left="2856" w:hanging="195"/>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6">
    <w:nsid w:val="00000147"/>
    <w:multiLevelType w:val="hybridMultilevel"/>
    <w:tmpl w:val="00000147"/>
    <w:lvl w:ilvl="0">
      <w:start w:val="1"/>
      <w:numFmt w:val="bullet"/>
      <w:lvlText w:val="•"/>
      <w:lvlJc w:val="left"/>
      <w:pPr>
        <w:tabs>
          <w:tab w:val="num" w:pos="2856"/>
        </w:tabs>
        <w:ind w:left="2856" w:hanging="195"/>
      </w:pPr>
      <w:rPr>
        <w:rFonts w:ascii="Arial" w:eastAsia="Arial" w:hAnsi="Arial" w:cs="Arial"/>
        <w:b w:val="0"/>
        <w:bCs w:val="0"/>
        <w:i w:val="0"/>
        <w:iCs w:val="0"/>
        <w:sz w:val="20"/>
      </w:rPr>
    </w:lvl>
    <w:lvl w:ilvl="1">
      <w:start w:val="1"/>
      <w:numFmt w:val="bullet"/>
      <w:lvlText w:val="•"/>
      <w:lvlJc w:val="left"/>
      <w:pPr>
        <w:tabs>
          <w:tab w:val="num" w:pos="7161"/>
        </w:tabs>
        <w:ind w:left="7161" w:hanging="195"/>
      </w:pPr>
      <w:rPr>
        <w:rFonts w:ascii="Arial" w:eastAsia="Arial" w:hAnsi="Arial" w:cs="Arial"/>
        <w:b w:val="0"/>
        <w:bCs w:val="0"/>
        <w:i w:val="0"/>
        <w:iCs w:val="0"/>
        <w:sz w:val="20"/>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7">
    <w:nsid w:val="00000148"/>
    <w:multiLevelType w:val="hybridMultilevel"/>
    <w:tmpl w:val="00000148"/>
    <w:lvl w:ilvl="0">
      <w:start w:val="1"/>
      <w:numFmt w:val="bullet"/>
      <w:lvlText w:val="•"/>
      <w:lvlJc w:val="left"/>
      <w:pPr>
        <w:tabs>
          <w:tab w:val="num" w:pos="2856"/>
        </w:tabs>
        <w:ind w:left="2856" w:hanging="195"/>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8">
    <w:nsid w:val="00000149"/>
    <w:multiLevelType w:val="multilevel"/>
    <w:tmpl w:val="00000149"/>
    <w:lvl w:ilvl="0">
      <w:start w:val="2"/>
      <w:numFmt w:val="decimal"/>
      <w:lvlText w:val="5.8.%1"/>
      <w:lvlJc w:val="left"/>
      <w:pPr>
        <w:tabs>
          <w:tab w:val="num" w:pos="1047"/>
        </w:tabs>
        <w:ind w:left="1047" w:hanging="1047"/>
      </w:pPr>
      <w:rPr>
        <w:rFonts w:ascii="Arial" w:eastAsia="Arial" w:hAnsi="Arial" w:cs="Arial"/>
        <w:b w:val="0"/>
        <w:bCs w:val="0"/>
        <w:i w:val="0"/>
        <w:iCs w:val="0"/>
        <w:sz w:val="3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9">
    <w:nsid w:val="0000014A"/>
    <w:multiLevelType w:val="hybridMultilevel"/>
    <w:tmpl w:val="0000014A"/>
    <w:lvl w:ilvl="0">
      <w:start w:val="1"/>
      <w:numFmt w:val="bullet"/>
      <w:lvlText w:val="•"/>
      <w:lvlJc w:val="left"/>
      <w:pPr>
        <w:tabs>
          <w:tab w:val="num" w:pos="2856"/>
        </w:tabs>
        <w:ind w:left="2856" w:hanging="195"/>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0">
    <w:nsid w:val="0000014B"/>
    <w:multiLevelType w:val="hybridMultilevel"/>
    <w:tmpl w:val="0000014B"/>
    <w:lvl w:ilvl="0">
      <w:start w:val="1"/>
      <w:numFmt w:val="bullet"/>
      <w:lvlText w:val="•"/>
      <w:lvlJc w:val="left"/>
      <w:pPr>
        <w:tabs>
          <w:tab w:val="num" w:pos="2856"/>
        </w:tabs>
        <w:ind w:left="2856" w:hanging="195"/>
      </w:pPr>
      <w:rPr>
        <w:rFonts w:ascii="Arial" w:eastAsia="Arial" w:hAnsi="Arial" w:cs="Aria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1">
    <w:nsid w:val="0000014C"/>
    <w:multiLevelType w:val="multilevel"/>
    <w:tmpl w:val="0000014C"/>
    <w:lvl w:ilvl="0">
      <w:start w:val="3"/>
      <w:numFmt w:val="decimal"/>
      <w:lvlText w:val="5.8.%1"/>
      <w:lvlJc w:val="left"/>
      <w:pPr>
        <w:tabs>
          <w:tab w:val="num" w:pos="1047"/>
        </w:tabs>
        <w:ind w:left="1047" w:hanging="1047"/>
      </w:pPr>
      <w:rPr>
        <w:rFonts w:ascii="Arial" w:eastAsia="Arial" w:hAnsi="Arial" w:cs="Arial"/>
        <w:b w:val="0"/>
        <w:bCs w:val="0"/>
        <w:i w:val="0"/>
        <w:iCs w:val="0"/>
        <w:sz w:val="3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2.xml" /><Relationship Id="rId11" Type="http://schemas.openxmlformats.org/officeDocument/2006/relationships/footer" Target="footer2.xml"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image" Target="media/image9.png" /><Relationship Id="rId17" Type="http://schemas.openxmlformats.org/officeDocument/2006/relationships/image" Target="media/image10.png" /><Relationship Id="rId18" Type="http://schemas.openxmlformats.org/officeDocument/2006/relationships/image" Target="media/image11.png" /><Relationship Id="rId19" Type="http://schemas.openxmlformats.org/officeDocument/2006/relationships/image" Target="media/image12.png" /><Relationship Id="rId2" Type="http://schemas.openxmlformats.org/officeDocument/2006/relationships/webSettings" Target="webSettings.xml" /><Relationship Id="rId20" Type="http://schemas.openxmlformats.org/officeDocument/2006/relationships/image" Target="media/image13.png" /><Relationship Id="rId21" Type="http://schemas.openxmlformats.org/officeDocument/2006/relationships/hyperlink" Target="http://www.werum.com" TargetMode="External" /><Relationship Id="rId22" Type="http://schemas.openxmlformats.org/officeDocument/2006/relationships/hyperlink" Target="https://www.koerber-pharma.com" TargetMode="External" /><Relationship Id="rId23" Type="http://schemas.openxmlformats.org/officeDocument/2006/relationships/header" Target="header3.xml" /><Relationship Id="rId24" Type="http://schemas.openxmlformats.org/officeDocument/2006/relationships/footer" Target="footer3.xml" /><Relationship Id="rId25" Type="http://schemas.openxmlformats.org/officeDocument/2006/relationships/header" Target="header4.xml" /><Relationship Id="rId26" Type="http://schemas.openxmlformats.org/officeDocument/2006/relationships/footer" Target="footer4.xml" /><Relationship Id="rId27" Type="http://schemas.openxmlformats.org/officeDocument/2006/relationships/image" Target="media/image14.png" /><Relationship Id="rId28" Type="http://schemas.openxmlformats.org/officeDocument/2006/relationships/header" Target="header5.xml" /><Relationship Id="rId29" Type="http://schemas.openxmlformats.org/officeDocument/2006/relationships/footer" Target="footer5.xml" /><Relationship Id="rId3" Type="http://schemas.openxmlformats.org/officeDocument/2006/relationships/fontTable" Target="fontTable.xml" /><Relationship Id="rId30" Type="http://schemas.openxmlformats.org/officeDocument/2006/relationships/header" Target="header6.xml" /><Relationship Id="rId31" Type="http://schemas.openxmlformats.org/officeDocument/2006/relationships/footer" Target="footer6.xml" /><Relationship Id="rId32" Type="http://schemas.openxmlformats.org/officeDocument/2006/relationships/theme" Target="theme/theme1.xml" /><Relationship Id="rId33" Type="http://schemas.openxmlformats.org/officeDocument/2006/relationships/numbering" Target="numbering.xml" /><Relationship Id="rId34" Type="http://schemas.openxmlformats.org/officeDocument/2006/relationships/styles" Target="styles.xml" /><Relationship Id="rId4" Type="http://schemas.openxmlformats.org/officeDocument/2006/relationships/image" Target="media/image1.png"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hyperlink" Target="mailto:info.pasx@koerber.com" TargetMode="External" /><Relationship Id="rId8" Type="http://schemas.openxmlformats.org/officeDocument/2006/relationships/hyperlink" Target="https://koerber-pharma.com" TargetMode="External" /><Relationship Id="rId9" Type="http://schemas.openxmlformats.org/officeDocument/2006/relationships/image" Target="media/image3.png" /></Relationships>
</file>

<file path=word/_rels/header1.xml.rels><?xml version="1.0" encoding="utf-8" standalone="yes"?><Relationships xmlns="http://schemas.openxmlformats.org/package/2006/relationships"><Relationship Id="rId1" Type="http://schemas.openxmlformats.org/officeDocument/2006/relationships/image" Target="media/image2.png" /></Relationships>
</file>

<file path=word/_rels/header2.xml.rels><?xml version="1.0" encoding="utf-8" standalone="yes"?><Relationships xmlns="http://schemas.openxmlformats.org/package/2006/relationships"><Relationship Id="rId1" Type="http://schemas.openxmlformats.org/officeDocument/2006/relationships/image" Target="media/image2.png" /><Relationship Id="rId2" Type="http://schemas.openxmlformats.org/officeDocument/2006/relationships/image" Target="media/image4.png" /></Relationships>
</file>

<file path=word/_rels/header3.xml.rels><?xml version="1.0" encoding="utf-8" standalone="yes"?><Relationships xmlns="http://schemas.openxmlformats.org/package/2006/relationships"><Relationship Id="rId1" Type="http://schemas.openxmlformats.org/officeDocument/2006/relationships/image" Target="media/image2.png" /><Relationship Id="rId2" Type="http://schemas.openxmlformats.org/officeDocument/2006/relationships/image" Target="media/image4.png" /></Relationships>
</file>

<file path=word/_rels/header4.xml.rels><?xml version="1.0" encoding="utf-8" standalone="yes"?><Relationships xmlns="http://schemas.openxmlformats.org/package/2006/relationships"><Relationship Id="rId1" Type="http://schemas.openxmlformats.org/officeDocument/2006/relationships/image" Target="media/image2.png" /><Relationship Id="rId2" Type="http://schemas.openxmlformats.org/officeDocument/2006/relationships/image" Target="media/image4.png" /></Relationships>
</file>

<file path=word/_rels/header5.xml.rels><?xml version="1.0" encoding="utf-8" standalone="yes"?><Relationships xmlns="http://schemas.openxmlformats.org/package/2006/relationships"><Relationship Id="rId1" Type="http://schemas.openxmlformats.org/officeDocument/2006/relationships/image" Target="media/image2.png" /><Relationship Id="rId2" Type="http://schemas.openxmlformats.org/officeDocument/2006/relationships/image" Target="media/image4.png" /></Relationships>
</file>

<file path=word/_rels/header6.xml.rels><?xml version="1.0" encoding="utf-8" standalone="yes"?><Relationships xmlns="http://schemas.openxmlformats.org/package/2006/relationships"><Relationship Id="rId1" Type="http://schemas.openxmlformats.org/officeDocument/2006/relationships/image" Target="media/image2.png" /><Relationship Id="rId2"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10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dc:title>
  <dc:creator>DTO</dc:creator>
  <cp:revision>0</cp:revision>
</cp:coreProperties>
</file>