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bidi w:val="0"/>
        <w:spacing w:before="2" w:after="0" w:line="487" w:lineRule="atLeast"/>
        <w:ind w:left="5" w:right="-200" w:firstLine="0"/>
        <w:jc w:val="both"/>
        <w:outlineLvl w:val="0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44"/>
          <w:szCs w:val="44"/>
          <w:u w:val="none"/>
          <w:rtl w:val="0"/>
        </w:rPr>
        <w:t>System</w:t>
      </w:r>
    </w:p>
    <w:p>
      <w:pPr>
        <w:bidi w:val="0"/>
        <w:spacing w:before="190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25"/>
        <w:gridCol w:w="6651"/>
      </w:tblGrid>
      <w:tr>
        <w:tblPrEx>
          <w:tblW w:w="0" w:type="auto"/>
          <w:tblInd w:w="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192" w:type="dxa"/>
            </w:tcMar>
            <w:tcFitText w:val="0"/>
          </w:tcPr>
          <w:p>
            <w:pPr>
              <w:bidi w:val="0"/>
              <w:spacing w:before="72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Report date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416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Mon, 09 Oct 2023 11:29:27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05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Cluster name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89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mkvfat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86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Kubernetes Cluster domain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4560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mkvfat.labs.werum.net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042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Kubernetes API endpoint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483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10.78.159.111:6443</w:t>
            </w:r>
          </w:p>
        </w:tc>
      </w:tr>
    </w:tbl>
    <w:p>
      <w:pPr>
        <w:bidi w:val="0"/>
        <w:spacing w:before="250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All listed nodes were set up with the following OpenStack parameters:</w:t>
      </w:r>
    </w:p>
    <w:p>
      <w:pPr>
        <w:bidi w:val="0"/>
        <w:spacing w:before="231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25"/>
        <w:gridCol w:w="6651"/>
      </w:tblGrid>
      <w:tr>
        <w:tblPrEx>
          <w:tblW w:w="0" w:type="auto"/>
          <w:tblInd w:w="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36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Property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7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Value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60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Tenant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00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MKV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68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06" w:type="dxa"/>
            </w:tcMar>
            <w:tcFitText w:val="0"/>
          </w:tcPr>
          <w:p>
            <w:pPr>
              <w:bidi w:val="0"/>
              <w:spacing w:before="47" w:after="0" w:line="258" w:lineRule="atLeast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Networking (Standard Network Interface)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211" w:type="dxa"/>
            </w:tcMar>
            <w:tcFitText w:val="0"/>
          </w:tcPr>
          <w:p>
            <w:pPr>
              <w:bidi w:val="0"/>
              <w:spacing w:before="72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flat</w:t>
            </w:r>
          </w:p>
        </w:tc>
      </w:tr>
    </w:tbl>
    <w:p>
      <w:pPr>
        <w:bidi w:val="0"/>
        <w:spacing w:before="329" w:after="0" w:line="398" w:lineRule="atLeast"/>
        <w:ind w:left="5" w:right="-200" w:firstLine="0"/>
        <w:jc w:val="both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36"/>
          <w:szCs w:val="36"/>
          <w:u w:val="none"/>
          <w:rtl w:val="0"/>
        </w:rPr>
        <w:t>Kubernetes Cluster Nodes</w:t>
      </w:r>
    </w:p>
    <w:p>
      <w:pPr>
        <w:bidi w:val="0"/>
        <w:spacing w:before="226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These are the individual nodes in the Kubernetes cluster:</w:t>
      </w:r>
    </w:p>
    <w:p>
      <w:pPr>
        <w:bidi w:val="0"/>
        <w:spacing w:before="347" w:after="0" w:line="287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6"/>
          <w:szCs w:val="26"/>
          <w:u w:val="none"/>
          <w:rtl w:val="0"/>
        </w:rPr>
        <w:t>mfat-lan-1-72w3</w:t>
      </w:r>
    </w:p>
    <w:p>
      <w:pPr>
        <w:bidi w:val="0"/>
        <w:spacing w:before="308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System Properties</w:t>
      </w:r>
    </w:p>
    <w:p>
      <w:pPr>
        <w:bidi w:val="0"/>
        <w:spacing w:before="192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25"/>
        <w:gridCol w:w="6651"/>
      </w:tblGrid>
      <w:tr>
        <w:tblPrEx>
          <w:tblW w:w="0" w:type="auto"/>
          <w:tblInd w:w="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36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Property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7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Value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18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Description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06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mfat-lan-1-72w3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71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Availability zone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1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cube-1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253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IP Address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283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10.78.154.126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512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Flavour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48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8.16.default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984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No. of processors (vCPU)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38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8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800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RAM / Memory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44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16397052Ki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69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Boot volume size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17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100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64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Boot source name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305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Ubuntu-Focal-Fossa-20.04.3-LTS-V1.01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01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Creation time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4523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2023-10-09T11:14:44Z</w:t>
            </w:r>
          </w:p>
        </w:tc>
      </w:tr>
    </w:tbl>
    <w:p>
      <w:pPr>
        <w:bidi w:val="0"/>
        <w:spacing w:before="331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Installed Software</w:t>
      </w:r>
    </w:p>
    <w:p>
      <w:pPr>
        <w:bidi w:val="0"/>
        <w:spacing w:before="110" w:after="0" w:line="409" w:lineRule="atLeast"/>
        <w:ind w:left="65" w:right="5761" w:firstLine="0"/>
        <w:jc w:val="left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Property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2468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 xml:space="preserve">Value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athGroup" o:spid="_x0000_s1025" type="#_x0000_t75" style="width:171pt;height:45pt;margin-top:8.83pt;margin-left:46pt;mso-position-horizontal-relative:page;position:absolute;z-index:-251658240" o:allowincell="f">
            <v:imagedata r:id="rId4" o:title=""/>
            <w10:anchorlock/>
          </v:shape>
        </w:pict>
      </w:r>
      <w:r>
        <w:pict>
          <v:shape id="PathGroup" o:spid="_x0000_s1026" type="#_x0000_t75" style="width:337pt;height:45pt;margin-top:8.83pt;margin-left:212pt;mso-position-horizontal-relative:page;position:absolute;z-index:-251657216" o:allowincell="f">
            <v:imagedata r:id="rId5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Kubelet version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937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v1.24.3</w:t>
      </w:r>
      <w:r>
        <w:pict>
          <v:shape id="PathGroup" o:spid="_x0000_s1027" type="#_x0000_t75" style="width:502pt;height:4pt;margin-top:79.83pt;margin-left:47pt;mso-position-horizontal-relative:page;position:absolute;z-index:-251656192" o:allowincell="f">
            <v:imagedata r:id="rId6" o:title=""/>
            <w10:anchorlock/>
          </v:shape>
        </w:pict>
      </w:r>
    </w:p>
    <w:p>
      <w:pPr>
        <w:bidi w:val="0"/>
        <w:spacing w:before="4" w:after="0" w:line="287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6"/>
          <w:szCs w:val="26"/>
          <w:u w:val="none"/>
          <w:rtl w:val="0"/>
        </w:rPr>
        <w:t>mfat-lan-2-72w3</w:t>
      </w:r>
    </w:p>
    <w:p>
      <w:pPr>
        <w:bidi w:val="0"/>
        <w:spacing w:before="308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System Properties</w:t>
      </w:r>
    </w:p>
    <w:p>
      <w:pPr>
        <w:bidi w:val="0"/>
        <w:spacing w:before="192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25"/>
        <w:gridCol w:w="6651"/>
      </w:tblGrid>
      <w:tr>
        <w:tblPrEx>
          <w:tblW w:w="0" w:type="auto"/>
          <w:tblInd w:w="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36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Property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7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Value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18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Description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06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mfat-lan-2-72w3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71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Availability zone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1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cube-1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253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IP Address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29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10.78.159.118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512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Flavour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48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8.16.default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984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No. of processors (vCPU)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38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8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800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RAM / Memory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44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16397052Ki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69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Boot volume size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17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100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64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Boot source name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305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Ubuntu-Focal-Fossa-20.04.3-LTS-V1.01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01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Creation time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4523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2023-10-09T11:14:43Z</w:t>
            </w:r>
          </w:p>
        </w:tc>
      </w:tr>
    </w:tbl>
    <w:p>
      <w:pPr>
        <w:bidi w:val="0"/>
        <w:spacing w:before="331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Installed Software</w:t>
      </w:r>
    </w:p>
    <w:p>
      <w:pPr>
        <w:bidi w:val="0"/>
        <w:spacing w:before="110" w:after="0" w:line="409" w:lineRule="atLeast"/>
        <w:ind w:left="65" w:right="5761" w:firstLine="0"/>
        <w:jc w:val="left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Property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2468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 xml:space="preserve">Value </w:t>
      </w:r>
      <w:r>
        <w:pict>
          <v:shape id="PathGroup" o:spid="_x0000_s1028" type="#_x0000_t75" style="width:171pt;height:45pt;margin-top:8.6pt;margin-left:46pt;mso-position-horizontal-relative:page;position:absolute;z-index:-251655168" o:allowincell="f">
            <v:imagedata r:id="rId7" o:title=""/>
            <w10:anchorlock/>
          </v:shape>
        </w:pict>
      </w:r>
      <w:r>
        <w:pict>
          <v:shape id="PathGroup" o:spid="_x0000_s1029" type="#_x0000_t75" style="width:337pt;height:45pt;margin-top:8.6pt;margin-left:212pt;mso-position-horizontal-relative:page;position:absolute;z-index:-251654144" o:allowincell="f">
            <v:imagedata r:id="rId8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Kubelet version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937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v1.24.3</w:t>
      </w:r>
    </w:p>
    <w:p>
      <w:pPr>
        <w:bidi w:val="0"/>
        <w:spacing w:before="438" w:after="0" w:line="287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6"/>
          <w:szCs w:val="26"/>
          <w:u w:val="none"/>
          <w:rtl w:val="0"/>
        </w:rPr>
        <w:t>mfat-lan-3-72w3</w:t>
      </w:r>
    </w:p>
    <w:p>
      <w:pPr>
        <w:bidi w:val="0"/>
        <w:spacing w:before="308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System Properties</w:t>
      </w:r>
      <w:r>
        <w:pict>
          <v:shape id="PathGroup" o:spid="_x0000_s1030" type="#_x0000_t75" style="width:502pt;height:4pt;margin-top:301.89pt;margin-left:47pt;mso-position-horizontal-relative:page;position:absolute;z-index:-251653120" o:allowincell="f">
            <v:imagedata r:id="rId6" o:title=""/>
            <w10:anchorlock/>
          </v:shape>
        </w:pict>
      </w:r>
    </w:p>
    <w:p>
      <w:pPr>
        <w:bidi w:val="0"/>
        <w:spacing w:before="192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25"/>
        <w:gridCol w:w="6651"/>
      </w:tblGrid>
      <w:tr>
        <w:tblPrEx>
          <w:tblW w:w="0" w:type="auto"/>
          <w:tblInd w:w="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36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Property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7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Value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18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Description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06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mfat-lan-3-72w3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71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Availability zone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1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cube-1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253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IP Address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283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10.78.159.142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512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Flavour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48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8.16.default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984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No. of processors (vCPU)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38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8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800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RAM / Memory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44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16397036Ki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69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Boot volume size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17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100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64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Boot source name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305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Ubuntu-Focal-Fossa-20.04.3-LTS-V1.01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01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Creation time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4523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2023-10-09T11:14:43Z</w:t>
            </w:r>
          </w:p>
        </w:tc>
      </w:tr>
    </w:tbl>
    <w:p>
      <w:pPr>
        <w:bidi w:val="0"/>
        <w:spacing w:before="5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Installed Software</w:t>
      </w:r>
    </w:p>
    <w:p>
      <w:pPr>
        <w:bidi w:val="0"/>
        <w:spacing w:before="110" w:after="0" w:line="409" w:lineRule="atLeast"/>
        <w:ind w:left="65" w:right="5761" w:firstLine="0"/>
        <w:jc w:val="left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Property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2468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 xml:space="preserve">Value </w:t>
      </w:r>
      <w:r>
        <w:pict>
          <v:shape id="PathGroup" o:spid="_x0000_s1031" type="#_x0000_t75" style="width:171pt;height:45pt;margin-top:9.12pt;margin-left:46pt;mso-position-horizontal-relative:page;position:absolute;z-index:-251652096" o:allowincell="f">
            <v:imagedata r:id="rId9" o:title=""/>
            <w10:anchorlock/>
          </v:shape>
        </w:pict>
      </w:r>
      <w:r>
        <w:pict>
          <v:shape id="PathGroup" o:spid="_x0000_s1032" type="#_x0000_t75" style="width:337pt;height:45pt;margin-top:9.12pt;margin-left:212pt;mso-position-horizontal-relative:page;position:absolute;z-index:-251651072" o:allowincell="f">
            <v:imagedata r:id="rId10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Kubelet version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937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v1.24.3</w:t>
      </w:r>
    </w:p>
    <w:p>
      <w:pPr>
        <w:bidi w:val="0"/>
        <w:spacing w:before="438" w:after="0" w:line="287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6"/>
          <w:szCs w:val="26"/>
          <w:u w:val="none"/>
          <w:rtl w:val="0"/>
        </w:rPr>
        <w:t>mfat-lan-4-72w3</w:t>
      </w:r>
    </w:p>
    <w:p>
      <w:pPr>
        <w:bidi w:val="0"/>
        <w:spacing w:before="308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System Properties</w:t>
      </w:r>
    </w:p>
    <w:p>
      <w:pPr>
        <w:bidi w:val="0"/>
        <w:spacing w:before="192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25"/>
        <w:gridCol w:w="6651"/>
      </w:tblGrid>
      <w:tr>
        <w:tblPrEx>
          <w:tblW w:w="0" w:type="auto"/>
          <w:tblInd w:w="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36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Property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7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Value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18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Description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06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mfat-lan-4-72w3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71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Availability zone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1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cube-1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253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IP Address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38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10.78.154.52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512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Flavour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48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8.16.default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984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No. of processors (vCPU)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38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8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800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RAM / Memory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44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16397036Ki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69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Boot volume size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17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100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64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Boot source name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305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Ubuntu-Focal-Fossa-20.04.3-LTS-V1.01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01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Creation time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4523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2023-10-09T11:14:43Z</w:t>
            </w:r>
          </w:p>
        </w:tc>
      </w:tr>
    </w:tbl>
    <w:p>
      <w:pPr>
        <w:bidi w:val="0"/>
        <w:spacing w:before="331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Installed Software</w:t>
      </w:r>
    </w:p>
    <w:p>
      <w:pPr>
        <w:bidi w:val="0"/>
        <w:spacing w:before="192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25"/>
        <w:gridCol w:w="6651"/>
      </w:tblGrid>
      <w:tr>
        <w:tblPrEx>
          <w:tblW w:w="0" w:type="auto"/>
          <w:tblInd w:w="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36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Property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7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Value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830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Kubelet version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86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v1.24.3</w:t>
            </w:r>
          </w:p>
        </w:tc>
      </w:tr>
    </w:tbl>
    <w:p>
      <w:pPr>
        <w:bidi w:val="0"/>
        <w:spacing w:before="331" w:after="0" w:line="287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6"/>
          <w:szCs w:val="26"/>
          <w:u w:val="none"/>
          <w:rtl w:val="0"/>
        </w:rPr>
        <w:t>mfat-lan-5-72w3</w:t>
      </w:r>
    </w:p>
    <w:p>
      <w:pPr>
        <w:bidi w:val="0"/>
        <w:spacing w:before="308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System Properties</w:t>
      </w:r>
      <w:r>
        <w:pict>
          <v:shape id="PathGroup" o:spid="_x0000_s1033" type="#_x0000_t75" style="width:502pt;height:4pt;margin-top:221.92pt;margin-left:47pt;mso-position-horizontal-relative:page;position:absolute;z-index:-251650048" o:allowincell="f">
            <v:imagedata r:id="rId6" o:title=""/>
            <w10:anchorlock/>
          </v:shape>
        </w:pict>
      </w:r>
    </w:p>
    <w:p>
      <w:pPr>
        <w:bidi w:val="0"/>
        <w:spacing w:before="192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25"/>
        <w:gridCol w:w="6651"/>
      </w:tblGrid>
      <w:tr>
        <w:tblPrEx>
          <w:tblW w:w="0" w:type="auto"/>
          <w:tblInd w:w="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36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Property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7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Value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18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Description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06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mfat-lan-5-72w3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71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Availability zone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1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cube-4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253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IP Address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38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10.78.156.13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512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Flavour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48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8.16.default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984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No. of processors (vCPU)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38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8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800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RAM / Memory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44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16397036Ki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361" w:type="dxa"/>
            </w:tcMar>
            <w:tcFitText w:val="0"/>
          </w:tcPr>
          <w:p>
            <w:pPr>
              <w:bidi w:val="0"/>
              <w:spacing w:before="72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Property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7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Value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69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Boot volume size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17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100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64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Boot source name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305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Ubuntu-Focal-Fossa-20.04.3-LTS-V1.01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01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Creation time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4523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2023-10-09T11:14:43Z</w:t>
            </w:r>
          </w:p>
        </w:tc>
      </w:tr>
    </w:tbl>
    <w:p>
      <w:pPr>
        <w:bidi w:val="0"/>
        <w:spacing w:before="331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Installed Software</w:t>
      </w:r>
    </w:p>
    <w:p>
      <w:pPr>
        <w:bidi w:val="0"/>
        <w:spacing w:before="110" w:after="0" w:line="409" w:lineRule="atLeast"/>
        <w:ind w:left="65" w:right="5761" w:firstLine="0"/>
        <w:jc w:val="left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Property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2468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 xml:space="preserve">Value </w:t>
      </w:r>
      <w:r>
        <w:pict>
          <v:shape id="PathGroup" o:spid="_x0000_s1034" type="#_x0000_t75" style="width:171pt;height:45pt;margin-top:8.41pt;margin-left:46pt;mso-position-horizontal-relative:page;position:absolute;z-index:-251649024" o:allowincell="f">
            <v:imagedata r:id="rId11" o:title=""/>
            <w10:anchorlock/>
          </v:shape>
        </w:pict>
      </w:r>
      <w:r>
        <w:pict>
          <v:shape id="PathGroup" o:spid="_x0000_s1035" type="#_x0000_t75" style="width:337pt;height:45pt;margin-top:8.41pt;margin-left:212pt;mso-position-horizontal-relative:page;position:absolute;z-index:-251648000" o:allowincell="f">
            <v:imagedata r:id="rId12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Kubelet version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937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v1.24.3</w:t>
      </w:r>
    </w:p>
    <w:p>
      <w:pPr>
        <w:bidi w:val="0"/>
        <w:spacing w:before="438" w:after="0" w:line="287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6"/>
          <w:szCs w:val="26"/>
          <w:u w:val="none"/>
          <w:rtl w:val="0"/>
        </w:rPr>
        <w:t>mfat-lpn-1-72w3</w:t>
      </w:r>
    </w:p>
    <w:p>
      <w:pPr>
        <w:bidi w:val="0"/>
        <w:spacing w:before="308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System Properties</w:t>
      </w:r>
    </w:p>
    <w:p>
      <w:pPr>
        <w:bidi w:val="0"/>
        <w:spacing w:before="192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25"/>
        <w:gridCol w:w="6651"/>
      </w:tblGrid>
      <w:tr>
        <w:tblPrEx>
          <w:tblW w:w="0" w:type="auto"/>
          <w:tblInd w:w="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36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Property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7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Value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18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Description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05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mfat-lpn-1-72w3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71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Availability zone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1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cube-1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253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IP Address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314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10.78.159.111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512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Flavour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488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2.04.default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984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No. of processors (vCPU)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38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2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800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RAM / Memory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54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4030524Ki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69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Boot volume size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617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100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64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Boot source name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305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Ubuntu-Focal-Fossa-20.04.3-LTS-V1.01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01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Creation time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4539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2023-10-09T11:14:11Z</w:t>
            </w:r>
          </w:p>
        </w:tc>
      </w:tr>
    </w:tbl>
    <w:p>
      <w:pPr>
        <w:bidi w:val="0"/>
        <w:spacing w:before="331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Installed Software</w:t>
      </w:r>
    </w:p>
    <w:p>
      <w:pPr>
        <w:bidi w:val="0"/>
        <w:spacing w:before="192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25"/>
        <w:gridCol w:w="6651"/>
      </w:tblGrid>
      <w:tr>
        <w:tblPrEx>
          <w:tblW w:w="0" w:type="auto"/>
          <w:tblInd w:w="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36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Property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7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Value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1830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Kubelet version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86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v1.24.3</w:t>
            </w:r>
          </w:p>
        </w:tc>
      </w:tr>
    </w:tbl>
    <w:p>
      <w:pPr>
        <w:bidi w:val="0"/>
        <w:spacing w:before="330" w:after="0" w:line="287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6"/>
          <w:szCs w:val="26"/>
          <w:u w:val="none"/>
          <w:rtl w:val="0"/>
        </w:rPr>
        <w:t>ssh Connection information</w:t>
      </w:r>
    </w:p>
    <w:p>
      <w:pPr>
        <w:bidi w:val="0"/>
        <w:spacing w:before="227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External ssh connection.</w:t>
      </w:r>
    </w:p>
    <w:p>
      <w:pPr>
        <w:bidi w:val="0"/>
        <w:spacing w:before="440" w:after="0" w:line="243" w:lineRule="atLeast"/>
        <w:ind w:left="225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2"/>
          <w:szCs w:val="22"/>
          <w:u w:val="none"/>
          <w:rtl w:val="0"/>
        </w:rPr>
        <w:t>ssh -i &lt;your_path&gt;/configs/mkvfat/id_rsa ubuntu@&lt;IP Address&gt;</w:t>
      </w:r>
      <w:r>
        <w:pict>
          <v:shape id="PathGroup" o:spid="_x0000_s1036" type="#_x0000_t75" style="width:503pt;height:37pt;margin-top:11.26pt;margin-left:46pt;mso-position-horizontal-relative:page;position:absolute;z-index:-251646976" o:allowincell="f">
            <v:imagedata r:id="rId13" o:title=""/>
            <w10:anchorlock/>
          </v:shape>
        </w:pict>
      </w:r>
      <w:r>
        <w:pict>
          <v:shape id="PathGroup" o:spid="_x0000_s1037" type="#_x0000_t75" style="width:502pt;height:4pt;margin-top:100.26pt;margin-left:47pt;mso-position-horizontal-relative:page;position:absolute;z-index:-251645952" o:allowincell="f">
            <v:imagedata r:id="rId6" o:title=""/>
            <w10:anchorlock/>
          </v:shape>
        </w:pict>
      </w:r>
    </w:p>
    <w:p>
      <w:pPr>
        <w:bidi w:val="0"/>
        <w:spacing w:before="4" w:after="0" w:line="287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6"/>
          <w:szCs w:val="26"/>
          <w:u w:val="none"/>
          <w:rtl w:val="0"/>
        </w:rPr>
        <w:t>Kubernetes Ingress Nodes</w:t>
      </w:r>
    </w:p>
    <w:p>
      <w:pPr>
        <w:bidi w:val="0"/>
        <w:spacing w:before="227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These are nodes of the Kubernetes Cluster used to have a HA Ingress Controller.</w:t>
      </w:r>
    </w:p>
    <w:p>
      <w:pPr>
        <w:bidi w:val="0"/>
        <w:spacing w:before="346" w:after="0" w:line="232" w:lineRule="atLeast"/>
        <w:ind w:left="24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NOTE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415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There are no auxiliary Kubernetes Ingress nodes.</w:t>
      </w:r>
      <w:r>
        <w:pict>
          <v:shape id="PathGroup" o:spid="_x0000_s1038" type="#_x0000_t75" style="width:3pt;height:25pt;margin-top:10.44pt;margin-left:100pt;mso-position-horizontal-relative:page;position:absolute;z-index:251671552" o:allowincell="f">
            <v:imagedata r:id="rId14" o:title=""/>
            <w10:anchorlock/>
          </v:shape>
        </w:pict>
      </w:r>
    </w:p>
    <w:p>
      <w:pPr>
        <w:bidi w:val="0"/>
        <w:spacing w:before="425" w:after="0" w:line="398" w:lineRule="atLeast"/>
        <w:ind w:left="5" w:right="-200" w:firstLine="0"/>
        <w:jc w:val="both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36"/>
          <w:szCs w:val="36"/>
          <w:u w:val="none"/>
          <w:rtl w:val="0"/>
        </w:rPr>
        <w:t>Oracle Server Database Nodes</w:t>
      </w:r>
    </w:p>
    <w:p>
      <w:pPr>
        <w:bidi w:val="0"/>
        <w:spacing w:before="226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These nodes provide a dedicated Oracle Database Server.</w:t>
      </w:r>
    </w:p>
    <w:p>
      <w:pPr>
        <w:bidi w:val="0"/>
        <w:spacing w:before="346" w:after="0" w:line="232" w:lineRule="atLeast"/>
        <w:ind w:left="24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NOTE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415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There are no auxiliary Oracle Server Database nodes.</w:t>
      </w:r>
      <w:r>
        <w:pict>
          <v:shape id="PathGroup" o:spid="_x0000_s1039" type="#_x0000_t75" style="width:3pt;height:25pt;margin-top:10.45pt;margin-left:100pt;mso-position-horizontal-relative:page;position:absolute;z-index:251672576" o:allowincell="f">
            <v:imagedata r:id="rId15" o:title=""/>
            <w10:anchorlock/>
          </v:shape>
        </w:pict>
      </w:r>
    </w:p>
    <w:p>
      <w:pPr>
        <w:bidi w:val="0"/>
        <w:spacing w:before="425" w:after="0" w:line="398" w:lineRule="atLeast"/>
        <w:ind w:left="5" w:right="-200" w:firstLine="0"/>
        <w:jc w:val="both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36"/>
          <w:szCs w:val="36"/>
          <w:u w:val="none"/>
          <w:rtl w:val="0"/>
        </w:rPr>
        <w:t>PostgreSQL Database Nodes</w:t>
      </w:r>
    </w:p>
    <w:p>
      <w:pPr>
        <w:bidi w:val="0"/>
        <w:spacing w:before="226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These nodes provide a dedicated PostgreSQL Database Server.</w:t>
      </w:r>
    </w:p>
    <w:p>
      <w:pPr>
        <w:bidi w:val="0"/>
        <w:spacing w:before="347" w:after="0" w:line="287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6"/>
          <w:szCs w:val="26"/>
          <w:u w:val="none"/>
          <w:rtl w:val="0"/>
        </w:rPr>
        <w:t>mfat-lpd-1-72w3</w:t>
      </w:r>
    </w:p>
    <w:p>
      <w:pPr>
        <w:bidi w:val="0"/>
        <w:spacing w:before="308" w:after="0" w:line="232" w:lineRule="atLeast"/>
        <w:ind w:left="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sz w:val="21"/>
          <w:szCs w:val="21"/>
          <w:u w:val="none"/>
          <w:rtl w:val="0"/>
        </w:rPr>
        <w:t>System Properties</w:t>
      </w:r>
    </w:p>
    <w:p>
      <w:pPr>
        <w:bidi w:val="0"/>
        <w:spacing w:before="192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25"/>
        <w:gridCol w:w="6651"/>
      </w:tblGrid>
      <w:tr>
        <w:tblPrEx>
          <w:tblW w:w="0" w:type="auto"/>
          <w:tblInd w:w="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361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Property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977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Value</w:t>
            </w:r>
          </w:p>
        </w:tc>
      </w:tr>
      <w:tr>
        <w:tblPrEx>
          <w:tblW w:w="0" w:type="auto"/>
          <w:tblInd w:w="6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10"/>
        </w:trPr>
        <w:tc>
          <w:tcPr>
            <w:tcW w:w="3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218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Description</w:t>
            </w:r>
          </w:p>
        </w:tc>
        <w:tc>
          <w:tcPr>
            <w:tcW w:w="66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 w:val="0"/>
            <w:tcMar>
              <w:left w:w="60" w:type="dxa"/>
              <w:right w:w="5056" w:type="dxa"/>
            </w:tcMar>
            <w:tcFitText w:val="0"/>
          </w:tcPr>
          <w:p>
            <w:pPr>
              <w:bidi w:val="0"/>
              <w:spacing w:before="73" w:after="0" w:line="232" w:lineRule="atLeast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333333"/>
                <w:spacing w:val="0"/>
                <w:sz w:val="21"/>
                <w:szCs w:val="21"/>
                <w:u w:val="none"/>
                <w:rtl w:val="0"/>
              </w:rPr>
              <w:t>mfat-lpd-1-72w3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16"/>
      <w:footerReference w:type="default" r:id="rId17"/>
      <w:pgSz w:w="11906" w:h="16838"/>
      <w:pgMar w:top="1000" w:right="965" w:bottom="2780" w:left="960" w:header="100" w:footer="2100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200" w:firstLine="0"/>
      <w:jc w:val="both"/>
    </w:pPr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37935" cy="3444530"/>
          <wp:wrapNone/>
          <wp:docPr id="10003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7935" cy="3444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athGroup" o:spid="_x0000_i2049" type="#_x0000_t75" style="width:39pt;height:25pt" o:allowincell="f">
          <v:imagedata r:id="rId2" o:title="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365"/>
        </w:tabs>
        <w:ind w:left="365" w:hanging="1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◦"/>
      <w:lvlJc w:val="left"/>
      <w:pPr>
        <w:tabs>
          <w:tab w:val="num" w:pos="725"/>
        </w:tabs>
        <w:ind w:left="725" w:hanging="17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tabs>
          <w:tab w:val="num" w:pos="365"/>
        </w:tabs>
        <w:ind w:left="365" w:hanging="16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◦"/>
      <w:lvlJc w:val="left"/>
      <w:pPr>
        <w:tabs>
          <w:tab w:val="num" w:pos="725"/>
        </w:tabs>
        <w:ind w:left="725" w:hanging="17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header" Target="header1.xml" /><Relationship Id="rId17" Type="http://schemas.openxmlformats.org/officeDocument/2006/relationships/footer" Target="footer1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3.png" /><Relationship Id="rId2" Type="http://schemas.openxmlformats.org/officeDocument/2006/relationships/image" Target="media/image1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revision>0</cp:revision>
</cp:coreProperties>
</file>